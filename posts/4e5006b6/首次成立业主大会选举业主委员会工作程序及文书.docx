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6AA6" w:rsidRPr="003C18A0" w:rsidRDefault="003B0073" w:rsidP="003C18A0">
      <w:pPr>
        <w:jc w:val="center"/>
        <w:rPr>
          <w:rFonts w:ascii="新宋体" w:eastAsia="新宋体" w:hAnsi="新宋体"/>
          <w:b/>
          <w:sz w:val="36"/>
          <w:szCs w:val="36"/>
        </w:rPr>
      </w:pPr>
      <w:r w:rsidRPr="00BF2175">
        <w:rPr>
          <w:rFonts w:ascii="新宋体" w:eastAsia="新宋体" w:hAnsi="新宋体" w:hint="eastAsia"/>
          <w:b/>
          <w:sz w:val="36"/>
          <w:szCs w:val="36"/>
        </w:rPr>
        <w:t>首次成立业主大会选举业主委员会工作程序</w:t>
      </w:r>
    </w:p>
    <w:p w:rsidR="00AA6AA6" w:rsidRPr="00BF2175" w:rsidRDefault="003B0073">
      <w:pPr>
        <w:numPr>
          <w:ilvl w:val="2"/>
          <w:numId w:val="1"/>
        </w:numPr>
        <w:tabs>
          <w:tab w:val="left" w:pos="900"/>
          <w:tab w:val="left" w:pos="1260"/>
          <w:tab w:val="left" w:pos="1800"/>
          <w:tab w:val="left" w:pos="1980"/>
        </w:tabs>
        <w:snapToGrid w:val="0"/>
        <w:ind w:left="0" w:firstLine="420"/>
        <w:rPr>
          <w:rFonts w:ascii="新宋体" w:eastAsia="新宋体" w:hAnsi="新宋体"/>
          <w:snapToGrid w:val="0"/>
          <w:sz w:val="30"/>
          <w:szCs w:val="30"/>
        </w:rPr>
      </w:pPr>
      <w:r w:rsidRPr="00BF2175">
        <w:rPr>
          <w:rFonts w:ascii="新宋体" w:eastAsia="新宋体" w:hAnsi="新宋体" w:hint="eastAsia"/>
          <w:b/>
          <w:bCs/>
          <w:snapToGrid w:val="0"/>
          <w:sz w:val="30"/>
          <w:szCs w:val="30"/>
        </w:rPr>
        <w:t>提出成立业委会申请</w:t>
      </w:r>
      <w:r w:rsidRPr="00BF2175">
        <w:rPr>
          <w:rFonts w:ascii="新宋体" w:eastAsia="新宋体" w:hAnsi="新宋体" w:hint="eastAsia"/>
          <w:snapToGrid w:val="0"/>
          <w:sz w:val="30"/>
          <w:szCs w:val="30"/>
        </w:rPr>
        <w:t>。在一个物业管理区域内，公有住房出售率达到总建筑40%以上的，商品房入住率达到百分之五十以上的，应有10名以上的业主联名要求成立首次业主大会。</w:t>
      </w:r>
    </w:p>
    <w:p w:rsidR="00AA6AA6" w:rsidRPr="00BF2175" w:rsidRDefault="003B0073">
      <w:pPr>
        <w:numPr>
          <w:ilvl w:val="2"/>
          <w:numId w:val="1"/>
        </w:numPr>
        <w:tabs>
          <w:tab w:val="left" w:pos="1260"/>
          <w:tab w:val="left" w:pos="1800"/>
          <w:tab w:val="left" w:pos="1980"/>
        </w:tabs>
        <w:snapToGrid w:val="0"/>
        <w:ind w:left="0" w:firstLine="420"/>
        <w:rPr>
          <w:rFonts w:ascii="新宋体" w:eastAsia="新宋体" w:hAnsi="新宋体"/>
          <w:sz w:val="30"/>
          <w:szCs w:val="30"/>
        </w:rPr>
      </w:pPr>
      <w:r w:rsidRPr="00BF2175">
        <w:rPr>
          <w:rFonts w:ascii="新宋体" w:eastAsia="新宋体" w:hAnsi="新宋体" w:hint="eastAsia"/>
          <w:b/>
          <w:bCs/>
          <w:snapToGrid w:val="0"/>
          <w:sz w:val="30"/>
          <w:szCs w:val="30"/>
        </w:rPr>
        <w:t>成立筹备组</w:t>
      </w:r>
      <w:r w:rsidRPr="00BF2175">
        <w:rPr>
          <w:rFonts w:ascii="新宋体" w:eastAsia="新宋体" w:hAnsi="新宋体" w:hint="eastAsia"/>
          <w:snapToGrid w:val="0"/>
          <w:sz w:val="30"/>
          <w:szCs w:val="30"/>
        </w:rPr>
        <w:t>。</w:t>
      </w:r>
      <w:r w:rsidRPr="00BF2175">
        <w:rPr>
          <w:rFonts w:ascii="新宋体" w:eastAsia="新宋体" w:hAnsi="新宋体" w:hint="eastAsia"/>
          <w:snapToGrid w:val="0"/>
          <w:sz w:val="30"/>
          <w:szCs w:val="30"/>
          <w:u w:val="words"/>
        </w:rPr>
        <w:t>向全体业主发出报名参加首次业主大会会议筹备组（以下简称“筹备组”）的通知</w:t>
      </w:r>
      <w:r w:rsidRPr="00BF2175">
        <w:rPr>
          <w:rFonts w:ascii="新宋体" w:eastAsia="新宋体" w:hAnsi="新宋体" w:hint="eastAsia"/>
          <w:snapToGrid w:val="0"/>
          <w:sz w:val="30"/>
          <w:szCs w:val="30"/>
        </w:rPr>
        <w:t>。筹备组报名时间为5个工作日。</w:t>
      </w:r>
    </w:p>
    <w:p w:rsidR="00AA6AA6" w:rsidRPr="00BF2175" w:rsidRDefault="003B0073">
      <w:pPr>
        <w:tabs>
          <w:tab w:val="left" w:pos="2083"/>
        </w:tabs>
        <w:snapToGrid w:val="0"/>
        <w:ind w:firstLine="420"/>
        <w:rPr>
          <w:rFonts w:ascii="新宋体" w:eastAsia="新宋体" w:hAnsi="新宋体"/>
          <w:snapToGrid w:val="0"/>
          <w:sz w:val="30"/>
          <w:szCs w:val="30"/>
        </w:rPr>
      </w:pPr>
      <w:r w:rsidRPr="00BF2175">
        <w:rPr>
          <w:rFonts w:ascii="新宋体" w:eastAsia="新宋体" w:hAnsi="新宋体" w:hint="eastAsia"/>
          <w:snapToGrid w:val="0"/>
          <w:sz w:val="30"/>
          <w:szCs w:val="30"/>
        </w:rPr>
        <w:t>筹备组成员必须是该物业管理区域内的业主，开发建设单位尚有产权的，还必须包括开发建设单位。开发建设单位书面推荐代表参加筹备组（开发建设单位弃权的除外）。</w:t>
      </w:r>
    </w:p>
    <w:p w:rsidR="00AA6AA6" w:rsidRPr="00BF2175" w:rsidRDefault="003B0073">
      <w:pPr>
        <w:tabs>
          <w:tab w:val="left" w:pos="2083"/>
        </w:tabs>
        <w:snapToGrid w:val="0"/>
        <w:ind w:firstLine="420"/>
        <w:rPr>
          <w:rFonts w:ascii="新宋体" w:eastAsia="新宋体" w:hAnsi="新宋体"/>
          <w:sz w:val="30"/>
          <w:szCs w:val="30"/>
        </w:rPr>
      </w:pPr>
      <w:r w:rsidRPr="00BF2175">
        <w:rPr>
          <w:rFonts w:ascii="新宋体" w:eastAsia="新宋体" w:hAnsi="新宋体" w:hint="eastAsia"/>
          <w:snapToGrid w:val="0"/>
          <w:sz w:val="30"/>
          <w:szCs w:val="30"/>
        </w:rPr>
        <w:t>筹备组成员</w:t>
      </w:r>
      <w:r w:rsidRPr="00BF2175">
        <w:rPr>
          <w:rFonts w:ascii="新宋体" w:eastAsia="新宋体" w:hAnsi="新宋体" w:hint="eastAsia"/>
          <w:sz w:val="30"/>
          <w:szCs w:val="30"/>
        </w:rPr>
        <w:t>人数宜为5人以上的单数。</w:t>
      </w:r>
    </w:p>
    <w:p w:rsidR="00AA6AA6" w:rsidRPr="00BF2175" w:rsidRDefault="003B0073">
      <w:pPr>
        <w:tabs>
          <w:tab w:val="left" w:pos="2083"/>
        </w:tabs>
        <w:snapToGrid w:val="0"/>
        <w:ind w:firstLine="420"/>
        <w:rPr>
          <w:rFonts w:ascii="新宋体" w:eastAsia="新宋体" w:hAnsi="新宋体"/>
          <w:sz w:val="30"/>
          <w:szCs w:val="30"/>
        </w:rPr>
      </w:pPr>
      <w:r w:rsidRPr="00BF2175">
        <w:rPr>
          <w:rFonts w:ascii="新宋体" w:eastAsia="新宋体" w:hAnsi="新宋体" w:hint="eastAsia"/>
          <w:sz w:val="30"/>
          <w:szCs w:val="30"/>
        </w:rPr>
        <w:t>筹备组应当在社区居委会的指导和监督下开展业主大会会议的筹备工作。（</w:t>
      </w:r>
      <w:r w:rsidRPr="00BF2175">
        <w:rPr>
          <w:rFonts w:ascii="新宋体" w:eastAsia="新宋体" w:hAnsi="新宋体" w:hint="eastAsia"/>
          <w:b/>
          <w:sz w:val="30"/>
          <w:szCs w:val="30"/>
        </w:rPr>
        <w:t>本通知留影像资料</w:t>
      </w:r>
      <w:r w:rsidRPr="00BF2175">
        <w:rPr>
          <w:rFonts w:ascii="新宋体" w:eastAsia="新宋体" w:hAnsi="新宋体" w:hint="eastAsia"/>
          <w:sz w:val="30"/>
          <w:szCs w:val="30"/>
        </w:rPr>
        <w:t>）</w:t>
      </w:r>
    </w:p>
    <w:p w:rsidR="00AA6AA6" w:rsidRPr="00BF2175" w:rsidRDefault="003B0073">
      <w:pPr>
        <w:numPr>
          <w:ilvl w:val="2"/>
          <w:numId w:val="1"/>
        </w:numPr>
        <w:tabs>
          <w:tab w:val="left" w:pos="1260"/>
          <w:tab w:val="left" w:pos="1800"/>
          <w:tab w:val="left" w:pos="1980"/>
          <w:tab w:val="left" w:pos="2233"/>
        </w:tabs>
        <w:snapToGrid w:val="0"/>
        <w:ind w:left="0" w:firstLine="420"/>
        <w:rPr>
          <w:rFonts w:ascii="新宋体" w:eastAsia="新宋体" w:hAnsi="新宋体"/>
          <w:sz w:val="30"/>
          <w:szCs w:val="30"/>
        </w:rPr>
      </w:pPr>
      <w:r w:rsidRPr="00BF2175">
        <w:rPr>
          <w:rFonts w:ascii="新宋体" w:eastAsia="新宋体" w:hAnsi="新宋体" w:hint="eastAsia"/>
          <w:b/>
          <w:bCs/>
          <w:sz w:val="30"/>
          <w:szCs w:val="30"/>
        </w:rPr>
        <w:t>确定筹备组成员</w:t>
      </w:r>
      <w:r w:rsidRPr="00BF2175">
        <w:rPr>
          <w:rFonts w:ascii="新宋体" w:eastAsia="新宋体" w:hAnsi="新宋体" w:hint="eastAsia"/>
          <w:sz w:val="30"/>
          <w:szCs w:val="30"/>
        </w:rPr>
        <w:t>。报名截止后3个工作日内，对参加筹备组的报名人员进行业主身份验核，并组织全部报名人员召开会议，确定筹备组成员。</w:t>
      </w:r>
    </w:p>
    <w:p w:rsidR="00AA6AA6" w:rsidRPr="00BF2175" w:rsidRDefault="003B0073">
      <w:pPr>
        <w:tabs>
          <w:tab w:val="left" w:pos="0"/>
        </w:tabs>
        <w:snapToGrid w:val="0"/>
        <w:ind w:firstLine="420"/>
        <w:rPr>
          <w:rFonts w:ascii="新宋体" w:eastAsia="新宋体" w:hAnsi="新宋体"/>
          <w:sz w:val="30"/>
          <w:szCs w:val="30"/>
        </w:rPr>
      </w:pPr>
      <w:r w:rsidRPr="00BF2175">
        <w:rPr>
          <w:rFonts w:ascii="新宋体" w:eastAsia="新宋体" w:hAnsi="新宋体" w:hint="eastAsia"/>
          <w:sz w:val="30"/>
          <w:szCs w:val="30"/>
        </w:rPr>
        <w:t>如果符合条件的报名人员超过预定人数的，应将所有报名人员通知到场，按照不同物业类型的比例，采取随机抽签或投票选举的方式确定筹备组成员。</w:t>
      </w:r>
    </w:p>
    <w:p w:rsidR="00AA6AA6" w:rsidRPr="00BF2175" w:rsidRDefault="003B0073">
      <w:pPr>
        <w:tabs>
          <w:tab w:val="left" w:pos="0"/>
        </w:tabs>
        <w:snapToGrid w:val="0"/>
        <w:ind w:firstLine="420"/>
        <w:rPr>
          <w:rFonts w:ascii="新宋体" w:eastAsia="新宋体" w:hAnsi="新宋体"/>
          <w:sz w:val="30"/>
          <w:szCs w:val="30"/>
        </w:rPr>
      </w:pPr>
      <w:r w:rsidRPr="00BF2175">
        <w:rPr>
          <w:rFonts w:ascii="新宋体" w:eastAsia="新宋体" w:hAnsi="新宋体" w:hint="eastAsia"/>
          <w:sz w:val="30"/>
          <w:szCs w:val="30"/>
        </w:rPr>
        <w:t>如果符合条件的报名人员未达到预定人数，则延长报名时间，继续征集业主报名参加（延长期限为5个工作日）。如延长期限过后，仍未达到预定人数的，则暂停指导。</w:t>
      </w:r>
    </w:p>
    <w:p w:rsidR="00AA6AA6" w:rsidRPr="00BF2175" w:rsidRDefault="003B0073">
      <w:pPr>
        <w:numPr>
          <w:ilvl w:val="2"/>
          <w:numId w:val="1"/>
        </w:numPr>
        <w:tabs>
          <w:tab w:val="left" w:pos="1260"/>
          <w:tab w:val="left" w:pos="1800"/>
          <w:tab w:val="left" w:pos="1980"/>
          <w:tab w:val="left" w:pos="2233"/>
        </w:tabs>
        <w:snapToGrid w:val="0"/>
        <w:ind w:left="0" w:firstLine="420"/>
        <w:rPr>
          <w:rFonts w:ascii="新宋体" w:eastAsia="新宋体" w:hAnsi="新宋体"/>
          <w:sz w:val="30"/>
          <w:szCs w:val="30"/>
        </w:rPr>
      </w:pPr>
      <w:r w:rsidRPr="00BF2175">
        <w:rPr>
          <w:rFonts w:ascii="新宋体" w:eastAsia="新宋体" w:hAnsi="新宋体" w:hint="eastAsia"/>
          <w:b/>
          <w:bCs/>
          <w:sz w:val="30"/>
          <w:szCs w:val="30"/>
        </w:rPr>
        <w:t>筹备组成员名单公示</w:t>
      </w:r>
      <w:r w:rsidRPr="00BF2175">
        <w:rPr>
          <w:rFonts w:ascii="新宋体" w:eastAsia="新宋体" w:hAnsi="新宋体" w:hint="eastAsia"/>
          <w:sz w:val="30"/>
          <w:szCs w:val="30"/>
        </w:rPr>
        <w:t>。</w:t>
      </w:r>
      <w:r w:rsidRPr="00BF2175">
        <w:rPr>
          <w:rFonts w:ascii="新宋体" w:eastAsia="新宋体" w:hAnsi="新宋体" w:hint="eastAsia"/>
          <w:snapToGrid w:val="0"/>
          <w:sz w:val="30"/>
          <w:szCs w:val="30"/>
        </w:rPr>
        <w:t>在物业管理区域公示筹备组成员名单。公示期为3日。</w:t>
      </w:r>
      <w:r w:rsidRPr="00BF2175">
        <w:rPr>
          <w:rFonts w:ascii="新宋体" w:eastAsia="新宋体" w:hAnsi="新宋体" w:hint="eastAsia"/>
          <w:sz w:val="30"/>
          <w:szCs w:val="30"/>
        </w:rPr>
        <w:t>（</w:t>
      </w:r>
      <w:r w:rsidRPr="00BF2175">
        <w:rPr>
          <w:rFonts w:ascii="新宋体" w:eastAsia="新宋体" w:hAnsi="新宋体" w:hint="eastAsia"/>
          <w:b/>
          <w:sz w:val="30"/>
          <w:szCs w:val="30"/>
        </w:rPr>
        <w:t>本公示留影像资料</w:t>
      </w:r>
      <w:r w:rsidRPr="00BF2175">
        <w:rPr>
          <w:rFonts w:ascii="新宋体" w:eastAsia="新宋体" w:hAnsi="新宋体" w:hint="eastAsia"/>
          <w:sz w:val="30"/>
          <w:szCs w:val="30"/>
        </w:rPr>
        <w:t>）</w:t>
      </w:r>
    </w:p>
    <w:p w:rsidR="00AA6AA6" w:rsidRPr="00BF2175" w:rsidRDefault="003B0073">
      <w:pPr>
        <w:numPr>
          <w:ilvl w:val="2"/>
          <w:numId w:val="1"/>
        </w:numPr>
        <w:tabs>
          <w:tab w:val="left" w:pos="1260"/>
          <w:tab w:val="left" w:pos="1800"/>
          <w:tab w:val="left" w:pos="1980"/>
        </w:tabs>
        <w:snapToGrid w:val="0"/>
        <w:ind w:left="0" w:firstLine="420"/>
        <w:rPr>
          <w:rFonts w:ascii="新宋体" w:eastAsia="新宋体" w:hAnsi="新宋体"/>
          <w:sz w:val="30"/>
          <w:szCs w:val="30"/>
        </w:rPr>
      </w:pPr>
      <w:r w:rsidRPr="00BF2175">
        <w:rPr>
          <w:rFonts w:ascii="新宋体" w:eastAsia="新宋体" w:hAnsi="新宋体" w:hint="eastAsia"/>
          <w:b/>
          <w:bCs/>
          <w:sz w:val="30"/>
          <w:szCs w:val="30"/>
        </w:rPr>
        <w:t>第一次筹备组会议</w:t>
      </w:r>
      <w:r w:rsidRPr="00BF2175">
        <w:rPr>
          <w:rFonts w:ascii="新宋体" w:eastAsia="新宋体" w:hAnsi="新宋体" w:hint="eastAsia"/>
          <w:sz w:val="30"/>
          <w:szCs w:val="30"/>
        </w:rPr>
        <w:t>。确定正式的筹备组成员名单后3个工作日内，会同社区居委会及时召开第一次筹备组会议，并安排、布置工作，筹备组推选一名组长负责筹备组工作。筹备组可组建宣传、文书、票务、异议处理等小组开展工作。</w:t>
      </w:r>
    </w:p>
    <w:p w:rsidR="00AA6AA6" w:rsidRPr="00BF2175" w:rsidRDefault="003B0073">
      <w:pPr>
        <w:numPr>
          <w:ilvl w:val="2"/>
          <w:numId w:val="1"/>
        </w:numPr>
        <w:tabs>
          <w:tab w:val="left" w:pos="1260"/>
          <w:tab w:val="left" w:pos="1800"/>
          <w:tab w:val="left" w:pos="1980"/>
          <w:tab w:val="left" w:pos="2233"/>
        </w:tabs>
        <w:snapToGrid w:val="0"/>
        <w:ind w:left="0" w:firstLine="420"/>
        <w:rPr>
          <w:rFonts w:ascii="新宋体" w:eastAsia="新宋体" w:hAnsi="新宋体"/>
          <w:snapToGrid w:val="0"/>
          <w:sz w:val="30"/>
          <w:szCs w:val="30"/>
        </w:rPr>
      </w:pPr>
      <w:r w:rsidRPr="00BF2175">
        <w:rPr>
          <w:rFonts w:ascii="新宋体" w:eastAsia="新宋体" w:hAnsi="新宋体" w:hint="eastAsia"/>
          <w:b/>
          <w:bCs/>
          <w:sz w:val="30"/>
          <w:szCs w:val="30"/>
        </w:rPr>
        <w:t>筹备组的工作</w:t>
      </w:r>
      <w:r w:rsidRPr="00BF2175">
        <w:rPr>
          <w:rFonts w:ascii="新宋体" w:eastAsia="新宋体" w:hAnsi="新宋体" w:hint="eastAsia"/>
          <w:sz w:val="30"/>
          <w:szCs w:val="30"/>
        </w:rPr>
        <w:t>。</w:t>
      </w:r>
      <w:r w:rsidRPr="00BF2175">
        <w:rPr>
          <w:rFonts w:ascii="新宋体" w:eastAsia="新宋体" w:hAnsi="新宋体" w:hint="eastAsia"/>
          <w:snapToGrid w:val="0"/>
          <w:sz w:val="30"/>
          <w:szCs w:val="30"/>
        </w:rPr>
        <w:t>在物业管理区域</w:t>
      </w:r>
      <w:r w:rsidRPr="00BF2175">
        <w:rPr>
          <w:rFonts w:ascii="新宋体" w:eastAsia="新宋体" w:hAnsi="新宋体" w:hint="eastAsia"/>
          <w:sz w:val="30"/>
          <w:szCs w:val="30"/>
        </w:rPr>
        <w:t>公告</w:t>
      </w:r>
      <w:r w:rsidRPr="00BF2175">
        <w:rPr>
          <w:rFonts w:ascii="新宋体" w:eastAsia="新宋体" w:hAnsi="新宋体" w:hint="eastAsia"/>
          <w:snapToGrid w:val="0"/>
          <w:sz w:val="30"/>
          <w:szCs w:val="30"/>
        </w:rPr>
        <w:t>筹备组成员名单，筹备组自公告之日起成立。筹备组负责做好以下筹备工作：</w:t>
      </w:r>
    </w:p>
    <w:p w:rsidR="00AA6AA6" w:rsidRPr="00BF2175" w:rsidRDefault="003B0073">
      <w:pPr>
        <w:numPr>
          <w:ilvl w:val="3"/>
          <w:numId w:val="1"/>
        </w:numPr>
        <w:tabs>
          <w:tab w:val="clear" w:pos="1980"/>
          <w:tab w:val="left" w:pos="540"/>
          <w:tab w:val="left" w:pos="720"/>
          <w:tab w:val="left" w:pos="1080"/>
        </w:tabs>
        <w:snapToGrid w:val="0"/>
        <w:ind w:left="0" w:firstLine="420"/>
        <w:rPr>
          <w:rFonts w:ascii="新宋体" w:eastAsia="新宋体" w:hAnsi="新宋体"/>
          <w:sz w:val="30"/>
          <w:szCs w:val="30"/>
        </w:rPr>
      </w:pPr>
      <w:r w:rsidRPr="00BF2175">
        <w:rPr>
          <w:rFonts w:ascii="新宋体" w:eastAsia="新宋体" w:hAnsi="新宋体" w:hint="eastAsia"/>
          <w:snapToGrid w:val="0"/>
          <w:sz w:val="30"/>
          <w:szCs w:val="30"/>
        </w:rPr>
        <w:t>确定首次业主大会会议召开的时间、地点、形式和内容，</w:t>
      </w:r>
      <w:r w:rsidRPr="00BF2175">
        <w:rPr>
          <w:rFonts w:ascii="新宋体" w:eastAsia="新宋体" w:hAnsi="新宋体" w:hint="eastAsia"/>
          <w:sz w:val="30"/>
          <w:szCs w:val="30"/>
        </w:rPr>
        <w:t>做好会务准备工作；</w:t>
      </w:r>
    </w:p>
    <w:p w:rsidR="00AA6AA6" w:rsidRPr="00BF2175" w:rsidRDefault="003B0073">
      <w:pPr>
        <w:tabs>
          <w:tab w:val="left" w:pos="1080"/>
          <w:tab w:val="left" w:pos="2083"/>
        </w:tabs>
        <w:snapToGrid w:val="0"/>
        <w:ind w:firstLine="420"/>
        <w:rPr>
          <w:rFonts w:ascii="新宋体" w:eastAsia="新宋体" w:hAnsi="新宋体"/>
          <w:sz w:val="30"/>
          <w:szCs w:val="30"/>
        </w:rPr>
      </w:pPr>
      <w:r w:rsidRPr="00BF2175">
        <w:rPr>
          <w:rFonts w:ascii="新宋体" w:eastAsia="新宋体" w:hAnsi="新宋体" w:hint="eastAsia"/>
          <w:sz w:val="30"/>
          <w:szCs w:val="30"/>
        </w:rPr>
        <w:t xml:space="preserve">业主大会会议可以采用集体讨论的形式，也可以采用书面征求意见的形式；但应当有物业管理区域内持有1/2以上投票权的业主参加。筹备组根据本物业管理区域的实际情况，确定业主大会的召开形式。 </w:t>
      </w:r>
    </w:p>
    <w:p w:rsidR="00AA6AA6" w:rsidRPr="00BF2175" w:rsidRDefault="003B0073">
      <w:pPr>
        <w:tabs>
          <w:tab w:val="left" w:pos="360"/>
          <w:tab w:val="left" w:pos="900"/>
          <w:tab w:val="left" w:pos="1080"/>
        </w:tabs>
        <w:snapToGrid w:val="0"/>
        <w:ind w:firstLine="420"/>
        <w:rPr>
          <w:rFonts w:ascii="新宋体" w:eastAsia="新宋体" w:hAnsi="新宋体"/>
          <w:snapToGrid w:val="0"/>
          <w:sz w:val="30"/>
          <w:szCs w:val="30"/>
        </w:rPr>
      </w:pPr>
      <w:r w:rsidRPr="00BF2175">
        <w:rPr>
          <w:rFonts w:ascii="新宋体" w:eastAsia="新宋体" w:hAnsi="新宋体" w:hint="eastAsia"/>
          <w:snapToGrid w:val="0"/>
          <w:sz w:val="30"/>
          <w:szCs w:val="30"/>
        </w:rPr>
        <w:t>2、参照行政主管部门的示范文本，拟定《业主委员会章程》（草案）、</w:t>
      </w:r>
      <w:r w:rsidRPr="00BF2175">
        <w:rPr>
          <w:rFonts w:ascii="新宋体" w:eastAsia="新宋体" w:hAnsi="新宋体" w:hint="eastAsia"/>
          <w:snapToGrid w:val="0"/>
          <w:sz w:val="30"/>
          <w:szCs w:val="30"/>
        </w:rPr>
        <w:lastRenderedPageBreak/>
        <w:t>《管理规约》（草案）；</w:t>
      </w:r>
    </w:p>
    <w:p w:rsidR="00AA6AA6" w:rsidRPr="00BF2175" w:rsidRDefault="003B0073">
      <w:pPr>
        <w:tabs>
          <w:tab w:val="left" w:pos="360"/>
          <w:tab w:val="left" w:pos="1080"/>
        </w:tabs>
        <w:snapToGrid w:val="0"/>
        <w:ind w:firstLine="420"/>
        <w:rPr>
          <w:rFonts w:ascii="新宋体" w:eastAsia="新宋体" w:hAnsi="新宋体"/>
          <w:snapToGrid w:val="0"/>
          <w:sz w:val="30"/>
          <w:szCs w:val="30"/>
        </w:rPr>
      </w:pPr>
      <w:r w:rsidRPr="00BF2175">
        <w:rPr>
          <w:rFonts w:ascii="新宋体" w:eastAsia="新宋体" w:hAnsi="新宋体" w:hint="eastAsia"/>
          <w:snapToGrid w:val="0"/>
          <w:sz w:val="30"/>
          <w:szCs w:val="30"/>
        </w:rPr>
        <w:t xml:space="preserve">3、确认业主身份和业主专有部分建筑面积数及物业管理区域总建筑面积、总业主人数，以幢（栋）等形式建立业主名册； </w:t>
      </w:r>
    </w:p>
    <w:p w:rsidR="00AA6AA6" w:rsidRPr="00BF2175" w:rsidRDefault="003B0073">
      <w:pPr>
        <w:tabs>
          <w:tab w:val="left" w:pos="1080"/>
        </w:tabs>
        <w:snapToGrid w:val="0"/>
        <w:ind w:firstLine="420"/>
        <w:rPr>
          <w:rFonts w:ascii="新宋体" w:eastAsia="新宋体" w:hAnsi="新宋体"/>
          <w:sz w:val="30"/>
          <w:szCs w:val="30"/>
        </w:rPr>
      </w:pPr>
      <w:r w:rsidRPr="00BF2175">
        <w:rPr>
          <w:rFonts w:ascii="新宋体" w:eastAsia="新宋体" w:hAnsi="新宋体" w:hint="eastAsia"/>
          <w:sz w:val="30"/>
          <w:szCs w:val="30"/>
        </w:rPr>
        <w:t>4、 根据该物业管理区域的实际情况，制定《小区业主大会工作方案》，并确定表决票和选票的发放、监票、验票、唱票及计票的人员名单；</w:t>
      </w:r>
    </w:p>
    <w:p w:rsidR="00AA6AA6" w:rsidRPr="00BF2175" w:rsidRDefault="003B0073">
      <w:pPr>
        <w:tabs>
          <w:tab w:val="left" w:pos="1080"/>
        </w:tabs>
        <w:snapToGrid w:val="0"/>
        <w:ind w:firstLine="420"/>
        <w:rPr>
          <w:rFonts w:ascii="新宋体" w:eastAsia="新宋体" w:hAnsi="新宋体"/>
          <w:sz w:val="30"/>
          <w:szCs w:val="30"/>
        </w:rPr>
      </w:pPr>
      <w:r w:rsidRPr="00BF2175">
        <w:rPr>
          <w:rFonts w:ascii="新宋体" w:eastAsia="新宋体" w:hAnsi="新宋体" w:hint="eastAsia"/>
          <w:sz w:val="30"/>
          <w:szCs w:val="30"/>
        </w:rPr>
        <w:t>5、 组织每栋业主选举栋长（可视具体情况而定）；</w:t>
      </w:r>
    </w:p>
    <w:p w:rsidR="00AA6AA6" w:rsidRPr="00BF2175" w:rsidRDefault="003B0073">
      <w:pPr>
        <w:tabs>
          <w:tab w:val="left" w:pos="1080"/>
        </w:tabs>
        <w:snapToGrid w:val="0"/>
        <w:ind w:firstLine="420"/>
        <w:rPr>
          <w:rFonts w:ascii="新宋体" w:eastAsia="新宋体" w:hAnsi="新宋体"/>
          <w:sz w:val="30"/>
          <w:szCs w:val="30"/>
        </w:rPr>
      </w:pPr>
      <w:r w:rsidRPr="00BF2175">
        <w:rPr>
          <w:rFonts w:ascii="新宋体" w:eastAsia="新宋体" w:hAnsi="新宋体" w:hint="eastAsia"/>
          <w:snapToGrid w:val="0"/>
          <w:sz w:val="30"/>
          <w:szCs w:val="30"/>
        </w:rPr>
        <w:t>6、 做好召开首次业主大会会议的其他准备工作。</w:t>
      </w:r>
    </w:p>
    <w:p w:rsidR="00AA6AA6" w:rsidRPr="00BF2175" w:rsidRDefault="003B0073">
      <w:pPr>
        <w:numPr>
          <w:ilvl w:val="2"/>
          <w:numId w:val="1"/>
        </w:numPr>
        <w:tabs>
          <w:tab w:val="left" w:pos="1260"/>
          <w:tab w:val="left" w:pos="1800"/>
          <w:tab w:val="left" w:pos="1980"/>
          <w:tab w:val="left" w:pos="2233"/>
        </w:tabs>
        <w:snapToGrid w:val="0"/>
        <w:ind w:left="0" w:firstLine="420"/>
        <w:rPr>
          <w:rFonts w:ascii="新宋体" w:eastAsia="新宋体" w:hAnsi="新宋体"/>
          <w:sz w:val="30"/>
          <w:szCs w:val="30"/>
        </w:rPr>
      </w:pPr>
      <w:r w:rsidRPr="00BF2175">
        <w:rPr>
          <w:rFonts w:ascii="新宋体" w:eastAsia="新宋体" w:hAnsi="新宋体" w:hint="eastAsia"/>
          <w:b/>
          <w:bCs/>
          <w:sz w:val="30"/>
          <w:szCs w:val="30"/>
        </w:rPr>
        <w:t>业主委员会候选人报名及征求《管理规约（草案）》、《业主委员会章程（草案》的修改意见</w:t>
      </w:r>
      <w:r w:rsidRPr="00BF2175">
        <w:rPr>
          <w:rFonts w:ascii="新宋体" w:eastAsia="新宋体" w:hAnsi="新宋体" w:hint="eastAsia"/>
          <w:sz w:val="30"/>
          <w:szCs w:val="30"/>
        </w:rPr>
        <w:t>。以筹备组的名义发出业主委员会候选人报名的通知并发放候选人报名表，通知上应当载明业主委员会候选人报名的条件、方式、领取和递交报名表的时间和地点等事项。</w:t>
      </w:r>
    </w:p>
    <w:p w:rsidR="00AA6AA6" w:rsidRPr="00BF2175" w:rsidRDefault="003B0073">
      <w:pPr>
        <w:tabs>
          <w:tab w:val="left" w:pos="2233"/>
        </w:tabs>
        <w:snapToGrid w:val="0"/>
        <w:ind w:firstLine="420"/>
        <w:rPr>
          <w:rFonts w:ascii="新宋体" w:eastAsia="新宋体" w:hAnsi="新宋体"/>
          <w:sz w:val="30"/>
          <w:szCs w:val="30"/>
        </w:rPr>
      </w:pPr>
      <w:r w:rsidRPr="00BF2175">
        <w:rPr>
          <w:rFonts w:ascii="新宋体" w:eastAsia="新宋体" w:hAnsi="新宋体" w:hint="eastAsia"/>
          <w:sz w:val="30"/>
          <w:szCs w:val="30"/>
        </w:rPr>
        <w:t>业主委员会候选人报名时间为5日。</w:t>
      </w:r>
    </w:p>
    <w:p w:rsidR="00AA6AA6" w:rsidRPr="00BF2175" w:rsidRDefault="003B0073">
      <w:pPr>
        <w:tabs>
          <w:tab w:val="left" w:pos="2233"/>
        </w:tabs>
        <w:snapToGrid w:val="0"/>
        <w:ind w:firstLine="420"/>
        <w:rPr>
          <w:rFonts w:ascii="新宋体" w:eastAsia="新宋体" w:hAnsi="新宋体"/>
          <w:sz w:val="30"/>
          <w:szCs w:val="30"/>
        </w:rPr>
      </w:pPr>
      <w:r w:rsidRPr="00BF2175">
        <w:rPr>
          <w:rFonts w:ascii="新宋体" w:eastAsia="新宋体" w:hAnsi="新宋体" w:hint="eastAsia"/>
          <w:sz w:val="30"/>
          <w:szCs w:val="30"/>
        </w:rPr>
        <w:t>筹备组在物业管理区域内征求全体业主对</w:t>
      </w:r>
      <w:r w:rsidRPr="00BF2175">
        <w:rPr>
          <w:rFonts w:ascii="新宋体" w:eastAsia="新宋体" w:hAnsi="新宋体" w:hint="eastAsia"/>
          <w:bCs/>
          <w:sz w:val="30"/>
          <w:szCs w:val="30"/>
        </w:rPr>
        <w:t>《管理规约（草案）》、《业主委员会章程（草案）》的修改意见。（</w:t>
      </w:r>
      <w:r w:rsidRPr="00BF2175">
        <w:rPr>
          <w:rFonts w:ascii="新宋体" w:eastAsia="新宋体" w:hAnsi="新宋体" w:hint="eastAsia"/>
          <w:b/>
          <w:sz w:val="30"/>
          <w:szCs w:val="30"/>
        </w:rPr>
        <w:t>征求意见留影像资料）</w:t>
      </w:r>
    </w:p>
    <w:p w:rsidR="00AA6AA6" w:rsidRPr="00BF2175" w:rsidRDefault="003B0073">
      <w:pPr>
        <w:numPr>
          <w:ilvl w:val="2"/>
          <w:numId w:val="1"/>
        </w:numPr>
        <w:tabs>
          <w:tab w:val="left" w:pos="1260"/>
          <w:tab w:val="left" w:pos="1800"/>
          <w:tab w:val="left" w:pos="1980"/>
          <w:tab w:val="left" w:pos="2233"/>
        </w:tabs>
        <w:snapToGrid w:val="0"/>
        <w:ind w:left="0" w:firstLine="420"/>
        <w:rPr>
          <w:rFonts w:ascii="新宋体" w:eastAsia="新宋体" w:hAnsi="新宋体"/>
          <w:sz w:val="30"/>
          <w:szCs w:val="30"/>
        </w:rPr>
      </w:pPr>
      <w:proofErr w:type="gramStart"/>
      <w:r w:rsidRPr="00BF2175">
        <w:rPr>
          <w:rFonts w:ascii="新宋体" w:eastAsia="新宋体" w:hAnsi="新宋体" w:hint="eastAsia"/>
          <w:b/>
          <w:bCs/>
          <w:sz w:val="30"/>
          <w:szCs w:val="30"/>
        </w:rPr>
        <w:t>验核委员</w:t>
      </w:r>
      <w:proofErr w:type="gramEnd"/>
      <w:r w:rsidRPr="00BF2175">
        <w:rPr>
          <w:rFonts w:ascii="新宋体" w:eastAsia="新宋体" w:hAnsi="新宋体" w:hint="eastAsia"/>
          <w:b/>
          <w:bCs/>
          <w:sz w:val="30"/>
          <w:szCs w:val="30"/>
        </w:rPr>
        <w:t>候选人的业主身份</w:t>
      </w:r>
      <w:r w:rsidRPr="00BF2175">
        <w:rPr>
          <w:rFonts w:ascii="新宋体" w:eastAsia="新宋体" w:hAnsi="新宋体" w:hint="eastAsia"/>
          <w:sz w:val="30"/>
          <w:szCs w:val="30"/>
        </w:rPr>
        <w:t>。筹备组在社区居委会的监督指导下，按照通知中的资格条件要求进行验核（主要验核报名的候选人是否是本物业管理区域内的业主，是否有违反国家法律法规的行为，是否模范履行业主义务等）。</w:t>
      </w:r>
    </w:p>
    <w:p w:rsidR="00AA6AA6" w:rsidRPr="00BF2175" w:rsidRDefault="003B0073">
      <w:pPr>
        <w:pStyle w:val="a8"/>
        <w:tabs>
          <w:tab w:val="clear" w:pos="2083"/>
          <w:tab w:val="left" w:pos="2233"/>
        </w:tabs>
        <w:snapToGrid w:val="0"/>
        <w:spacing w:before="0" w:beforeAutospacing="0" w:after="0" w:afterAutospacing="0"/>
        <w:ind w:firstLineChars="0" w:firstLine="420"/>
        <w:rPr>
          <w:rFonts w:ascii="新宋体" w:eastAsia="新宋体" w:hAnsi="新宋体"/>
          <w:sz w:val="30"/>
          <w:szCs w:val="30"/>
        </w:rPr>
      </w:pPr>
      <w:r w:rsidRPr="00BF2175">
        <w:rPr>
          <w:rFonts w:ascii="新宋体" w:eastAsia="新宋体" w:hAnsi="新宋体" w:hint="eastAsia"/>
          <w:sz w:val="30"/>
          <w:szCs w:val="30"/>
        </w:rPr>
        <w:t>筹备组验核业主委员会候选人报名情况后，由筹备组将候选人报名材料在物业管理区域内公示，公示期为5日。如有业主对候选人的资格提出异议，并有证据证明该候选人不符合候选人条件的，筹备组应在社区居委会的监督指导下予以核实，在正式公布候选人名单之前将核实情况和处理结果书面告知异议者。公示期满后，筹备组确定正式的业主委员会委员候选人，并公布正式候选人名单。</w:t>
      </w:r>
    </w:p>
    <w:p w:rsidR="00AA6AA6" w:rsidRPr="00BF2175" w:rsidRDefault="003B0073">
      <w:pPr>
        <w:numPr>
          <w:ilvl w:val="2"/>
          <w:numId w:val="1"/>
        </w:numPr>
        <w:tabs>
          <w:tab w:val="left" w:pos="1260"/>
          <w:tab w:val="left" w:pos="1800"/>
          <w:tab w:val="left" w:pos="1980"/>
          <w:tab w:val="left" w:pos="2233"/>
        </w:tabs>
        <w:snapToGrid w:val="0"/>
        <w:ind w:left="0" w:firstLine="420"/>
        <w:rPr>
          <w:rFonts w:ascii="新宋体" w:eastAsia="新宋体" w:hAnsi="新宋体"/>
          <w:sz w:val="30"/>
          <w:szCs w:val="30"/>
        </w:rPr>
      </w:pPr>
      <w:r w:rsidRPr="00BF2175">
        <w:rPr>
          <w:rFonts w:ascii="新宋体" w:eastAsia="新宋体" w:hAnsi="新宋体" w:hint="eastAsia"/>
          <w:b/>
          <w:bCs/>
          <w:sz w:val="30"/>
          <w:szCs w:val="30"/>
        </w:rPr>
        <w:t>印制选票和表决票，制作投票箱。</w:t>
      </w:r>
      <w:r w:rsidRPr="00BF2175">
        <w:rPr>
          <w:rFonts w:ascii="新宋体" w:eastAsia="新宋体" w:hAnsi="新宋体" w:hint="eastAsia"/>
          <w:sz w:val="30"/>
          <w:szCs w:val="30"/>
        </w:rPr>
        <w:t>筹备组应当于业主大会会议召开前，</w:t>
      </w:r>
      <w:r w:rsidRPr="00BF2175">
        <w:rPr>
          <w:rFonts w:ascii="新宋体" w:eastAsia="新宋体" w:hAnsi="新宋体" w:hint="eastAsia"/>
          <w:bCs/>
          <w:sz w:val="30"/>
          <w:szCs w:val="30"/>
        </w:rPr>
        <w:t>印制好选票和表决票</w:t>
      </w:r>
      <w:r w:rsidRPr="00BF2175">
        <w:rPr>
          <w:rFonts w:ascii="新宋体" w:eastAsia="新宋体" w:hAnsi="新宋体" w:hint="eastAsia"/>
          <w:sz w:val="30"/>
          <w:szCs w:val="30"/>
        </w:rPr>
        <w:t>，做好</w:t>
      </w:r>
      <w:r w:rsidRPr="00BF2175">
        <w:rPr>
          <w:rFonts w:ascii="新宋体" w:eastAsia="新宋体" w:hAnsi="新宋体" w:hint="eastAsia"/>
          <w:bCs/>
          <w:sz w:val="30"/>
          <w:szCs w:val="30"/>
        </w:rPr>
        <w:t>选票和表决票印制</w:t>
      </w:r>
      <w:r w:rsidRPr="00BF2175">
        <w:rPr>
          <w:rFonts w:ascii="新宋体" w:eastAsia="新宋体" w:hAnsi="新宋体" w:hint="eastAsia"/>
          <w:sz w:val="30"/>
          <w:szCs w:val="30"/>
        </w:rPr>
        <w:t>数量登记，制作</w:t>
      </w:r>
      <w:r w:rsidRPr="00BF2175">
        <w:rPr>
          <w:rFonts w:ascii="新宋体" w:eastAsia="新宋体" w:hAnsi="新宋体" w:hint="eastAsia"/>
          <w:bCs/>
          <w:sz w:val="30"/>
          <w:szCs w:val="30"/>
        </w:rPr>
        <w:t>选票和表决票发放签收登记表和投票登记表，</w:t>
      </w:r>
      <w:r w:rsidRPr="00BF2175">
        <w:rPr>
          <w:rFonts w:ascii="新宋体" w:eastAsia="新宋体" w:hAnsi="新宋体" w:hint="eastAsia"/>
          <w:sz w:val="30"/>
          <w:szCs w:val="30"/>
        </w:rPr>
        <w:t>并按照投票点的数量制作投票箱。  投票箱只能有一个投票口，且投票入口不得超过2cm×5cm，箱门贴上封条。</w:t>
      </w:r>
    </w:p>
    <w:p w:rsidR="00AA6AA6" w:rsidRPr="00BF2175" w:rsidRDefault="003B0073">
      <w:pPr>
        <w:numPr>
          <w:ilvl w:val="2"/>
          <w:numId w:val="1"/>
        </w:numPr>
        <w:tabs>
          <w:tab w:val="left" w:pos="1260"/>
          <w:tab w:val="left" w:pos="1800"/>
          <w:tab w:val="left" w:pos="1980"/>
          <w:tab w:val="left" w:pos="2233"/>
        </w:tabs>
        <w:snapToGrid w:val="0"/>
        <w:ind w:left="0" w:firstLine="420"/>
        <w:rPr>
          <w:rFonts w:ascii="新宋体" w:eastAsia="新宋体" w:hAnsi="新宋体"/>
          <w:sz w:val="30"/>
          <w:szCs w:val="30"/>
        </w:rPr>
      </w:pPr>
      <w:r w:rsidRPr="00BF2175">
        <w:rPr>
          <w:rFonts w:ascii="新宋体" w:eastAsia="新宋体" w:hAnsi="新宋体" w:hint="eastAsia"/>
          <w:b/>
          <w:bCs/>
          <w:sz w:val="30"/>
          <w:szCs w:val="30"/>
        </w:rPr>
        <w:t>发出召开业主大会的通知</w:t>
      </w:r>
      <w:r w:rsidRPr="00BF2175">
        <w:rPr>
          <w:rFonts w:ascii="新宋体" w:eastAsia="新宋体" w:hAnsi="新宋体" w:hint="eastAsia"/>
          <w:sz w:val="30"/>
          <w:szCs w:val="30"/>
        </w:rPr>
        <w:t>。筹备组应当于业主大会会议召开15日前将召开业主大会会议通知及以下材料在物业管理区域公布：</w:t>
      </w:r>
    </w:p>
    <w:p w:rsidR="00AA6AA6" w:rsidRPr="00BF2175" w:rsidRDefault="003B0073">
      <w:pPr>
        <w:numPr>
          <w:ilvl w:val="3"/>
          <w:numId w:val="1"/>
        </w:numPr>
        <w:tabs>
          <w:tab w:val="clear" w:pos="1980"/>
          <w:tab w:val="left" w:pos="360"/>
          <w:tab w:val="left" w:pos="1080"/>
        </w:tabs>
        <w:snapToGrid w:val="0"/>
        <w:ind w:left="0" w:firstLine="420"/>
        <w:rPr>
          <w:rFonts w:ascii="新宋体" w:eastAsia="新宋体" w:hAnsi="新宋体"/>
          <w:sz w:val="30"/>
          <w:szCs w:val="30"/>
        </w:rPr>
      </w:pPr>
      <w:r w:rsidRPr="00BF2175">
        <w:rPr>
          <w:rFonts w:ascii="新宋体" w:eastAsia="新宋体" w:hAnsi="新宋体" w:hint="eastAsia"/>
          <w:sz w:val="30"/>
          <w:szCs w:val="30"/>
        </w:rPr>
        <w:t>业主大会工作方案；</w:t>
      </w:r>
    </w:p>
    <w:p w:rsidR="00AA6AA6" w:rsidRPr="00BF2175" w:rsidRDefault="003B0073">
      <w:pPr>
        <w:numPr>
          <w:ilvl w:val="3"/>
          <w:numId w:val="1"/>
        </w:numPr>
        <w:tabs>
          <w:tab w:val="clear" w:pos="1980"/>
          <w:tab w:val="left" w:pos="360"/>
          <w:tab w:val="left" w:pos="1080"/>
        </w:tabs>
        <w:snapToGrid w:val="0"/>
        <w:ind w:left="0" w:firstLine="420"/>
        <w:rPr>
          <w:rFonts w:ascii="新宋体" w:eastAsia="新宋体" w:hAnsi="新宋体"/>
          <w:sz w:val="30"/>
          <w:szCs w:val="30"/>
        </w:rPr>
      </w:pPr>
      <w:r w:rsidRPr="00BF2175">
        <w:rPr>
          <w:rFonts w:ascii="新宋体" w:eastAsia="新宋体" w:hAnsi="新宋体" w:hint="eastAsia"/>
          <w:sz w:val="30"/>
          <w:szCs w:val="30"/>
        </w:rPr>
        <w:t>管理规约（草案）；</w:t>
      </w:r>
    </w:p>
    <w:p w:rsidR="00AA6AA6" w:rsidRPr="00BF2175" w:rsidRDefault="003B0073">
      <w:pPr>
        <w:tabs>
          <w:tab w:val="left" w:pos="360"/>
          <w:tab w:val="left" w:pos="1080"/>
        </w:tabs>
        <w:snapToGrid w:val="0"/>
        <w:ind w:left="420"/>
        <w:rPr>
          <w:rFonts w:ascii="新宋体" w:eastAsia="新宋体" w:hAnsi="新宋体"/>
          <w:sz w:val="30"/>
          <w:szCs w:val="30"/>
        </w:rPr>
      </w:pPr>
      <w:r w:rsidRPr="00BF2175">
        <w:rPr>
          <w:rFonts w:ascii="新宋体" w:eastAsia="新宋体" w:hAnsi="新宋体" w:hint="eastAsia"/>
          <w:sz w:val="30"/>
          <w:szCs w:val="30"/>
        </w:rPr>
        <w:t>2、业主委员会章程（草案）；</w:t>
      </w:r>
    </w:p>
    <w:p w:rsidR="00AA6AA6" w:rsidRPr="00BF2175" w:rsidRDefault="003B0073">
      <w:pPr>
        <w:numPr>
          <w:ilvl w:val="3"/>
          <w:numId w:val="1"/>
        </w:numPr>
        <w:tabs>
          <w:tab w:val="clear" w:pos="1980"/>
          <w:tab w:val="left" w:pos="360"/>
          <w:tab w:val="left" w:pos="900"/>
          <w:tab w:val="left" w:pos="1080"/>
        </w:tabs>
        <w:snapToGrid w:val="0"/>
        <w:ind w:left="0" w:firstLine="420"/>
        <w:rPr>
          <w:rFonts w:ascii="新宋体" w:eastAsia="新宋体" w:hAnsi="新宋体"/>
          <w:sz w:val="30"/>
          <w:szCs w:val="30"/>
        </w:rPr>
      </w:pPr>
      <w:r w:rsidRPr="00BF2175">
        <w:rPr>
          <w:rFonts w:ascii="新宋体" w:eastAsia="新宋体" w:hAnsi="新宋体" w:hint="eastAsia"/>
          <w:sz w:val="30"/>
          <w:szCs w:val="30"/>
        </w:rPr>
        <w:lastRenderedPageBreak/>
        <w:t>业主委员会正式候选人资格表；</w:t>
      </w:r>
    </w:p>
    <w:p w:rsidR="00AA6AA6" w:rsidRPr="00BF2175" w:rsidRDefault="003B0073">
      <w:pPr>
        <w:numPr>
          <w:ilvl w:val="3"/>
          <w:numId w:val="1"/>
        </w:numPr>
        <w:tabs>
          <w:tab w:val="clear" w:pos="1980"/>
          <w:tab w:val="left" w:pos="360"/>
          <w:tab w:val="left" w:pos="900"/>
          <w:tab w:val="left" w:pos="1080"/>
        </w:tabs>
        <w:snapToGrid w:val="0"/>
        <w:ind w:left="0" w:firstLine="420"/>
        <w:rPr>
          <w:rFonts w:ascii="新宋体" w:eastAsia="新宋体" w:hAnsi="新宋体"/>
          <w:sz w:val="30"/>
          <w:szCs w:val="30"/>
        </w:rPr>
      </w:pPr>
      <w:r w:rsidRPr="00BF2175">
        <w:rPr>
          <w:rFonts w:ascii="新宋体" w:eastAsia="新宋体" w:hAnsi="新宋体" w:hint="eastAsia"/>
          <w:sz w:val="30"/>
          <w:szCs w:val="30"/>
        </w:rPr>
        <w:t>表决票和选票式样；</w:t>
      </w:r>
    </w:p>
    <w:p w:rsidR="00AA6AA6" w:rsidRPr="00BF2175" w:rsidRDefault="003B0073">
      <w:pPr>
        <w:numPr>
          <w:ilvl w:val="3"/>
          <w:numId w:val="1"/>
        </w:numPr>
        <w:tabs>
          <w:tab w:val="clear" w:pos="1980"/>
          <w:tab w:val="left" w:pos="360"/>
          <w:tab w:val="left" w:pos="900"/>
          <w:tab w:val="left" w:pos="1080"/>
        </w:tabs>
        <w:snapToGrid w:val="0"/>
        <w:ind w:left="0" w:firstLine="420"/>
        <w:rPr>
          <w:rFonts w:ascii="新宋体" w:eastAsia="新宋体" w:hAnsi="新宋体"/>
          <w:sz w:val="30"/>
          <w:szCs w:val="30"/>
        </w:rPr>
      </w:pPr>
      <w:r w:rsidRPr="00BF2175">
        <w:rPr>
          <w:rFonts w:ascii="新宋体" w:eastAsia="新宋体" w:hAnsi="新宋体" w:hint="eastAsia"/>
          <w:sz w:val="30"/>
          <w:szCs w:val="30"/>
        </w:rPr>
        <w:t>业主</w:t>
      </w:r>
      <w:proofErr w:type="gramStart"/>
      <w:r w:rsidRPr="00BF2175">
        <w:rPr>
          <w:rFonts w:ascii="新宋体" w:eastAsia="新宋体" w:hAnsi="新宋体" w:hint="eastAsia"/>
          <w:sz w:val="30"/>
          <w:szCs w:val="30"/>
        </w:rPr>
        <w:t>名册及票权数</w:t>
      </w:r>
      <w:proofErr w:type="gramEnd"/>
      <w:r w:rsidRPr="00BF2175">
        <w:rPr>
          <w:rFonts w:ascii="新宋体" w:eastAsia="新宋体" w:hAnsi="新宋体" w:hint="eastAsia"/>
          <w:sz w:val="30"/>
          <w:szCs w:val="30"/>
        </w:rPr>
        <w:t>情况；</w:t>
      </w:r>
    </w:p>
    <w:p w:rsidR="00AA6AA6" w:rsidRPr="00BF2175" w:rsidRDefault="003B0073">
      <w:pPr>
        <w:numPr>
          <w:ilvl w:val="3"/>
          <w:numId w:val="1"/>
        </w:numPr>
        <w:tabs>
          <w:tab w:val="clear" w:pos="1980"/>
          <w:tab w:val="left" w:pos="360"/>
          <w:tab w:val="left" w:pos="900"/>
          <w:tab w:val="left" w:pos="1080"/>
        </w:tabs>
        <w:snapToGrid w:val="0"/>
        <w:ind w:left="0" w:firstLine="420"/>
        <w:rPr>
          <w:rFonts w:ascii="新宋体" w:eastAsia="新宋体" w:hAnsi="新宋体"/>
          <w:sz w:val="30"/>
          <w:szCs w:val="30"/>
        </w:rPr>
      </w:pPr>
      <w:r w:rsidRPr="00BF2175">
        <w:rPr>
          <w:rFonts w:ascii="新宋体" w:eastAsia="新宋体" w:hAnsi="新宋体" w:hint="eastAsia"/>
          <w:sz w:val="30"/>
          <w:szCs w:val="30"/>
        </w:rPr>
        <w:t>其他表决事项。</w:t>
      </w:r>
    </w:p>
    <w:p w:rsidR="00AA6AA6" w:rsidRPr="00BF2175" w:rsidRDefault="003B0073">
      <w:pPr>
        <w:pStyle w:val="20"/>
        <w:snapToGrid w:val="0"/>
        <w:spacing w:line="240" w:lineRule="auto"/>
        <w:ind w:firstLine="420"/>
        <w:rPr>
          <w:rFonts w:ascii="新宋体" w:eastAsia="新宋体" w:hAnsi="新宋体"/>
          <w:sz w:val="30"/>
          <w:szCs w:val="30"/>
        </w:rPr>
      </w:pPr>
      <w:r w:rsidRPr="00BF2175">
        <w:rPr>
          <w:rFonts w:ascii="新宋体" w:eastAsia="新宋体" w:hAnsi="新宋体" w:hint="eastAsia"/>
          <w:sz w:val="30"/>
          <w:szCs w:val="30"/>
        </w:rPr>
        <w:t>有条件的，可以采用递交书面通知、放入业主信箱内、邮寄或其他方式送达业主。（</w:t>
      </w:r>
      <w:r w:rsidRPr="00BF2175">
        <w:rPr>
          <w:rFonts w:ascii="新宋体" w:eastAsia="新宋体" w:hAnsi="新宋体" w:hint="eastAsia"/>
          <w:b/>
          <w:sz w:val="30"/>
          <w:szCs w:val="30"/>
        </w:rPr>
        <w:t>本通知留影像资料</w:t>
      </w:r>
      <w:r w:rsidRPr="00BF2175">
        <w:rPr>
          <w:rFonts w:ascii="新宋体" w:eastAsia="新宋体" w:hAnsi="新宋体" w:hint="eastAsia"/>
          <w:sz w:val="30"/>
          <w:szCs w:val="30"/>
        </w:rPr>
        <w:t>）</w:t>
      </w:r>
    </w:p>
    <w:p w:rsidR="00AA6AA6" w:rsidRPr="00BF2175" w:rsidRDefault="003B0073">
      <w:pPr>
        <w:numPr>
          <w:ilvl w:val="2"/>
          <w:numId w:val="1"/>
        </w:numPr>
        <w:tabs>
          <w:tab w:val="left" w:pos="1260"/>
          <w:tab w:val="left" w:pos="1440"/>
          <w:tab w:val="left" w:pos="1800"/>
          <w:tab w:val="left" w:pos="1980"/>
          <w:tab w:val="left" w:pos="2233"/>
        </w:tabs>
        <w:snapToGrid w:val="0"/>
        <w:ind w:left="0" w:firstLine="420"/>
        <w:rPr>
          <w:rFonts w:ascii="新宋体" w:eastAsia="新宋体" w:hAnsi="新宋体"/>
          <w:sz w:val="30"/>
          <w:szCs w:val="30"/>
        </w:rPr>
      </w:pPr>
      <w:r w:rsidRPr="00BF2175">
        <w:rPr>
          <w:rFonts w:ascii="新宋体" w:eastAsia="新宋体" w:hAnsi="新宋体" w:hint="eastAsia"/>
          <w:b/>
          <w:bCs/>
          <w:sz w:val="30"/>
          <w:szCs w:val="30"/>
        </w:rPr>
        <w:t>业主大会的召开</w:t>
      </w:r>
      <w:r w:rsidRPr="00BF2175">
        <w:rPr>
          <w:rFonts w:ascii="新宋体" w:eastAsia="新宋体" w:hAnsi="新宋体" w:hint="eastAsia"/>
          <w:sz w:val="30"/>
          <w:szCs w:val="30"/>
        </w:rPr>
        <w:t>。筹备组组建若干</w:t>
      </w:r>
      <w:proofErr w:type="gramStart"/>
      <w:r w:rsidRPr="00BF2175">
        <w:rPr>
          <w:rFonts w:ascii="新宋体" w:eastAsia="新宋体" w:hAnsi="新宋体" w:hint="eastAsia"/>
          <w:sz w:val="30"/>
          <w:szCs w:val="30"/>
        </w:rPr>
        <w:t>发放组</w:t>
      </w:r>
      <w:proofErr w:type="gramEnd"/>
      <w:r w:rsidRPr="00BF2175">
        <w:rPr>
          <w:rFonts w:ascii="新宋体" w:eastAsia="新宋体" w:hAnsi="新宋体" w:hint="eastAsia"/>
          <w:sz w:val="30"/>
          <w:szCs w:val="30"/>
        </w:rPr>
        <w:t>及唱票组、计票组、监票组，每组三人以上，由筹备组成员、业主代表组成（委员候选人应回避）。筹备组</w:t>
      </w:r>
      <w:r w:rsidRPr="00BF2175">
        <w:rPr>
          <w:rFonts w:ascii="新宋体" w:eastAsia="新宋体" w:hAnsi="新宋体" w:hint="eastAsia"/>
          <w:snapToGrid w:val="0"/>
          <w:sz w:val="30"/>
          <w:szCs w:val="30"/>
        </w:rPr>
        <w:t>根据业主大会会议通知上确定的时间、地点和形式，组织召开首次业主大会会议。</w:t>
      </w:r>
    </w:p>
    <w:p w:rsidR="00AA6AA6" w:rsidRPr="00BF2175" w:rsidRDefault="003B0073">
      <w:pPr>
        <w:numPr>
          <w:ilvl w:val="4"/>
          <w:numId w:val="1"/>
        </w:numPr>
        <w:tabs>
          <w:tab w:val="clear" w:pos="2490"/>
          <w:tab w:val="left" w:pos="1260"/>
          <w:tab w:val="left" w:pos="1440"/>
          <w:tab w:val="left" w:pos="2340"/>
        </w:tabs>
        <w:snapToGrid w:val="0"/>
        <w:ind w:left="0" w:firstLine="420"/>
        <w:rPr>
          <w:rFonts w:ascii="新宋体" w:eastAsia="新宋体" w:hAnsi="新宋体"/>
          <w:sz w:val="30"/>
          <w:szCs w:val="30"/>
        </w:rPr>
      </w:pPr>
      <w:r w:rsidRPr="00BF2175">
        <w:rPr>
          <w:rFonts w:ascii="新宋体" w:eastAsia="新宋体" w:hAnsi="新宋体" w:hint="eastAsia"/>
          <w:sz w:val="30"/>
          <w:szCs w:val="30"/>
        </w:rPr>
        <w:t>采用书面征求意见形式召开业主大会的，按以下程序进行：</w:t>
      </w:r>
    </w:p>
    <w:p w:rsidR="00AA6AA6" w:rsidRPr="00BF2175" w:rsidRDefault="003B0073">
      <w:pPr>
        <w:tabs>
          <w:tab w:val="left" w:pos="1080"/>
          <w:tab w:val="left" w:pos="1260"/>
          <w:tab w:val="left" w:pos="2340"/>
        </w:tabs>
        <w:snapToGrid w:val="0"/>
        <w:ind w:firstLine="420"/>
        <w:rPr>
          <w:rFonts w:ascii="新宋体" w:eastAsia="新宋体" w:hAnsi="新宋体"/>
          <w:sz w:val="30"/>
          <w:szCs w:val="30"/>
        </w:rPr>
      </w:pPr>
      <w:r w:rsidRPr="00BF2175">
        <w:rPr>
          <w:rFonts w:ascii="新宋体" w:eastAsia="新宋体" w:hAnsi="新宋体" w:hint="eastAsia"/>
          <w:sz w:val="30"/>
          <w:szCs w:val="30"/>
        </w:rPr>
        <w:t>1、发放选票和表决票。</w:t>
      </w:r>
      <w:proofErr w:type="gramStart"/>
      <w:r w:rsidRPr="00BF2175">
        <w:rPr>
          <w:rFonts w:ascii="新宋体" w:eastAsia="新宋体" w:hAnsi="新宋体" w:hint="eastAsia"/>
          <w:sz w:val="30"/>
          <w:szCs w:val="30"/>
        </w:rPr>
        <w:t>发放组</w:t>
      </w:r>
      <w:proofErr w:type="gramEnd"/>
      <w:r w:rsidRPr="00BF2175">
        <w:rPr>
          <w:rFonts w:ascii="新宋体" w:eastAsia="新宋体" w:hAnsi="新宋体" w:hint="eastAsia"/>
          <w:sz w:val="30"/>
          <w:szCs w:val="30"/>
        </w:rPr>
        <w:t>将选票和表决票送达每户业主，确认业主身份。业主须在</w:t>
      </w:r>
      <w:r w:rsidRPr="00BF2175">
        <w:rPr>
          <w:rFonts w:ascii="新宋体" w:eastAsia="新宋体" w:hAnsi="新宋体" w:hint="eastAsia"/>
          <w:bCs/>
          <w:sz w:val="30"/>
          <w:szCs w:val="30"/>
        </w:rPr>
        <w:t>选票和表决票发放签收登记表上签字。</w:t>
      </w:r>
      <w:r w:rsidRPr="00BF2175">
        <w:rPr>
          <w:rFonts w:ascii="新宋体" w:eastAsia="新宋体" w:hAnsi="新宋体" w:hint="eastAsia"/>
          <w:sz w:val="30"/>
          <w:szCs w:val="30"/>
        </w:rPr>
        <w:t>如收到选票或表决票的是非业主时，应</w:t>
      </w:r>
      <w:proofErr w:type="gramStart"/>
      <w:r w:rsidRPr="00BF2175">
        <w:rPr>
          <w:rFonts w:ascii="新宋体" w:eastAsia="新宋体" w:hAnsi="新宋体" w:hint="eastAsia"/>
          <w:sz w:val="30"/>
          <w:szCs w:val="30"/>
        </w:rPr>
        <w:t>交待非</w:t>
      </w:r>
      <w:proofErr w:type="gramEnd"/>
      <w:r w:rsidRPr="00BF2175">
        <w:rPr>
          <w:rFonts w:ascii="新宋体" w:eastAsia="新宋体" w:hAnsi="新宋体" w:hint="eastAsia"/>
          <w:sz w:val="30"/>
          <w:szCs w:val="30"/>
        </w:rPr>
        <w:t>业主及时转交或告知业主。</w:t>
      </w:r>
    </w:p>
    <w:p w:rsidR="00AA6AA6" w:rsidRPr="00BF2175" w:rsidRDefault="003B0073">
      <w:pPr>
        <w:tabs>
          <w:tab w:val="left" w:pos="1080"/>
          <w:tab w:val="left" w:pos="1260"/>
          <w:tab w:val="left" w:pos="2340"/>
        </w:tabs>
        <w:snapToGrid w:val="0"/>
        <w:ind w:firstLine="420"/>
        <w:rPr>
          <w:rFonts w:ascii="新宋体" w:eastAsia="新宋体" w:hAnsi="新宋体"/>
          <w:sz w:val="30"/>
          <w:szCs w:val="30"/>
        </w:rPr>
      </w:pPr>
      <w:r w:rsidRPr="00BF2175">
        <w:rPr>
          <w:rFonts w:ascii="新宋体" w:eastAsia="新宋体" w:hAnsi="新宋体" w:hint="eastAsia"/>
          <w:sz w:val="30"/>
          <w:szCs w:val="30"/>
        </w:rPr>
        <w:t>2、投票。投票采用“流动投票”和“集中投票”相结合的方式进行。</w:t>
      </w:r>
    </w:p>
    <w:p w:rsidR="00AA6AA6" w:rsidRPr="00BF2175" w:rsidRDefault="003B0073">
      <w:pPr>
        <w:tabs>
          <w:tab w:val="left" w:pos="1080"/>
          <w:tab w:val="left" w:pos="1260"/>
          <w:tab w:val="left" w:pos="2340"/>
        </w:tabs>
        <w:snapToGrid w:val="0"/>
        <w:ind w:firstLine="420"/>
        <w:rPr>
          <w:rFonts w:ascii="新宋体" w:eastAsia="新宋体" w:hAnsi="新宋体"/>
          <w:sz w:val="30"/>
          <w:szCs w:val="30"/>
        </w:rPr>
      </w:pPr>
      <w:r w:rsidRPr="00BF2175">
        <w:rPr>
          <w:rFonts w:ascii="新宋体" w:eastAsia="新宋体" w:hAnsi="新宋体" w:hint="eastAsia"/>
          <w:sz w:val="30"/>
          <w:szCs w:val="30"/>
        </w:rPr>
        <w:t>（1）流动投票。选票和表决票发放同时，业主如愿意立即投票，可将填好的票投入到</w:t>
      </w:r>
      <w:proofErr w:type="gramStart"/>
      <w:r w:rsidRPr="00BF2175">
        <w:rPr>
          <w:rFonts w:ascii="新宋体" w:eastAsia="新宋体" w:hAnsi="新宋体" w:hint="eastAsia"/>
          <w:sz w:val="30"/>
          <w:szCs w:val="30"/>
        </w:rPr>
        <w:t>发放组</w:t>
      </w:r>
      <w:proofErr w:type="gramEnd"/>
      <w:r w:rsidRPr="00BF2175">
        <w:rPr>
          <w:rFonts w:ascii="新宋体" w:eastAsia="新宋体" w:hAnsi="新宋体" w:hint="eastAsia"/>
          <w:sz w:val="30"/>
          <w:szCs w:val="30"/>
        </w:rPr>
        <w:t>携带的流动票箱内，并在投票登记表上签字。</w:t>
      </w:r>
    </w:p>
    <w:p w:rsidR="00AA6AA6" w:rsidRPr="00BF2175" w:rsidRDefault="003B0073">
      <w:pPr>
        <w:tabs>
          <w:tab w:val="left" w:pos="1080"/>
          <w:tab w:val="left" w:pos="1260"/>
          <w:tab w:val="left" w:pos="2340"/>
        </w:tabs>
        <w:snapToGrid w:val="0"/>
        <w:ind w:firstLine="420"/>
        <w:rPr>
          <w:rFonts w:ascii="新宋体" w:eastAsia="新宋体" w:hAnsi="新宋体"/>
          <w:sz w:val="30"/>
          <w:szCs w:val="30"/>
        </w:rPr>
      </w:pPr>
      <w:r w:rsidRPr="00BF2175">
        <w:rPr>
          <w:rFonts w:ascii="新宋体" w:eastAsia="新宋体" w:hAnsi="新宋体" w:hint="eastAsia"/>
          <w:sz w:val="30"/>
          <w:szCs w:val="30"/>
        </w:rPr>
        <w:t>（2）集中投票。筹备组集中一个时段在管理区域出入口或社区居委会等处设立投票箱。业主将填好的选票或表决票，持业主身份的有效证明到指定的投票箱进行投票。筹备组应当组织人员（候选人应回避）在投票点做好验核业主身份、签收选票或表决票及登记等工作。社区居委会在现场全程监督。</w:t>
      </w:r>
    </w:p>
    <w:p w:rsidR="00AA6AA6" w:rsidRPr="00BF2175" w:rsidRDefault="003B0073">
      <w:pPr>
        <w:tabs>
          <w:tab w:val="left" w:pos="1260"/>
          <w:tab w:val="left" w:pos="2083"/>
        </w:tabs>
        <w:snapToGrid w:val="0"/>
        <w:ind w:firstLine="420"/>
        <w:rPr>
          <w:rFonts w:ascii="新宋体" w:eastAsia="新宋体" w:hAnsi="新宋体"/>
          <w:sz w:val="30"/>
          <w:szCs w:val="30"/>
        </w:rPr>
      </w:pPr>
      <w:r w:rsidRPr="00BF2175">
        <w:rPr>
          <w:rFonts w:ascii="新宋体" w:eastAsia="新宋体" w:hAnsi="新宋体" w:hint="eastAsia"/>
          <w:sz w:val="30"/>
          <w:szCs w:val="30"/>
        </w:rPr>
        <w:t>业主因故不能参加投票的，可书面委托代理人代为投票。代理人须出示业主身份有效证明、书面委托书及本人合法的有效证件。</w:t>
      </w:r>
    </w:p>
    <w:p w:rsidR="00AA6AA6" w:rsidRPr="00BF2175" w:rsidRDefault="003B0073">
      <w:pPr>
        <w:tabs>
          <w:tab w:val="left" w:pos="1080"/>
          <w:tab w:val="left" w:pos="1260"/>
        </w:tabs>
        <w:snapToGrid w:val="0"/>
        <w:ind w:firstLine="420"/>
        <w:rPr>
          <w:rFonts w:ascii="新宋体" w:eastAsia="新宋体" w:hAnsi="新宋体"/>
          <w:sz w:val="30"/>
          <w:szCs w:val="30"/>
        </w:rPr>
      </w:pPr>
      <w:r w:rsidRPr="00BF2175">
        <w:rPr>
          <w:rFonts w:ascii="新宋体" w:eastAsia="新宋体" w:hAnsi="新宋体" w:hint="eastAsia"/>
          <w:sz w:val="30"/>
          <w:szCs w:val="30"/>
        </w:rPr>
        <w:t>投票的时间超过一天的，在投票当天截止的时间，筹备组在业主代表和社区居委会见证下对所有的投票箱共同封箱，封好的投票箱放置在社区居委会办公室，任何人不得毁损投票箱。</w:t>
      </w:r>
    </w:p>
    <w:p w:rsidR="00AA6AA6" w:rsidRPr="00BF2175" w:rsidRDefault="003B0073">
      <w:pPr>
        <w:tabs>
          <w:tab w:val="left" w:pos="1080"/>
          <w:tab w:val="left" w:pos="1260"/>
        </w:tabs>
        <w:snapToGrid w:val="0"/>
        <w:ind w:firstLine="420"/>
        <w:rPr>
          <w:rFonts w:ascii="新宋体" w:eastAsia="新宋体" w:hAnsi="新宋体"/>
          <w:sz w:val="30"/>
          <w:szCs w:val="30"/>
        </w:rPr>
      </w:pPr>
      <w:r w:rsidRPr="00BF2175">
        <w:rPr>
          <w:rFonts w:ascii="新宋体" w:eastAsia="新宋体" w:hAnsi="新宋体" w:hint="eastAsia"/>
          <w:sz w:val="30"/>
          <w:szCs w:val="30"/>
        </w:rPr>
        <w:t>投票时间不宜超过7日。但投票截止时，回收选票未达到法定票数的，应张贴通知，继续征集未投票业主的意见。</w:t>
      </w:r>
    </w:p>
    <w:p w:rsidR="00AA6AA6" w:rsidRPr="00BF2175" w:rsidRDefault="003B0073">
      <w:pPr>
        <w:tabs>
          <w:tab w:val="left" w:pos="1080"/>
          <w:tab w:val="left" w:pos="1260"/>
        </w:tabs>
        <w:snapToGrid w:val="0"/>
        <w:ind w:firstLine="420"/>
        <w:rPr>
          <w:rFonts w:ascii="新宋体" w:eastAsia="新宋体" w:hAnsi="新宋体"/>
          <w:sz w:val="30"/>
          <w:szCs w:val="30"/>
        </w:rPr>
      </w:pPr>
      <w:r w:rsidRPr="00BF2175">
        <w:rPr>
          <w:rFonts w:ascii="新宋体" w:eastAsia="新宋体" w:hAnsi="新宋体" w:hint="eastAsia"/>
          <w:sz w:val="30"/>
          <w:szCs w:val="30"/>
        </w:rPr>
        <w:t>3、计票。投票结束后，在社区居委会的指导监督下，由监票组、</w:t>
      </w:r>
      <w:proofErr w:type="gramStart"/>
      <w:r w:rsidRPr="00BF2175">
        <w:rPr>
          <w:rFonts w:ascii="新宋体" w:eastAsia="新宋体" w:hAnsi="新宋体" w:hint="eastAsia"/>
          <w:sz w:val="30"/>
          <w:szCs w:val="30"/>
        </w:rPr>
        <w:t>计票组</w:t>
      </w:r>
      <w:proofErr w:type="gramEnd"/>
      <w:r w:rsidRPr="00BF2175">
        <w:rPr>
          <w:rFonts w:ascii="新宋体" w:eastAsia="新宋体" w:hAnsi="新宋体" w:hint="eastAsia"/>
          <w:sz w:val="30"/>
          <w:szCs w:val="30"/>
        </w:rPr>
        <w:t>进行公开唱票、验票，统计投票结果。</w:t>
      </w:r>
    </w:p>
    <w:p w:rsidR="00AA6AA6" w:rsidRPr="00BF2175" w:rsidRDefault="003B0073">
      <w:pPr>
        <w:tabs>
          <w:tab w:val="left" w:pos="900"/>
          <w:tab w:val="left" w:pos="1080"/>
          <w:tab w:val="left" w:pos="1980"/>
        </w:tabs>
        <w:snapToGrid w:val="0"/>
        <w:ind w:firstLine="420"/>
        <w:rPr>
          <w:rFonts w:ascii="新宋体" w:eastAsia="新宋体" w:hAnsi="新宋体"/>
          <w:sz w:val="30"/>
          <w:szCs w:val="30"/>
        </w:rPr>
      </w:pPr>
      <w:r w:rsidRPr="00BF2175">
        <w:rPr>
          <w:rFonts w:ascii="新宋体" w:eastAsia="新宋体" w:hAnsi="新宋体" w:hint="eastAsia"/>
          <w:sz w:val="30"/>
          <w:szCs w:val="30"/>
        </w:rPr>
        <w:t>（二）采用集体讨论（现场大会）的形式召开业主大会的，按以下程序进行：</w:t>
      </w:r>
    </w:p>
    <w:p w:rsidR="00AA6AA6" w:rsidRPr="00BF2175" w:rsidRDefault="003B0073">
      <w:pPr>
        <w:tabs>
          <w:tab w:val="left" w:pos="900"/>
          <w:tab w:val="left" w:pos="1080"/>
          <w:tab w:val="left" w:pos="1980"/>
        </w:tabs>
        <w:snapToGrid w:val="0"/>
        <w:ind w:firstLine="420"/>
        <w:rPr>
          <w:rFonts w:ascii="新宋体" w:eastAsia="新宋体" w:hAnsi="新宋体"/>
          <w:sz w:val="30"/>
          <w:szCs w:val="30"/>
        </w:rPr>
      </w:pPr>
      <w:r w:rsidRPr="00BF2175">
        <w:rPr>
          <w:rFonts w:ascii="新宋体" w:eastAsia="新宋体" w:hAnsi="新宋体" w:hint="eastAsia"/>
          <w:sz w:val="30"/>
          <w:szCs w:val="30"/>
        </w:rPr>
        <w:lastRenderedPageBreak/>
        <w:t>1、入场登记。由筹备组根据物业产权份额清单对到会的业主核对身份，业主签到登记。非业主、物业使用人参加大会的，需出示业主身份有效证明、书面委托书，以及本人合法的有效证件。</w:t>
      </w:r>
    </w:p>
    <w:p w:rsidR="00AA6AA6" w:rsidRPr="00BF2175" w:rsidRDefault="003B0073">
      <w:pPr>
        <w:tabs>
          <w:tab w:val="left" w:pos="900"/>
          <w:tab w:val="left" w:pos="1080"/>
          <w:tab w:val="left" w:pos="1980"/>
        </w:tabs>
        <w:snapToGrid w:val="0"/>
        <w:ind w:firstLine="420"/>
        <w:rPr>
          <w:rFonts w:ascii="新宋体" w:eastAsia="新宋体" w:hAnsi="新宋体"/>
          <w:sz w:val="30"/>
          <w:szCs w:val="30"/>
        </w:rPr>
      </w:pPr>
      <w:r w:rsidRPr="00BF2175">
        <w:rPr>
          <w:rFonts w:ascii="新宋体" w:eastAsia="新宋体" w:hAnsi="新宋体" w:hint="eastAsia"/>
          <w:sz w:val="30"/>
          <w:szCs w:val="30"/>
        </w:rPr>
        <w:t>筹备组要确认到会的业主数量符合法定人数和投票权数后才能宣布大会开始。</w:t>
      </w:r>
    </w:p>
    <w:p w:rsidR="00AA6AA6" w:rsidRPr="00BF2175" w:rsidRDefault="003B0073">
      <w:pPr>
        <w:tabs>
          <w:tab w:val="left" w:pos="900"/>
          <w:tab w:val="left" w:pos="1080"/>
          <w:tab w:val="left" w:pos="1980"/>
        </w:tabs>
        <w:snapToGrid w:val="0"/>
        <w:ind w:firstLine="420"/>
        <w:rPr>
          <w:rFonts w:ascii="新宋体" w:eastAsia="新宋体" w:hAnsi="新宋体"/>
          <w:sz w:val="30"/>
          <w:szCs w:val="30"/>
        </w:rPr>
      </w:pPr>
      <w:r w:rsidRPr="00BF2175">
        <w:rPr>
          <w:rFonts w:ascii="新宋体" w:eastAsia="新宋体" w:hAnsi="新宋体" w:hint="eastAsia"/>
          <w:sz w:val="30"/>
          <w:szCs w:val="30"/>
        </w:rPr>
        <w:t>2、宣布会议议程，介绍委员候选人，宣读《业主管理规约》、《业主大会章程》和</w:t>
      </w:r>
      <w:r w:rsidRPr="00BF2175">
        <w:rPr>
          <w:rFonts w:ascii="新宋体" w:eastAsia="新宋体" w:hAnsi="新宋体" w:hint="eastAsia"/>
          <w:bCs/>
          <w:sz w:val="30"/>
          <w:szCs w:val="30"/>
        </w:rPr>
        <w:t>《业主大会工作方案》及注意事项</w:t>
      </w:r>
      <w:r w:rsidRPr="00BF2175">
        <w:rPr>
          <w:rFonts w:ascii="新宋体" w:eastAsia="新宋体" w:hAnsi="新宋体" w:hint="eastAsia"/>
          <w:sz w:val="30"/>
          <w:szCs w:val="30"/>
        </w:rPr>
        <w:t>。</w:t>
      </w:r>
    </w:p>
    <w:p w:rsidR="00AA6AA6" w:rsidRPr="00BF2175" w:rsidRDefault="003B0073">
      <w:pPr>
        <w:tabs>
          <w:tab w:val="left" w:pos="900"/>
          <w:tab w:val="left" w:pos="1080"/>
          <w:tab w:val="left" w:pos="1980"/>
        </w:tabs>
        <w:snapToGrid w:val="0"/>
        <w:ind w:firstLine="420"/>
        <w:rPr>
          <w:rFonts w:ascii="新宋体" w:eastAsia="新宋体" w:hAnsi="新宋体"/>
          <w:sz w:val="30"/>
          <w:szCs w:val="30"/>
        </w:rPr>
      </w:pPr>
      <w:r w:rsidRPr="00BF2175">
        <w:rPr>
          <w:rFonts w:ascii="新宋体" w:eastAsia="新宋体" w:hAnsi="新宋体" w:hint="eastAsia"/>
          <w:sz w:val="30"/>
          <w:szCs w:val="30"/>
        </w:rPr>
        <w:t>3、发放选票和表决票。</w:t>
      </w:r>
      <w:proofErr w:type="gramStart"/>
      <w:r w:rsidRPr="00BF2175">
        <w:rPr>
          <w:rFonts w:ascii="新宋体" w:eastAsia="新宋体" w:hAnsi="新宋体" w:hint="eastAsia"/>
          <w:sz w:val="30"/>
          <w:szCs w:val="30"/>
        </w:rPr>
        <w:t>发放组</w:t>
      </w:r>
      <w:proofErr w:type="gramEnd"/>
      <w:r w:rsidRPr="00BF2175">
        <w:rPr>
          <w:rFonts w:ascii="新宋体" w:eastAsia="新宋体" w:hAnsi="新宋体" w:hint="eastAsia"/>
          <w:sz w:val="30"/>
          <w:szCs w:val="30"/>
        </w:rPr>
        <w:t>核对业主身份后发放选票和表决票，业主须在</w:t>
      </w:r>
      <w:r w:rsidRPr="00BF2175">
        <w:rPr>
          <w:rFonts w:ascii="新宋体" w:eastAsia="新宋体" w:hAnsi="新宋体" w:hint="eastAsia"/>
          <w:bCs/>
          <w:sz w:val="30"/>
          <w:szCs w:val="30"/>
        </w:rPr>
        <w:t>选票和表决票发放签收登记表上签字</w:t>
      </w:r>
      <w:r w:rsidRPr="00BF2175">
        <w:rPr>
          <w:rFonts w:ascii="新宋体" w:eastAsia="新宋体" w:hAnsi="新宋体" w:hint="eastAsia"/>
          <w:sz w:val="30"/>
          <w:szCs w:val="30"/>
        </w:rPr>
        <w:t>。</w:t>
      </w:r>
    </w:p>
    <w:p w:rsidR="00AA6AA6" w:rsidRPr="00BF2175" w:rsidRDefault="003B0073">
      <w:pPr>
        <w:tabs>
          <w:tab w:val="left" w:pos="900"/>
          <w:tab w:val="left" w:pos="1080"/>
          <w:tab w:val="left" w:pos="1980"/>
        </w:tabs>
        <w:snapToGrid w:val="0"/>
        <w:ind w:firstLine="420"/>
        <w:rPr>
          <w:rFonts w:ascii="新宋体" w:eastAsia="新宋体" w:hAnsi="新宋体"/>
          <w:sz w:val="30"/>
          <w:szCs w:val="30"/>
        </w:rPr>
      </w:pPr>
      <w:r w:rsidRPr="00BF2175">
        <w:rPr>
          <w:rFonts w:ascii="新宋体" w:eastAsia="新宋体" w:hAnsi="新宋体" w:hint="eastAsia"/>
          <w:sz w:val="30"/>
          <w:szCs w:val="30"/>
        </w:rPr>
        <w:t>4、投票。业主填写好</w:t>
      </w:r>
      <w:r w:rsidRPr="00BF2175">
        <w:rPr>
          <w:rFonts w:ascii="新宋体" w:eastAsia="新宋体" w:hAnsi="新宋体" w:hint="eastAsia"/>
          <w:bCs/>
          <w:sz w:val="30"/>
          <w:szCs w:val="30"/>
        </w:rPr>
        <w:t>选票和表决票后，自行投放</w:t>
      </w:r>
      <w:r w:rsidRPr="00BF2175">
        <w:rPr>
          <w:rFonts w:ascii="新宋体" w:eastAsia="新宋体" w:hAnsi="新宋体" w:hint="eastAsia"/>
          <w:sz w:val="30"/>
          <w:szCs w:val="30"/>
        </w:rPr>
        <w:t>到会场设置的投票箱内。</w:t>
      </w:r>
    </w:p>
    <w:p w:rsidR="00AA6AA6" w:rsidRPr="00BF2175" w:rsidRDefault="003B0073">
      <w:pPr>
        <w:tabs>
          <w:tab w:val="left" w:pos="900"/>
          <w:tab w:val="left" w:pos="1080"/>
          <w:tab w:val="left" w:pos="1980"/>
        </w:tabs>
        <w:snapToGrid w:val="0"/>
        <w:ind w:firstLine="420"/>
        <w:rPr>
          <w:rFonts w:ascii="新宋体" w:eastAsia="新宋体" w:hAnsi="新宋体"/>
          <w:sz w:val="30"/>
          <w:szCs w:val="30"/>
        </w:rPr>
      </w:pPr>
      <w:r w:rsidRPr="00BF2175">
        <w:rPr>
          <w:rFonts w:ascii="新宋体" w:eastAsia="新宋体" w:hAnsi="新宋体" w:hint="eastAsia"/>
          <w:sz w:val="30"/>
          <w:szCs w:val="30"/>
        </w:rPr>
        <w:t>5、统计投票结果。由唱票组、监票组、</w:t>
      </w:r>
      <w:proofErr w:type="gramStart"/>
      <w:r w:rsidRPr="00BF2175">
        <w:rPr>
          <w:rFonts w:ascii="新宋体" w:eastAsia="新宋体" w:hAnsi="新宋体" w:hint="eastAsia"/>
          <w:sz w:val="30"/>
          <w:szCs w:val="30"/>
        </w:rPr>
        <w:t>计票组</w:t>
      </w:r>
      <w:proofErr w:type="gramEnd"/>
      <w:r w:rsidRPr="00BF2175">
        <w:rPr>
          <w:rFonts w:ascii="新宋体" w:eastAsia="新宋体" w:hAnsi="新宋体" w:hint="eastAsia"/>
          <w:sz w:val="30"/>
          <w:szCs w:val="30"/>
        </w:rPr>
        <w:t>现场开箱，公开唱票、验票，统计投票结果。</w:t>
      </w:r>
    </w:p>
    <w:p w:rsidR="00AA6AA6" w:rsidRPr="00BF2175" w:rsidRDefault="003B0073">
      <w:pPr>
        <w:tabs>
          <w:tab w:val="left" w:pos="900"/>
          <w:tab w:val="left" w:pos="1080"/>
          <w:tab w:val="left" w:pos="1980"/>
        </w:tabs>
        <w:snapToGrid w:val="0"/>
        <w:ind w:firstLine="420"/>
        <w:rPr>
          <w:rFonts w:ascii="新宋体" w:eastAsia="新宋体" w:hAnsi="新宋体"/>
          <w:sz w:val="30"/>
          <w:szCs w:val="30"/>
        </w:rPr>
      </w:pPr>
      <w:r w:rsidRPr="00BF2175">
        <w:rPr>
          <w:rFonts w:ascii="新宋体" w:eastAsia="新宋体" w:hAnsi="新宋体" w:hint="eastAsia"/>
          <w:sz w:val="30"/>
          <w:szCs w:val="30"/>
        </w:rPr>
        <w:t>十二、</w:t>
      </w:r>
      <w:r w:rsidRPr="00BF2175">
        <w:rPr>
          <w:rFonts w:ascii="新宋体" w:eastAsia="新宋体" w:hAnsi="新宋体" w:hint="eastAsia"/>
          <w:b/>
          <w:bCs/>
          <w:sz w:val="30"/>
          <w:szCs w:val="30"/>
        </w:rPr>
        <w:t>确定业主委员会委员</w:t>
      </w:r>
      <w:r w:rsidRPr="00BF2175">
        <w:rPr>
          <w:rFonts w:ascii="新宋体" w:eastAsia="新宋体" w:hAnsi="新宋体" w:hint="eastAsia"/>
          <w:sz w:val="30"/>
          <w:szCs w:val="30"/>
        </w:rPr>
        <w:t>。根据业主大会投票的结果确定业主委员会委员。业主委员会选举需获得专有部分占建筑物总面积1/2以上的业主且占总业主人数1/2以上的业主参加，业主委员会委员当选需获得出席业主大会的1/2以上的业主同意。</w:t>
      </w:r>
    </w:p>
    <w:p w:rsidR="00AA6AA6" w:rsidRPr="00BF2175" w:rsidRDefault="003B0073">
      <w:pPr>
        <w:tabs>
          <w:tab w:val="left" w:pos="900"/>
          <w:tab w:val="left" w:pos="1080"/>
          <w:tab w:val="left" w:pos="1980"/>
        </w:tabs>
        <w:snapToGrid w:val="0"/>
        <w:ind w:firstLine="420"/>
        <w:rPr>
          <w:rFonts w:ascii="新宋体" w:eastAsia="新宋体" w:hAnsi="新宋体"/>
          <w:sz w:val="30"/>
          <w:szCs w:val="30"/>
        </w:rPr>
      </w:pPr>
      <w:r w:rsidRPr="00BF2175">
        <w:rPr>
          <w:rFonts w:ascii="新宋体" w:eastAsia="新宋体" w:hAnsi="新宋体" w:hint="eastAsia"/>
          <w:sz w:val="30"/>
          <w:szCs w:val="30"/>
        </w:rPr>
        <w:t>十三、</w:t>
      </w:r>
      <w:r w:rsidRPr="00BF2175">
        <w:rPr>
          <w:rFonts w:ascii="新宋体" w:eastAsia="新宋体" w:hAnsi="新宋体" w:hint="eastAsia"/>
          <w:b/>
          <w:sz w:val="30"/>
          <w:szCs w:val="30"/>
        </w:rPr>
        <w:t>确定《业主委员会章程》、《管理规约》等表决事项是否通过。</w:t>
      </w:r>
      <w:r w:rsidRPr="00BF2175">
        <w:rPr>
          <w:rFonts w:ascii="新宋体" w:eastAsia="新宋体" w:hAnsi="新宋体" w:hint="eastAsia"/>
          <w:sz w:val="30"/>
          <w:szCs w:val="30"/>
        </w:rPr>
        <w:t>业主大会</w:t>
      </w:r>
      <w:proofErr w:type="gramStart"/>
      <w:r w:rsidRPr="00BF2175">
        <w:rPr>
          <w:rFonts w:ascii="新宋体" w:eastAsia="新宋体" w:hAnsi="新宋体" w:hint="eastAsia"/>
          <w:sz w:val="30"/>
          <w:szCs w:val="30"/>
        </w:rPr>
        <w:t>作出</w:t>
      </w:r>
      <w:proofErr w:type="gramEnd"/>
      <w:r w:rsidRPr="00BF2175">
        <w:rPr>
          <w:rFonts w:ascii="新宋体" w:eastAsia="新宋体" w:hAnsi="新宋体" w:hint="eastAsia"/>
          <w:sz w:val="30"/>
          <w:szCs w:val="30"/>
        </w:rPr>
        <w:t>决定</w:t>
      </w:r>
      <w:proofErr w:type="gramStart"/>
      <w:r w:rsidRPr="00BF2175">
        <w:rPr>
          <w:rFonts w:ascii="新宋体" w:eastAsia="新宋体" w:hAnsi="新宋体" w:hint="eastAsia"/>
          <w:sz w:val="30"/>
          <w:szCs w:val="30"/>
        </w:rPr>
        <w:t>需出席</w:t>
      </w:r>
      <w:proofErr w:type="gramEnd"/>
      <w:r w:rsidRPr="00BF2175">
        <w:rPr>
          <w:rFonts w:ascii="新宋体" w:eastAsia="新宋体" w:hAnsi="新宋体" w:hint="eastAsia"/>
          <w:sz w:val="30"/>
          <w:szCs w:val="30"/>
        </w:rPr>
        <w:t xml:space="preserve">业主大会的1/2以上的业主同意；对制定、修改《业主委员会章程》、《管理规约》、《业主大会议事规则》，选、解聘物业企业，筹集、使用维修资金等的表决统计，获得专有部分占建筑物总面积2/3以上的业主同意且获得占总业主人数2/3以上的业主同意才能正式通过。 </w:t>
      </w:r>
    </w:p>
    <w:p w:rsidR="00AA6AA6" w:rsidRPr="00BF2175" w:rsidRDefault="003B0073">
      <w:pPr>
        <w:tabs>
          <w:tab w:val="left" w:pos="900"/>
          <w:tab w:val="left" w:pos="1080"/>
          <w:tab w:val="left" w:pos="1980"/>
        </w:tabs>
        <w:snapToGrid w:val="0"/>
        <w:ind w:firstLine="420"/>
        <w:rPr>
          <w:rFonts w:ascii="新宋体" w:eastAsia="新宋体" w:hAnsi="新宋体"/>
          <w:sz w:val="30"/>
          <w:szCs w:val="30"/>
        </w:rPr>
      </w:pPr>
      <w:r w:rsidRPr="00BF2175">
        <w:rPr>
          <w:rFonts w:ascii="新宋体" w:eastAsia="新宋体" w:hAnsi="新宋体" w:hint="eastAsia"/>
          <w:sz w:val="30"/>
          <w:szCs w:val="30"/>
        </w:rPr>
        <w:t>十四、</w:t>
      </w:r>
      <w:r w:rsidRPr="00BF2175">
        <w:rPr>
          <w:rFonts w:ascii="新宋体" w:eastAsia="新宋体" w:hAnsi="新宋体" w:hint="eastAsia"/>
          <w:b/>
          <w:bCs/>
          <w:sz w:val="30"/>
          <w:szCs w:val="30"/>
        </w:rPr>
        <w:t>公示选举和表决结果</w:t>
      </w:r>
      <w:r w:rsidRPr="00BF2175">
        <w:rPr>
          <w:rFonts w:ascii="新宋体" w:eastAsia="新宋体" w:hAnsi="新宋体" w:hint="eastAsia"/>
          <w:sz w:val="30"/>
          <w:szCs w:val="30"/>
        </w:rPr>
        <w:t>。筹备组将业主大会对业主委员会委员的选举结果和对《业主委员会会章程》、《管理规约》等的表决结果在本物业管理区域内公告。（</w:t>
      </w:r>
      <w:r w:rsidRPr="00BF2175">
        <w:rPr>
          <w:rFonts w:ascii="新宋体" w:eastAsia="新宋体" w:hAnsi="新宋体" w:hint="eastAsia"/>
          <w:b/>
          <w:sz w:val="30"/>
          <w:szCs w:val="30"/>
        </w:rPr>
        <w:t>本公示留影像资料</w:t>
      </w:r>
      <w:r w:rsidRPr="00BF2175">
        <w:rPr>
          <w:rFonts w:ascii="新宋体" w:eastAsia="新宋体" w:hAnsi="新宋体" w:hint="eastAsia"/>
          <w:sz w:val="30"/>
          <w:szCs w:val="30"/>
        </w:rPr>
        <w:t>）</w:t>
      </w:r>
    </w:p>
    <w:p w:rsidR="00AA6AA6" w:rsidRPr="00BF2175" w:rsidRDefault="003B0073">
      <w:pPr>
        <w:tabs>
          <w:tab w:val="left" w:pos="900"/>
          <w:tab w:val="left" w:pos="1080"/>
          <w:tab w:val="left" w:pos="1980"/>
        </w:tabs>
        <w:snapToGrid w:val="0"/>
        <w:ind w:firstLine="420"/>
        <w:rPr>
          <w:rFonts w:ascii="新宋体" w:eastAsia="新宋体" w:hAnsi="新宋体"/>
          <w:sz w:val="30"/>
          <w:szCs w:val="30"/>
        </w:rPr>
      </w:pPr>
      <w:r w:rsidRPr="00BF2175">
        <w:rPr>
          <w:rFonts w:ascii="新宋体" w:eastAsia="新宋体" w:hAnsi="新宋体" w:hint="eastAsia"/>
          <w:sz w:val="30"/>
          <w:szCs w:val="30"/>
        </w:rPr>
        <w:t>十五、</w:t>
      </w:r>
      <w:r w:rsidRPr="00BF2175">
        <w:rPr>
          <w:rFonts w:ascii="新宋体" w:eastAsia="新宋体" w:hAnsi="新宋体" w:hint="eastAsia"/>
          <w:b/>
          <w:bCs/>
          <w:sz w:val="30"/>
          <w:szCs w:val="30"/>
        </w:rPr>
        <w:t>召开首次业主委员会会议</w:t>
      </w:r>
      <w:r w:rsidRPr="00BF2175">
        <w:rPr>
          <w:rFonts w:ascii="新宋体" w:eastAsia="新宋体" w:hAnsi="新宋体" w:hint="eastAsia"/>
          <w:sz w:val="30"/>
          <w:szCs w:val="30"/>
        </w:rPr>
        <w:t>。自公告之日起，筹备组组长应在3日内负责召集业主委员会委员，召开第一次业主委员会会议，选举主任1名、副主任1-2名。</w:t>
      </w:r>
    </w:p>
    <w:p w:rsidR="00AA6AA6" w:rsidRPr="00BF2175" w:rsidRDefault="003B0073">
      <w:pPr>
        <w:tabs>
          <w:tab w:val="left" w:pos="900"/>
          <w:tab w:val="left" w:pos="1080"/>
          <w:tab w:val="left" w:pos="1980"/>
        </w:tabs>
        <w:snapToGrid w:val="0"/>
        <w:ind w:firstLine="420"/>
        <w:rPr>
          <w:rFonts w:ascii="新宋体" w:eastAsia="新宋体" w:hAnsi="新宋体"/>
          <w:sz w:val="30"/>
          <w:szCs w:val="30"/>
        </w:rPr>
      </w:pPr>
      <w:r w:rsidRPr="00BF2175">
        <w:rPr>
          <w:rFonts w:ascii="新宋体" w:eastAsia="新宋体" w:hAnsi="新宋体" w:hint="eastAsia"/>
          <w:sz w:val="30"/>
          <w:szCs w:val="30"/>
        </w:rPr>
        <w:t>十六、</w:t>
      </w:r>
      <w:r w:rsidRPr="00BF2175">
        <w:rPr>
          <w:rFonts w:ascii="新宋体" w:eastAsia="新宋体" w:hAnsi="新宋体" w:hint="eastAsia"/>
          <w:b/>
          <w:bCs/>
          <w:sz w:val="30"/>
          <w:szCs w:val="30"/>
        </w:rPr>
        <w:t>刻制印章</w:t>
      </w:r>
      <w:r w:rsidRPr="00BF2175">
        <w:rPr>
          <w:rFonts w:ascii="新宋体" w:eastAsia="新宋体" w:hAnsi="新宋体" w:hint="eastAsia"/>
          <w:sz w:val="30"/>
          <w:szCs w:val="30"/>
        </w:rPr>
        <w:t>。业主委员会到公安局指定部门刻制印章。</w:t>
      </w:r>
    </w:p>
    <w:p w:rsidR="00AA6AA6" w:rsidRPr="00BF2175" w:rsidRDefault="003B0073">
      <w:pPr>
        <w:tabs>
          <w:tab w:val="left" w:pos="1260"/>
        </w:tabs>
        <w:snapToGrid w:val="0"/>
        <w:ind w:firstLine="420"/>
        <w:rPr>
          <w:rFonts w:ascii="新宋体" w:eastAsia="新宋体" w:hAnsi="新宋体"/>
          <w:sz w:val="30"/>
          <w:szCs w:val="30"/>
        </w:rPr>
      </w:pPr>
      <w:r w:rsidRPr="00BF2175">
        <w:rPr>
          <w:rFonts w:ascii="新宋体" w:eastAsia="新宋体" w:hAnsi="新宋体" w:hint="eastAsia"/>
          <w:b/>
          <w:bCs/>
          <w:sz w:val="30"/>
          <w:szCs w:val="30"/>
        </w:rPr>
        <w:t>十七、业主委员会成立通告</w:t>
      </w:r>
      <w:r w:rsidRPr="00BF2175">
        <w:rPr>
          <w:rFonts w:ascii="新宋体" w:eastAsia="新宋体" w:hAnsi="新宋体" w:hint="eastAsia"/>
          <w:sz w:val="30"/>
          <w:szCs w:val="30"/>
        </w:rPr>
        <w:t>。印章刻制后3日内，业主委员会应将《业主委员会成立通告》、业主委员会备案证（复印件）、《业主大会议事规则》、《管理规约》在物业管理区域内通告。筹备组自行解散。（</w:t>
      </w:r>
      <w:r w:rsidRPr="00BF2175">
        <w:rPr>
          <w:rFonts w:ascii="新宋体" w:eastAsia="新宋体" w:hAnsi="新宋体" w:hint="eastAsia"/>
          <w:b/>
          <w:sz w:val="30"/>
          <w:szCs w:val="30"/>
        </w:rPr>
        <w:t>该通告留影像资料</w:t>
      </w:r>
      <w:r w:rsidRPr="00BF2175">
        <w:rPr>
          <w:rFonts w:ascii="新宋体" w:eastAsia="新宋体" w:hAnsi="新宋体" w:hint="eastAsia"/>
          <w:sz w:val="30"/>
          <w:szCs w:val="30"/>
        </w:rPr>
        <w:t xml:space="preserve">） </w:t>
      </w:r>
    </w:p>
    <w:p w:rsidR="00AA6AA6" w:rsidRPr="00BF2175" w:rsidRDefault="003B0073">
      <w:pPr>
        <w:tabs>
          <w:tab w:val="left" w:pos="1260"/>
        </w:tabs>
        <w:snapToGrid w:val="0"/>
        <w:ind w:firstLine="420"/>
        <w:rPr>
          <w:rFonts w:ascii="新宋体" w:eastAsia="新宋体" w:hAnsi="新宋体"/>
          <w:sz w:val="30"/>
          <w:szCs w:val="30"/>
        </w:rPr>
      </w:pPr>
      <w:r w:rsidRPr="00BF2175">
        <w:rPr>
          <w:rFonts w:ascii="新宋体" w:eastAsia="新宋体" w:hAnsi="新宋体" w:hint="eastAsia"/>
          <w:b/>
          <w:bCs/>
          <w:sz w:val="30"/>
          <w:szCs w:val="30"/>
        </w:rPr>
        <w:t>十八、业主委员会备案</w:t>
      </w:r>
      <w:r w:rsidRPr="00BF2175">
        <w:rPr>
          <w:rFonts w:ascii="新宋体" w:eastAsia="新宋体" w:hAnsi="新宋体" w:hint="eastAsia"/>
          <w:sz w:val="30"/>
          <w:szCs w:val="30"/>
        </w:rPr>
        <w:t>。业主委员会</w:t>
      </w:r>
      <w:proofErr w:type="gramStart"/>
      <w:r w:rsidRPr="00BF2175">
        <w:rPr>
          <w:rFonts w:ascii="新宋体" w:eastAsia="新宋体" w:hAnsi="新宋体" w:hint="eastAsia"/>
          <w:sz w:val="30"/>
          <w:szCs w:val="30"/>
        </w:rPr>
        <w:t>自选举</w:t>
      </w:r>
      <w:proofErr w:type="gramEnd"/>
      <w:r w:rsidRPr="00BF2175">
        <w:rPr>
          <w:rFonts w:ascii="新宋体" w:eastAsia="新宋体" w:hAnsi="新宋体" w:hint="eastAsia"/>
          <w:sz w:val="30"/>
          <w:szCs w:val="30"/>
        </w:rPr>
        <w:t>产生之日起30日内，</w:t>
      </w:r>
      <w:r w:rsidRPr="00BF2175">
        <w:rPr>
          <w:rFonts w:ascii="新宋体" w:eastAsia="新宋体" w:hAnsi="新宋体" w:hint="eastAsia"/>
          <w:sz w:val="30"/>
          <w:szCs w:val="30"/>
        </w:rPr>
        <w:lastRenderedPageBreak/>
        <w:t>向街道办备案。备案须提交下列材料：</w:t>
      </w:r>
    </w:p>
    <w:p w:rsidR="00AA6AA6" w:rsidRPr="00BF2175" w:rsidRDefault="003B0073">
      <w:pPr>
        <w:tabs>
          <w:tab w:val="left" w:pos="900"/>
          <w:tab w:val="left" w:pos="1080"/>
          <w:tab w:val="left" w:pos="1980"/>
        </w:tabs>
        <w:snapToGrid w:val="0"/>
        <w:ind w:firstLine="420"/>
        <w:rPr>
          <w:rFonts w:ascii="新宋体" w:eastAsia="新宋体" w:hAnsi="新宋体"/>
          <w:sz w:val="30"/>
          <w:szCs w:val="30"/>
        </w:rPr>
      </w:pPr>
      <w:r w:rsidRPr="00BF2175">
        <w:rPr>
          <w:rFonts w:ascii="新宋体" w:eastAsia="新宋体" w:hAnsi="新宋体" w:hint="eastAsia"/>
          <w:sz w:val="30"/>
          <w:szCs w:val="30"/>
        </w:rPr>
        <w:t>1.什邡市业主委员会成立备案申请书；备案情况说明；</w:t>
      </w:r>
    </w:p>
    <w:p w:rsidR="00AA6AA6" w:rsidRPr="00BF2175" w:rsidRDefault="003B0073">
      <w:pPr>
        <w:tabs>
          <w:tab w:val="left" w:pos="900"/>
          <w:tab w:val="left" w:pos="1080"/>
          <w:tab w:val="left" w:pos="1980"/>
        </w:tabs>
        <w:snapToGrid w:val="0"/>
        <w:ind w:firstLine="420"/>
        <w:rPr>
          <w:rFonts w:ascii="新宋体" w:eastAsia="新宋体" w:hAnsi="新宋体"/>
          <w:sz w:val="30"/>
          <w:szCs w:val="28"/>
        </w:rPr>
      </w:pPr>
      <w:r w:rsidRPr="00BF2175">
        <w:rPr>
          <w:rFonts w:ascii="新宋体" w:eastAsia="新宋体" w:hAnsi="新宋体" w:hint="eastAsia"/>
          <w:sz w:val="30"/>
          <w:szCs w:val="30"/>
        </w:rPr>
        <w:t>2.小区基本概况表；</w:t>
      </w:r>
    </w:p>
    <w:p w:rsidR="00AA6AA6" w:rsidRPr="00BF2175" w:rsidRDefault="003B0073">
      <w:pPr>
        <w:tabs>
          <w:tab w:val="left" w:pos="900"/>
          <w:tab w:val="left" w:pos="1080"/>
          <w:tab w:val="left" w:pos="1980"/>
        </w:tabs>
        <w:snapToGrid w:val="0"/>
        <w:ind w:firstLine="420"/>
        <w:rPr>
          <w:rFonts w:ascii="新宋体" w:eastAsia="新宋体" w:hAnsi="新宋体"/>
          <w:sz w:val="30"/>
          <w:szCs w:val="28"/>
        </w:rPr>
      </w:pPr>
      <w:r w:rsidRPr="00BF2175">
        <w:rPr>
          <w:rFonts w:ascii="新宋体" w:eastAsia="新宋体" w:hAnsi="新宋体" w:hint="eastAsia"/>
          <w:sz w:val="30"/>
          <w:szCs w:val="30"/>
        </w:rPr>
        <w:t>3.</w:t>
      </w:r>
      <w:r w:rsidRPr="00BF2175">
        <w:rPr>
          <w:rFonts w:ascii="新宋体" w:eastAsia="新宋体" w:hAnsi="新宋体" w:hint="eastAsia"/>
          <w:sz w:val="30"/>
          <w:szCs w:val="28"/>
        </w:rPr>
        <w:t>印章备案报告；</w:t>
      </w:r>
    </w:p>
    <w:p w:rsidR="00AA6AA6" w:rsidRPr="00BF2175" w:rsidRDefault="003B0073">
      <w:pPr>
        <w:tabs>
          <w:tab w:val="left" w:pos="1260"/>
        </w:tabs>
        <w:snapToGrid w:val="0"/>
        <w:ind w:firstLine="420"/>
        <w:rPr>
          <w:rFonts w:ascii="新宋体" w:eastAsia="新宋体" w:hAnsi="新宋体"/>
          <w:sz w:val="30"/>
          <w:szCs w:val="30"/>
        </w:rPr>
      </w:pPr>
      <w:r w:rsidRPr="00BF2175">
        <w:rPr>
          <w:rFonts w:ascii="新宋体" w:eastAsia="新宋体" w:hAnsi="新宋体" w:hint="eastAsia"/>
          <w:sz w:val="30"/>
          <w:szCs w:val="30"/>
        </w:rPr>
        <w:t>4.业主大会工作方案、业主大会会议纪要；参加选举的业主花名册（签字盖章）；</w:t>
      </w:r>
    </w:p>
    <w:p w:rsidR="00AA6AA6" w:rsidRPr="00BF2175" w:rsidRDefault="003B0073">
      <w:pPr>
        <w:tabs>
          <w:tab w:val="left" w:pos="1260"/>
        </w:tabs>
        <w:snapToGrid w:val="0"/>
        <w:ind w:firstLine="420"/>
        <w:rPr>
          <w:rFonts w:ascii="新宋体" w:eastAsia="新宋体" w:hAnsi="新宋体"/>
          <w:sz w:val="30"/>
          <w:szCs w:val="30"/>
        </w:rPr>
      </w:pPr>
      <w:r w:rsidRPr="00BF2175">
        <w:rPr>
          <w:rFonts w:ascii="新宋体" w:eastAsia="新宋体" w:hAnsi="新宋体" w:hint="eastAsia"/>
          <w:sz w:val="30"/>
          <w:szCs w:val="30"/>
        </w:rPr>
        <w:t>5.业主委员会委员名单、报名表，产权证明和身份证复印件；</w:t>
      </w:r>
    </w:p>
    <w:p w:rsidR="00AA6AA6" w:rsidRPr="00BF2175" w:rsidRDefault="003B0073">
      <w:pPr>
        <w:tabs>
          <w:tab w:val="left" w:pos="1260"/>
        </w:tabs>
        <w:snapToGrid w:val="0"/>
        <w:ind w:firstLine="420"/>
        <w:rPr>
          <w:rFonts w:ascii="新宋体" w:eastAsia="新宋体" w:hAnsi="新宋体"/>
          <w:sz w:val="30"/>
          <w:szCs w:val="30"/>
        </w:rPr>
      </w:pPr>
      <w:r w:rsidRPr="00BF2175">
        <w:rPr>
          <w:rFonts w:ascii="新宋体" w:eastAsia="新宋体" w:hAnsi="新宋体" w:hint="eastAsia"/>
          <w:sz w:val="30"/>
          <w:szCs w:val="30"/>
        </w:rPr>
        <w:t>6.已通过的《业主委员会章程》、《管理规约》等；</w:t>
      </w:r>
    </w:p>
    <w:p w:rsidR="00AA6AA6" w:rsidRPr="00BF2175" w:rsidRDefault="003B0073">
      <w:pPr>
        <w:tabs>
          <w:tab w:val="left" w:pos="1260"/>
        </w:tabs>
        <w:snapToGrid w:val="0"/>
        <w:ind w:firstLine="420"/>
        <w:rPr>
          <w:rFonts w:ascii="新宋体" w:eastAsia="新宋体" w:hAnsi="新宋体"/>
          <w:sz w:val="30"/>
          <w:szCs w:val="30"/>
        </w:rPr>
      </w:pPr>
      <w:r w:rsidRPr="00BF2175">
        <w:rPr>
          <w:rFonts w:ascii="新宋体" w:eastAsia="新宋体" w:hAnsi="新宋体" w:hint="eastAsia"/>
          <w:sz w:val="30"/>
          <w:szCs w:val="30"/>
        </w:rPr>
        <w:t>7.其他材料。</w:t>
      </w:r>
    </w:p>
    <w:p w:rsidR="00AA6AA6" w:rsidRPr="00BF2175" w:rsidRDefault="003B0073">
      <w:pPr>
        <w:tabs>
          <w:tab w:val="left" w:pos="1260"/>
        </w:tabs>
        <w:snapToGrid w:val="0"/>
        <w:ind w:firstLine="420"/>
        <w:rPr>
          <w:rFonts w:ascii="新宋体" w:eastAsia="新宋体" w:hAnsi="新宋体"/>
          <w:sz w:val="30"/>
          <w:szCs w:val="30"/>
        </w:rPr>
      </w:pPr>
      <w:r w:rsidRPr="00BF2175">
        <w:rPr>
          <w:rFonts w:ascii="新宋体" w:eastAsia="新宋体" w:hAnsi="新宋体" w:hint="eastAsia"/>
          <w:sz w:val="30"/>
          <w:szCs w:val="30"/>
        </w:rPr>
        <w:t>十九、</w:t>
      </w:r>
      <w:r w:rsidRPr="00BF2175">
        <w:rPr>
          <w:rFonts w:ascii="新宋体" w:eastAsia="新宋体" w:hAnsi="新宋体" w:hint="eastAsia"/>
          <w:b/>
          <w:sz w:val="30"/>
          <w:szCs w:val="30"/>
        </w:rPr>
        <w:t>资料存档。</w:t>
      </w:r>
      <w:r w:rsidRPr="00BF2175">
        <w:rPr>
          <w:rFonts w:ascii="新宋体" w:eastAsia="新宋体" w:hAnsi="新宋体" w:hint="eastAsia"/>
          <w:sz w:val="30"/>
          <w:szCs w:val="30"/>
        </w:rPr>
        <w:t>业主大会选举和表决工作结束后，业主委员会应将涉及选举和</w:t>
      </w:r>
      <w:proofErr w:type="gramStart"/>
      <w:r w:rsidRPr="00BF2175">
        <w:rPr>
          <w:rFonts w:ascii="新宋体" w:eastAsia="新宋体" w:hAnsi="新宋体" w:hint="eastAsia"/>
          <w:sz w:val="30"/>
          <w:szCs w:val="30"/>
        </w:rPr>
        <w:t>表决全</w:t>
      </w:r>
      <w:proofErr w:type="gramEnd"/>
      <w:r w:rsidRPr="00BF2175">
        <w:rPr>
          <w:rFonts w:ascii="新宋体" w:eastAsia="新宋体" w:hAnsi="新宋体" w:hint="eastAsia"/>
          <w:sz w:val="30"/>
          <w:szCs w:val="30"/>
        </w:rPr>
        <w:t>过程的书面材料整理存档。有条件的，对重要的工作进行数码拍照留存。</w:t>
      </w:r>
    </w:p>
    <w:p w:rsidR="00AA6AA6" w:rsidRPr="00BF2175" w:rsidRDefault="003B0073">
      <w:pPr>
        <w:tabs>
          <w:tab w:val="left" w:pos="1260"/>
        </w:tabs>
        <w:snapToGrid w:val="0"/>
        <w:ind w:firstLine="420"/>
        <w:rPr>
          <w:rFonts w:ascii="新宋体" w:eastAsia="新宋体" w:hAnsi="新宋体"/>
          <w:sz w:val="28"/>
          <w:szCs w:val="28"/>
        </w:rPr>
      </w:pPr>
      <w:r w:rsidRPr="00BF2175">
        <w:rPr>
          <w:rFonts w:ascii="新宋体" w:eastAsia="新宋体" w:hAnsi="新宋体" w:hint="eastAsia"/>
          <w:bCs/>
          <w:sz w:val="28"/>
          <w:szCs w:val="28"/>
        </w:rPr>
        <w:t>注</w:t>
      </w:r>
      <w:r w:rsidRPr="00BF2175">
        <w:rPr>
          <w:rFonts w:ascii="新宋体" w:eastAsia="新宋体" w:hAnsi="新宋体" w:hint="eastAsia"/>
          <w:sz w:val="28"/>
          <w:szCs w:val="28"/>
        </w:rPr>
        <w:t>：1、所有的公示、公布、通告等均应在物业管理区域公告栏或其他显著位置张贴。2、物业管理区域内人数较多的，可以幢、单元、楼层等为单位，推选出一名业主代表参加业主大会会议。涉及投票选举或表决的，须由业主本人亲自表决签名。3、首次成立业主大会选举业主委员会流程图</w:t>
      </w:r>
    </w:p>
    <w:p w:rsidR="00845F25" w:rsidRPr="00BF2175" w:rsidRDefault="00845F25" w:rsidP="00845F25">
      <w:pPr>
        <w:jc w:val="center"/>
        <w:rPr>
          <w:rFonts w:ascii="新宋体" w:eastAsia="新宋体" w:hAnsi="新宋体"/>
          <w:sz w:val="32"/>
        </w:rPr>
      </w:pPr>
      <w:r w:rsidRPr="00BF2175">
        <w:rPr>
          <w:rFonts w:ascii="新宋体" w:eastAsia="新宋体" w:hAnsi="新宋体"/>
          <w:sz w:val="32"/>
        </w:rPr>
        <w:br w:type="page"/>
      </w:r>
      <w:r w:rsidR="00A97E81">
        <w:rPr>
          <w:rFonts w:ascii="新宋体" w:eastAsia="新宋体" w:hAnsi="新宋体"/>
          <w:sz w:val="32"/>
        </w:rPr>
        <w:lastRenderedPageBreak/>
        <w:pict>
          <v:shapetype id="_x0000_t202" coordsize="21600,21600" o:spt="202" path="m,l,21600r21600,l21600,xe">
            <v:stroke joinstyle="miter"/>
            <v:path gradientshapeok="t" o:connecttype="rect"/>
          </v:shapetype>
          <v:shape id="文本框 5" o:spid="_x0000_s1029" type="#_x0000_t202" style="position:absolute;left:0;text-align:left;margin-left:34pt;margin-top:29.35pt;width:329pt;height:54.7pt;z-index:1;mso-wrap-style:square">
            <v:textbox>
              <w:txbxContent>
                <w:p w:rsidR="00AA6AA6" w:rsidRDefault="00AA6AA6">
                  <w:pPr>
                    <w:snapToGrid w:val="0"/>
                    <w:ind w:left="1470" w:hangingChars="700" w:hanging="1470"/>
                  </w:pPr>
                </w:p>
                <w:p w:rsidR="00AA6AA6" w:rsidRDefault="003B0073">
                  <w:pPr>
                    <w:snapToGrid w:val="0"/>
                    <w:ind w:left="1470" w:hangingChars="700" w:hanging="1470"/>
                  </w:pPr>
                  <w:r>
                    <w:rPr>
                      <w:rFonts w:hint="eastAsia"/>
                    </w:rPr>
                    <w:t>10</w:t>
                  </w:r>
                  <w:r>
                    <w:rPr>
                      <w:rFonts w:hint="eastAsia"/>
                    </w:rPr>
                    <w:t>名以上或</w:t>
                  </w:r>
                  <w:r>
                    <w:rPr>
                      <w:rFonts w:hint="eastAsia"/>
                    </w:rPr>
                    <w:t>20%</w:t>
                  </w:r>
                  <w:r>
                    <w:rPr>
                      <w:rFonts w:hint="eastAsia"/>
                    </w:rPr>
                    <w:t>以上的业主联名提交要求成立首次业主大会的报告</w:t>
                  </w:r>
                </w:p>
              </w:txbxContent>
            </v:textbox>
          </v:shape>
        </w:pict>
      </w:r>
      <w:r w:rsidR="0076464B">
        <w:rPr>
          <w:rFonts w:ascii="新宋体" w:eastAsia="新宋体" w:hAnsi="新宋体"/>
          <w:sz w:val="32"/>
        </w:rPr>
        <w:pict>
          <v:shape id="文本框 7" o:spid="_x0000_s1031" type="#_x0000_t202" style="position:absolute;left:0;text-align:left;margin-left:28pt;margin-top:361.55pt;width:343pt;height:53.7pt;z-index:6;mso-wrap-style:square">
            <v:textbox>
              <w:txbxContent>
                <w:p w:rsidR="00AA6AA6" w:rsidRDefault="00AA6AA6">
                  <w:pPr>
                    <w:snapToGrid w:val="0"/>
                  </w:pPr>
                </w:p>
                <w:p w:rsidR="00AA6AA6" w:rsidRDefault="003B0073">
                  <w:pPr>
                    <w:snapToGrid w:val="0"/>
                    <w:jc w:val="center"/>
                  </w:pPr>
                  <w:r>
                    <w:rPr>
                      <w:rFonts w:hint="eastAsia"/>
                    </w:rPr>
                    <w:t>召开首次业主大会选举产生首届业主委员会</w:t>
                  </w:r>
                </w:p>
              </w:txbxContent>
            </v:textbox>
          </v:shape>
        </w:pict>
      </w:r>
      <w:r w:rsidR="0076464B">
        <w:rPr>
          <w:rFonts w:ascii="新宋体" w:eastAsia="新宋体" w:hAnsi="新宋体"/>
          <w:sz w:val="32"/>
        </w:rPr>
        <w:pict>
          <v:line id="直线 8" o:spid="_x0000_s1032" style="position:absolute;left:0;text-align:left;z-index:7;mso-wrap-style:square" from="196pt,305.85pt" to="196.05pt,360.55pt">
            <v:stroke endarrow="block"/>
          </v:line>
        </w:pict>
      </w:r>
      <w:r w:rsidR="0076464B">
        <w:rPr>
          <w:rFonts w:ascii="新宋体" w:eastAsia="新宋体" w:hAnsi="新宋体"/>
          <w:sz w:val="32"/>
        </w:rPr>
        <w:pict>
          <v:shape id="文本框 9" o:spid="_x0000_s1033" type="#_x0000_t202" style="position:absolute;left:0;text-align:left;margin-left:58pt;margin-top:251.15pt;width:287pt;height:53.7pt;z-index:5;mso-wrap-style:square">
            <v:textbox>
              <w:txbxContent>
                <w:p w:rsidR="00AA6AA6" w:rsidRDefault="00AA6AA6">
                  <w:pPr>
                    <w:snapToGrid w:val="0"/>
                  </w:pPr>
                </w:p>
                <w:p w:rsidR="00AA6AA6" w:rsidRDefault="003B0073">
                  <w:pPr>
                    <w:snapToGrid w:val="0"/>
                    <w:jc w:val="center"/>
                  </w:pPr>
                  <w:r>
                    <w:rPr>
                      <w:rFonts w:hint="eastAsia"/>
                    </w:rPr>
                    <w:t>业主大会筹备组开展筹备工作</w:t>
                  </w:r>
                </w:p>
              </w:txbxContent>
            </v:textbox>
          </v:shape>
        </w:pict>
      </w:r>
      <w:r w:rsidR="0076464B">
        <w:rPr>
          <w:rFonts w:ascii="新宋体" w:eastAsia="新宋体" w:hAnsi="新宋体"/>
          <w:sz w:val="32"/>
        </w:rPr>
        <w:pict>
          <v:line id="直线 10" o:spid="_x0000_s1034" style="position:absolute;left:0;text-align:left;z-index:4;mso-wrap-style:square" from="196pt,194.8pt" to="196.05pt,249.5pt">
            <v:stroke endarrow="block"/>
          </v:line>
        </w:pict>
      </w:r>
      <w:r w:rsidR="0076464B">
        <w:rPr>
          <w:rFonts w:ascii="新宋体" w:eastAsia="新宋体" w:hAnsi="新宋体"/>
          <w:sz w:val="32"/>
        </w:rPr>
        <w:pict>
          <v:shape id="文本框 11" o:spid="_x0000_s1035" type="#_x0000_t202" style="position:absolute;left:0;text-align:left;margin-left:59pt;margin-top:140.1pt;width:287pt;height:53.7pt;z-index:3;mso-wrap-style:square">
            <v:textbox>
              <w:txbxContent>
                <w:p w:rsidR="00AA6AA6" w:rsidRDefault="00AA6AA6">
                  <w:pPr>
                    <w:snapToGrid w:val="0"/>
                  </w:pPr>
                </w:p>
                <w:p w:rsidR="00AA6AA6" w:rsidRDefault="003B0073">
                  <w:pPr>
                    <w:snapToGrid w:val="0"/>
                    <w:jc w:val="center"/>
                  </w:pPr>
                  <w:r>
                    <w:rPr>
                      <w:rFonts w:hint="eastAsia"/>
                    </w:rPr>
                    <w:t>成立业主大会筹备组</w:t>
                  </w:r>
                </w:p>
              </w:txbxContent>
            </v:textbox>
          </v:shape>
        </w:pict>
      </w:r>
    </w:p>
    <w:p w:rsidR="00AA6AA6" w:rsidRPr="00BF2175" w:rsidRDefault="00A97E81" w:rsidP="00845F25">
      <w:pPr>
        <w:jc w:val="center"/>
        <w:rPr>
          <w:rFonts w:ascii="新宋体" w:eastAsia="新宋体" w:hAnsi="新宋体"/>
          <w:b/>
          <w:sz w:val="36"/>
          <w:szCs w:val="36"/>
        </w:rPr>
      </w:pPr>
      <w:bookmarkStart w:id="0" w:name="_GoBack"/>
      <w:bookmarkEnd w:id="0"/>
      <w:r>
        <w:rPr>
          <w:rFonts w:ascii="新宋体" w:eastAsia="新宋体" w:hAnsi="新宋体"/>
          <w:sz w:val="32"/>
        </w:rPr>
        <w:pict>
          <v:shape id="文本框 2" o:spid="_x0000_s1026" type="#_x0000_t202" style="position:absolute;left:0;text-align:left;margin-left:28pt;margin-top:525.6pt;width:343pt;height:53.7pt;z-index:10;mso-wrap-style:square">
            <v:textbox>
              <w:txbxContent>
                <w:p w:rsidR="00AA6AA6" w:rsidRDefault="00AA6AA6">
                  <w:pPr>
                    <w:snapToGrid w:val="0"/>
                  </w:pPr>
                </w:p>
                <w:p w:rsidR="00AA6AA6" w:rsidRDefault="003B0073">
                  <w:pPr>
                    <w:snapToGrid w:val="0"/>
                    <w:jc w:val="center"/>
                  </w:pPr>
                  <w:r>
                    <w:rPr>
                      <w:rFonts w:hint="eastAsia"/>
                    </w:rPr>
                    <w:t>向街道办备案</w:t>
                  </w:r>
                </w:p>
                <w:p w:rsidR="00AA6AA6" w:rsidRDefault="00AA6AA6">
                  <w:pPr>
                    <w:snapToGrid w:val="0"/>
                    <w:jc w:val="center"/>
                  </w:pPr>
                </w:p>
              </w:txbxContent>
            </v:textbox>
          </v:shape>
        </w:pict>
      </w:r>
      <w:r>
        <w:rPr>
          <w:rFonts w:ascii="新宋体" w:eastAsia="新宋体" w:hAnsi="新宋体"/>
          <w:sz w:val="32"/>
        </w:rPr>
        <w:pict>
          <v:line id="直线 4" o:spid="_x0000_s1028" style="position:absolute;left:0;text-align:left;z-index:11;mso-wrap-style:square" from="195.9pt,470.9pt" to="195.95pt,525.6pt">
            <v:stroke endarrow="block"/>
          </v:line>
        </w:pict>
      </w:r>
      <w:r>
        <w:rPr>
          <w:rFonts w:ascii="新宋体" w:eastAsia="新宋体" w:hAnsi="新宋体"/>
          <w:sz w:val="32"/>
        </w:rPr>
        <w:pict>
          <v:shape id="文本框 3" o:spid="_x0000_s1027" type="#_x0000_t202" style="position:absolute;left:0;text-align:left;margin-left:34pt;margin-top:441.75pt;width:343pt;height:29.15pt;z-index:8;mso-wrap-style:square">
            <v:textbox>
              <w:txbxContent>
                <w:p w:rsidR="00AA6AA6" w:rsidRDefault="003B0073">
                  <w:pPr>
                    <w:snapToGrid w:val="0"/>
                    <w:jc w:val="center"/>
                  </w:pPr>
                  <w:r>
                    <w:rPr>
                      <w:rFonts w:hint="eastAsia"/>
                    </w:rPr>
                    <w:t>业主委员会成立公告</w:t>
                  </w:r>
                </w:p>
              </w:txbxContent>
            </v:textbox>
          </v:shape>
        </w:pict>
      </w:r>
      <w:r>
        <w:rPr>
          <w:rFonts w:ascii="新宋体" w:eastAsia="新宋体" w:hAnsi="新宋体"/>
          <w:sz w:val="32"/>
        </w:rPr>
        <w:pict>
          <v:line id="直线 6" o:spid="_x0000_s1030" style="position:absolute;left:0;text-align:left;z-index:9;mso-wrap-style:square" from="195.95pt,384.05pt" to="196pt,438.75pt">
            <v:stroke endarrow="block"/>
          </v:line>
        </w:pict>
      </w:r>
      <w:r>
        <w:rPr>
          <w:rFonts w:ascii="新宋体" w:eastAsia="新宋体" w:hAnsi="新宋体"/>
          <w:sz w:val="32"/>
        </w:rPr>
        <w:pict>
          <v:line id="直线 12" o:spid="_x0000_s1036" style="position:absolute;left:0;text-align:left;z-index:2;mso-wrap-style:square" from="196.05pt,52.85pt" to="196.05pt,107.55pt">
            <v:stroke endarrow="block"/>
          </v:line>
        </w:pict>
      </w:r>
      <w:r w:rsidR="00845F25" w:rsidRPr="00BF2175">
        <w:rPr>
          <w:rFonts w:ascii="新宋体" w:eastAsia="新宋体" w:hAnsi="新宋体"/>
          <w:sz w:val="32"/>
        </w:rPr>
        <w:br w:type="page"/>
      </w:r>
      <w:r w:rsidR="003B0073" w:rsidRPr="00BF2175">
        <w:rPr>
          <w:rFonts w:ascii="新宋体" w:eastAsia="新宋体" w:hAnsi="新宋体" w:hint="eastAsia"/>
          <w:b/>
          <w:sz w:val="36"/>
          <w:szCs w:val="36"/>
        </w:rPr>
        <w:lastRenderedPageBreak/>
        <w:t>业主委员会换届选举工作程序</w:t>
      </w:r>
    </w:p>
    <w:p w:rsidR="00AA6AA6" w:rsidRPr="00BF2175" w:rsidRDefault="00AA6AA6">
      <w:pPr>
        <w:spacing w:line="500" w:lineRule="exact"/>
        <w:rPr>
          <w:rFonts w:ascii="新宋体" w:eastAsia="新宋体" w:hAnsi="新宋体"/>
          <w:sz w:val="44"/>
        </w:rPr>
      </w:pPr>
    </w:p>
    <w:p w:rsidR="00AA6AA6" w:rsidRPr="00BF2175" w:rsidRDefault="003B0073">
      <w:pPr>
        <w:numPr>
          <w:ilvl w:val="0"/>
          <w:numId w:val="2"/>
        </w:numPr>
        <w:tabs>
          <w:tab w:val="left" w:pos="420"/>
          <w:tab w:val="left" w:pos="720"/>
        </w:tabs>
        <w:spacing w:line="500" w:lineRule="exact"/>
        <w:ind w:left="0" w:firstLine="539"/>
        <w:jc w:val="left"/>
        <w:rPr>
          <w:rFonts w:ascii="新宋体" w:eastAsia="新宋体" w:hAnsi="新宋体"/>
          <w:sz w:val="30"/>
          <w:szCs w:val="30"/>
        </w:rPr>
      </w:pPr>
      <w:r w:rsidRPr="00BF2175">
        <w:rPr>
          <w:rFonts w:ascii="新宋体" w:eastAsia="新宋体" w:hAnsi="新宋体" w:hint="eastAsia"/>
          <w:b/>
          <w:sz w:val="30"/>
          <w:szCs w:val="30"/>
        </w:rPr>
        <w:t>换届申请。</w:t>
      </w:r>
      <w:r w:rsidRPr="00BF2175">
        <w:rPr>
          <w:rFonts w:ascii="新宋体" w:eastAsia="新宋体" w:hAnsi="新宋体" w:hint="eastAsia"/>
          <w:sz w:val="30"/>
          <w:szCs w:val="30"/>
        </w:rPr>
        <w:t>业主委员会应当在任期届满之前提前60日，以书面形式将任期履行职责情况和换届申请报告街道办。</w:t>
      </w:r>
    </w:p>
    <w:p w:rsidR="00AA6AA6" w:rsidRPr="00BF2175" w:rsidRDefault="003B0073">
      <w:pPr>
        <w:tabs>
          <w:tab w:val="left" w:pos="720"/>
        </w:tabs>
        <w:spacing w:afterLines="100" w:after="312" w:line="500" w:lineRule="exact"/>
        <w:jc w:val="left"/>
        <w:rPr>
          <w:rFonts w:ascii="新宋体" w:eastAsia="新宋体" w:hAnsi="新宋体"/>
          <w:sz w:val="30"/>
          <w:szCs w:val="30"/>
        </w:rPr>
      </w:pPr>
      <w:r w:rsidRPr="00BF2175">
        <w:rPr>
          <w:rFonts w:ascii="新宋体" w:eastAsia="新宋体" w:hAnsi="新宋体" w:hint="eastAsia"/>
          <w:sz w:val="30"/>
          <w:szCs w:val="30"/>
        </w:rPr>
        <w:t xml:space="preserve">    业主委员会任期届满没有进行换届的，可由</w:t>
      </w:r>
      <w:r w:rsidRPr="00BF2175">
        <w:rPr>
          <w:rFonts w:ascii="新宋体" w:eastAsia="新宋体" w:hAnsi="新宋体" w:hint="eastAsia"/>
          <w:snapToGrid w:val="0"/>
          <w:sz w:val="30"/>
          <w:szCs w:val="30"/>
        </w:rPr>
        <w:t>10名以上的业主书面联名向街道办提出换届申请。</w:t>
      </w:r>
    </w:p>
    <w:p w:rsidR="00AA6AA6" w:rsidRPr="00BF2175" w:rsidRDefault="003B0073">
      <w:pPr>
        <w:numPr>
          <w:ilvl w:val="0"/>
          <w:numId w:val="2"/>
        </w:numPr>
        <w:tabs>
          <w:tab w:val="left" w:pos="420"/>
          <w:tab w:val="left" w:pos="720"/>
        </w:tabs>
        <w:spacing w:afterLines="100" w:after="312" w:line="500" w:lineRule="exact"/>
        <w:ind w:left="0" w:firstLineChars="192" w:firstLine="578"/>
        <w:jc w:val="left"/>
        <w:rPr>
          <w:rFonts w:ascii="新宋体" w:eastAsia="新宋体" w:hAnsi="新宋体"/>
          <w:bCs/>
          <w:sz w:val="30"/>
          <w:szCs w:val="30"/>
        </w:rPr>
      </w:pPr>
      <w:r w:rsidRPr="00BF2175">
        <w:rPr>
          <w:rFonts w:ascii="新宋体" w:eastAsia="新宋体" w:hAnsi="新宋体" w:hint="eastAsia"/>
          <w:b/>
          <w:bCs/>
          <w:snapToGrid w:val="0"/>
          <w:sz w:val="30"/>
          <w:szCs w:val="30"/>
        </w:rPr>
        <w:t xml:space="preserve">发出成立业主委员会换届选举筹备组的通知  </w:t>
      </w:r>
      <w:proofErr w:type="gramStart"/>
      <w:r w:rsidRPr="00BF2175">
        <w:rPr>
          <w:rFonts w:ascii="新宋体" w:eastAsia="新宋体" w:hAnsi="新宋体" w:hint="eastAsia"/>
          <w:snapToGrid w:val="0"/>
          <w:sz w:val="30"/>
          <w:szCs w:val="30"/>
        </w:rPr>
        <w:t>上届业委会</w:t>
      </w:r>
      <w:proofErr w:type="gramEnd"/>
      <w:r w:rsidRPr="00BF2175">
        <w:rPr>
          <w:rFonts w:ascii="新宋体" w:eastAsia="新宋体" w:hAnsi="新宋体" w:hint="eastAsia"/>
          <w:snapToGrid w:val="0"/>
          <w:sz w:val="30"/>
          <w:szCs w:val="30"/>
        </w:rPr>
        <w:t>在物业管理区域张贴公告，向全体业主发出报名参加</w:t>
      </w:r>
      <w:r w:rsidRPr="00BF2175">
        <w:rPr>
          <w:rFonts w:ascii="新宋体" w:eastAsia="新宋体" w:hAnsi="新宋体" w:hint="eastAsia"/>
          <w:bCs/>
          <w:snapToGrid w:val="0"/>
          <w:sz w:val="30"/>
          <w:szCs w:val="30"/>
        </w:rPr>
        <w:t>业主委员会换届选举筹备组（以下简称筹备组）</w:t>
      </w:r>
      <w:r w:rsidRPr="00BF2175">
        <w:rPr>
          <w:rFonts w:ascii="新宋体" w:eastAsia="新宋体" w:hAnsi="新宋体" w:hint="eastAsia"/>
          <w:snapToGrid w:val="0"/>
          <w:sz w:val="30"/>
          <w:szCs w:val="30"/>
        </w:rPr>
        <w:t>的通知并同时公布上届业主委员会履行职责情况。</w:t>
      </w:r>
    </w:p>
    <w:p w:rsidR="00AA6AA6" w:rsidRPr="00BF2175" w:rsidRDefault="003B0073">
      <w:pPr>
        <w:numPr>
          <w:ilvl w:val="0"/>
          <w:numId w:val="2"/>
        </w:numPr>
        <w:tabs>
          <w:tab w:val="left" w:pos="420"/>
          <w:tab w:val="left" w:pos="720"/>
        </w:tabs>
        <w:spacing w:line="500" w:lineRule="exact"/>
        <w:ind w:left="0" w:firstLineChars="192" w:firstLine="578"/>
        <w:jc w:val="left"/>
        <w:rPr>
          <w:rFonts w:ascii="新宋体" w:eastAsia="新宋体" w:hAnsi="新宋体"/>
          <w:bCs/>
          <w:sz w:val="30"/>
          <w:szCs w:val="30"/>
        </w:rPr>
      </w:pPr>
      <w:r w:rsidRPr="00BF2175">
        <w:rPr>
          <w:rFonts w:ascii="新宋体" w:eastAsia="新宋体" w:hAnsi="新宋体" w:hint="eastAsia"/>
          <w:b/>
          <w:bCs/>
          <w:sz w:val="30"/>
          <w:szCs w:val="30"/>
        </w:rPr>
        <w:t xml:space="preserve">确定筹备组成员 </w:t>
      </w:r>
      <w:r w:rsidRPr="00BF2175">
        <w:rPr>
          <w:rFonts w:ascii="新宋体" w:eastAsia="新宋体" w:hAnsi="新宋体" w:hint="eastAsia"/>
          <w:bCs/>
          <w:sz w:val="30"/>
          <w:szCs w:val="30"/>
        </w:rPr>
        <w:t xml:space="preserve"> 筹备组由上届业主委员会委员及非委员业主组成。</w:t>
      </w:r>
      <w:r w:rsidRPr="00BF2175">
        <w:rPr>
          <w:rFonts w:ascii="新宋体" w:eastAsia="新宋体" w:hAnsi="新宋体" w:hint="eastAsia"/>
          <w:sz w:val="30"/>
          <w:szCs w:val="30"/>
        </w:rPr>
        <w:t>业主委员会任期届满未换届的，</w:t>
      </w:r>
      <w:r w:rsidRPr="00BF2175">
        <w:rPr>
          <w:rFonts w:ascii="新宋体" w:eastAsia="新宋体" w:hAnsi="新宋体" w:hint="eastAsia"/>
          <w:bCs/>
          <w:sz w:val="30"/>
          <w:szCs w:val="30"/>
        </w:rPr>
        <w:t>筹备组直接由业主组成。</w:t>
      </w:r>
    </w:p>
    <w:p w:rsidR="00AA6AA6" w:rsidRPr="00BF2175" w:rsidRDefault="003B0073">
      <w:pPr>
        <w:tabs>
          <w:tab w:val="left" w:pos="0"/>
        </w:tabs>
        <w:spacing w:line="440" w:lineRule="exact"/>
        <w:ind w:firstLine="540"/>
        <w:rPr>
          <w:rFonts w:ascii="新宋体" w:eastAsia="新宋体" w:hAnsi="新宋体"/>
          <w:sz w:val="30"/>
          <w:szCs w:val="30"/>
        </w:rPr>
      </w:pPr>
      <w:r w:rsidRPr="00BF2175">
        <w:rPr>
          <w:rFonts w:ascii="新宋体" w:eastAsia="新宋体" w:hAnsi="新宋体" w:hint="eastAsia"/>
          <w:sz w:val="30"/>
          <w:szCs w:val="30"/>
        </w:rPr>
        <w:t>如果符合条件的报名人员超过预定人数的，应将所有报名人员通知到场，按照不同物业类型的比例，采取随机抽签或投票选举的方式确定筹备组成员。</w:t>
      </w:r>
    </w:p>
    <w:p w:rsidR="00AA6AA6" w:rsidRPr="00BF2175" w:rsidRDefault="003B0073">
      <w:pPr>
        <w:tabs>
          <w:tab w:val="left" w:pos="0"/>
        </w:tabs>
        <w:spacing w:line="440" w:lineRule="exact"/>
        <w:ind w:firstLine="540"/>
        <w:rPr>
          <w:rFonts w:ascii="新宋体" w:eastAsia="新宋体" w:hAnsi="新宋体"/>
          <w:sz w:val="30"/>
          <w:szCs w:val="30"/>
        </w:rPr>
      </w:pPr>
      <w:r w:rsidRPr="00BF2175">
        <w:rPr>
          <w:rFonts w:ascii="新宋体" w:eastAsia="新宋体" w:hAnsi="新宋体" w:hint="eastAsia"/>
          <w:sz w:val="30"/>
          <w:szCs w:val="30"/>
        </w:rPr>
        <w:t>如果符合条件的报名人员未达到预定人数，则延长报名时间，继续征集业主报名参加（延长期限为5个工作日）。如延长期限过后，仍未达到预定人数的，则暂停指导。</w:t>
      </w:r>
    </w:p>
    <w:p w:rsidR="00AA6AA6" w:rsidRPr="00BF2175" w:rsidRDefault="003B0073">
      <w:pPr>
        <w:spacing w:line="500" w:lineRule="exact"/>
        <w:ind w:firstLine="570"/>
        <w:jc w:val="left"/>
        <w:rPr>
          <w:rFonts w:ascii="新宋体" w:eastAsia="新宋体" w:hAnsi="新宋体"/>
          <w:bCs/>
          <w:sz w:val="30"/>
          <w:szCs w:val="30"/>
        </w:rPr>
      </w:pPr>
      <w:r w:rsidRPr="00BF2175">
        <w:rPr>
          <w:rFonts w:ascii="新宋体" w:eastAsia="新宋体" w:hAnsi="新宋体" w:hint="eastAsia"/>
          <w:bCs/>
          <w:sz w:val="30"/>
          <w:szCs w:val="30"/>
        </w:rPr>
        <w:t>筹备组成员名单需公示，公示期为3日。公示期满后</w:t>
      </w:r>
      <w:r w:rsidRPr="00BF2175">
        <w:rPr>
          <w:rFonts w:ascii="新宋体" w:eastAsia="新宋体" w:hAnsi="新宋体" w:hint="eastAsia"/>
          <w:snapToGrid w:val="0"/>
          <w:sz w:val="30"/>
          <w:szCs w:val="30"/>
        </w:rPr>
        <w:t>公告</w:t>
      </w:r>
      <w:r w:rsidRPr="00BF2175">
        <w:rPr>
          <w:rFonts w:ascii="新宋体" w:eastAsia="新宋体" w:hAnsi="新宋体" w:hint="eastAsia"/>
          <w:bCs/>
          <w:sz w:val="30"/>
          <w:szCs w:val="30"/>
        </w:rPr>
        <w:t>筹备组成员名单。上届业主委员会主任担任筹备组组长，负责具体的换届选举工作。</w:t>
      </w:r>
      <w:r w:rsidRPr="00BF2175">
        <w:rPr>
          <w:rFonts w:ascii="新宋体" w:eastAsia="新宋体" w:hAnsi="新宋体" w:hint="eastAsia"/>
          <w:sz w:val="30"/>
          <w:szCs w:val="30"/>
        </w:rPr>
        <w:t>业主委员会任期届满的，</w:t>
      </w:r>
      <w:r w:rsidRPr="00BF2175">
        <w:rPr>
          <w:rFonts w:ascii="新宋体" w:eastAsia="新宋体" w:hAnsi="新宋体" w:hint="eastAsia"/>
          <w:bCs/>
          <w:sz w:val="30"/>
          <w:szCs w:val="30"/>
        </w:rPr>
        <w:t>筹备组组长从筹备组成员中推荐产生。</w:t>
      </w:r>
    </w:p>
    <w:p w:rsidR="00AA6AA6" w:rsidRPr="00BF2175" w:rsidRDefault="003B0073">
      <w:pPr>
        <w:tabs>
          <w:tab w:val="left" w:pos="2083"/>
        </w:tabs>
        <w:spacing w:line="440" w:lineRule="exact"/>
        <w:ind w:firstLineChars="200" w:firstLine="600"/>
        <w:rPr>
          <w:rFonts w:ascii="新宋体" w:eastAsia="新宋体" w:hAnsi="新宋体"/>
          <w:sz w:val="30"/>
          <w:szCs w:val="30"/>
        </w:rPr>
      </w:pPr>
      <w:r w:rsidRPr="00BF2175">
        <w:rPr>
          <w:rFonts w:ascii="新宋体" w:eastAsia="新宋体" w:hAnsi="新宋体" w:hint="eastAsia"/>
          <w:snapToGrid w:val="0"/>
          <w:sz w:val="30"/>
          <w:szCs w:val="30"/>
        </w:rPr>
        <w:t>筹备组成员</w:t>
      </w:r>
      <w:r w:rsidRPr="00BF2175">
        <w:rPr>
          <w:rFonts w:ascii="新宋体" w:eastAsia="新宋体" w:hAnsi="新宋体" w:hint="eastAsia"/>
          <w:sz w:val="30"/>
          <w:szCs w:val="30"/>
        </w:rPr>
        <w:t>人数宜为5人以上的单数。</w:t>
      </w:r>
    </w:p>
    <w:p w:rsidR="00AA6AA6" w:rsidRPr="00BF2175" w:rsidRDefault="003B0073">
      <w:pPr>
        <w:tabs>
          <w:tab w:val="left" w:pos="2083"/>
        </w:tabs>
        <w:spacing w:line="440" w:lineRule="exact"/>
        <w:ind w:firstLineChars="200" w:firstLine="600"/>
        <w:rPr>
          <w:rFonts w:ascii="新宋体" w:eastAsia="新宋体" w:hAnsi="新宋体"/>
          <w:sz w:val="30"/>
          <w:szCs w:val="30"/>
        </w:rPr>
      </w:pPr>
      <w:r w:rsidRPr="00BF2175">
        <w:rPr>
          <w:rFonts w:ascii="新宋体" w:eastAsia="新宋体" w:hAnsi="新宋体" w:hint="eastAsia"/>
          <w:sz w:val="30"/>
          <w:szCs w:val="30"/>
        </w:rPr>
        <w:t>筹备组应当在社区居委会的监督指导下开展业主大会会议的筹备工作。</w:t>
      </w:r>
    </w:p>
    <w:p w:rsidR="00AA6AA6" w:rsidRPr="00BF2175" w:rsidRDefault="003B0073">
      <w:pPr>
        <w:numPr>
          <w:ilvl w:val="0"/>
          <w:numId w:val="2"/>
        </w:numPr>
        <w:tabs>
          <w:tab w:val="left" w:pos="420"/>
          <w:tab w:val="left" w:pos="720"/>
        </w:tabs>
        <w:spacing w:beforeLines="100" w:before="312" w:afterLines="100" w:after="312" w:line="500" w:lineRule="exact"/>
        <w:ind w:left="0" w:firstLineChars="192" w:firstLine="578"/>
        <w:jc w:val="left"/>
        <w:rPr>
          <w:rFonts w:ascii="新宋体" w:eastAsia="新宋体" w:hAnsi="新宋体"/>
          <w:sz w:val="30"/>
          <w:szCs w:val="30"/>
        </w:rPr>
      </w:pPr>
      <w:r w:rsidRPr="00BF2175">
        <w:rPr>
          <w:rFonts w:ascii="新宋体" w:eastAsia="新宋体" w:hAnsi="新宋体" w:hint="eastAsia"/>
          <w:b/>
          <w:bCs/>
          <w:sz w:val="30"/>
          <w:szCs w:val="30"/>
        </w:rPr>
        <w:t>组织业主委员会候选人报名</w:t>
      </w:r>
      <w:r w:rsidRPr="00BF2175">
        <w:rPr>
          <w:rFonts w:ascii="新宋体" w:eastAsia="新宋体" w:hAnsi="新宋体" w:hint="eastAsia"/>
          <w:sz w:val="30"/>
          <w:szCs w:val="30"/>
        </w:rPr>
        <w:t>。筹备组发出业主委员会委员候</w:t>
      </w:r>
      <w:r w:rsidRPr="00BF2175">
        <w:rPr>
          <w:rFonts w:ascii="新宋体" w:eastAsia="新宋体" w:hAnsi="新宋体" w:hint="eastAsia"/>
          <w:sz w:val="30"/>
          <w:szCs w:val="30"/>
        </w:rPr>
        <w:lastRenderedPageBreak/>
        <w:t>选人报名通知，发放候选人报名表，业主委员会委员候选人报名时间为5日。</w:t>
      </w:r>
    </w:p>
    <w:p w:rsidR="00AA6AA6" w:rsidRPr="00BF2175" w:rsidRDefault="003B0073">
      <w:pPr>
        <w:numPr>
          <w:ilvl w:val="0"/>
          <w:numId w:val="2"/>
        </w:numPr>
        <w:tabs>
          <w:tab w:val="left" w:pos="420"/>
          <w:tab w:val="left" w:pos="720"/>
        </w:tabs>
        <w:spacing w:line="500" w:lineRule="exact"/>
        <w:ind w:left="0" w:firstLineChars="192" w:firstLine="578"/>
        <w:jc w:val="left"/>
        <w:rPr>
          <w:rFonts w:ascii="新宋体" w:eastAsia="新宋体" w:hAnsi="新宋体"/>
          <w:sz w:val="30"/>
          <w:szCs w:val="30"/>
        </w:rPr>
      </w:pPr>
      <w:r w:rsidRPr="00BF2175">
        <w:rPr>
          <w:rFonts w:ascii="新宋体" w:eastAsia="新宋体" w:hAnsi="新宋体" w:hint="eastAsia"/>
          <w:b/>
          <w:bCs/>
          <w:sz w:val="30"/>
          <w:szCs w:val="30"/>
        </w:rPr>
        <w:t>验核候选人身份，公布正式名单</w:t>
      </w:r>
      <w:r w:rsidRPr="00BF2175">
        <w:rPr>
          <w:rFonts w:ascii="新宋体" w:eastAsia="新宋体" w:hAnsi="新宋体" w:hint="eastAsia"/>
          <w:sz w:val="30"/>
          <w:szCs w:val="30"/>
        </w:rPr>
        <w:t>。</w:t>
      </w:r>
      <w:r w:rsidRPr="00BF2175">
        <w:rPr>
          <w:rFonts w:ascii="新宋体" w:eastAsia="新宋体" w:hAnsi="新宋体" w:hint="eastAsia"/>
          <w:bCs/>
          <w:sz w:val="30"/>
          <w:szCs w:val="30"/>
        </w:rPr>
        <w:t>筹备组</w:t>
      </w:r>
      <w:r w:rsidRPr="00BF2175">
        <w:rPr>
          <w:rFonts w:ascii="新宋体" w:eastAsia="新宋体" w:hAnsi="新宋体" w:hint="eastAsia"/>
          <w:sz w:val="30"/>
          <w:szCs w:val="30"/>
        </w:rPr>
        <w:t>按照候选人的条件要求进行验核（主要验核报名的是否是本物业管理区域内的业主，是否有违反国家法律法规的行为，是否模范履行业主义务等）。</w:t>
      </w:r>
    </w:p>
    <w:p w:rsidR="00AA6AA6" w:rsidRPr="00BF2175" w:rsidRDefault="003B0073">
      <w:pPr>
        <w:pStyle w:val="a8"/>
        <w:tabs>
          <w:tab w:val="clear" w:pos="2083"/>
          <w:tab w:val="left" w:pos="2233"/>
        </w:tabs>
        <w:spacing w:before="0" w:beforeAutospacing="0" w:afterLines="100" w:after="312" w:afterAutospacing="0" w:line="440" w:lineRule="exact"/>
        <w:ind w:firstLineChars="192" w:firstLine="576"/>
        <w:rPr>
          <w:rFonts w:ascii="新宋体" w:eastAsia="新宋体" w:hAnsi="新宋体"/>
          <w:sz w:val="30"/>
          <w:szCs w:val="30"/>
        </w:rPr>
      </w:pPr>
      <w:r w:rsidRPr="00BF2175">
        <w:rPr>
          <w:rFonts w:ascii="新宋体" w:eastAsia="新宋体" w:hAnsi="新宋体" w:hint="eastAsia"/>
          <w:sz w:val="30"/>
          <w:szCs w:val="30"/>
        </w:rPr>
        <w:t>筹备组验核业主委员会候选人报名情况后，应将候选人的报名情况如实报送城区建设局。城区建设局验核完毕后，由筹备组将候选人报名材料在物业管理区域内公示，公示期为5日。如有业主对候选人的资格提出异议，并有证据证明该候选人不符合候选人条件的，筹备组应在社区居委会的监督指导下予以核实，在正式公告候选人名单之前将核实情况和处理结果书面告知异议者。公示期满后，筹备组确定正式候选人，并公布正式候选人名单。</w:t>
      </w:r>
    </w:p>
    <w:p w:rsidR="00AA6AA6" w:rsidRPr="00BF2175" w:rsidRDefault="003B0073">
      <w:pPr>
        <w:numPr>
          <w:ilvl w:val="1"/>
          <w:numId w:val="2"/>
        </w:numPr>
        <w:tabs>
          <w:tab w:val="clear" w:pos="1140"/>
          <w:tab w:val="left" w:pos="1080"/>
          <w:tab w:val="left" w:pos="1260"/>
          <w:tab w:val="left" w:pos="1980"/>
          <w:tab w:val="left" w:pos="2233"/>
        </w:tabs>
        <w:spacing w:before="100" w:beforeAutospacing="1" w:afterLines="100" w:after="312" w:line="440" w:lineRule="exact"/>
        <w:ind w:left="0" w:firstLine="540"/>
        <w:rPr>
          <w:rFonts w:ascii="新宋体" w:eastAsia="新宋体" w:hAnsi="新宋体"/>
          <w:sz w:val="30"/>
          <w:szCs w:val="30"/>
        </w:rPr>
      </w:pPr>
      <w:r w:rsidRPr="00BF2175">
        <w:rPr>
          <w:rFonts w:ascii="新宋体" w:eastAsia="新宋体" w:hAnsi="新宋体" w:hint="eastAsia"/>
          <w:b/>
          <w:bCs/>
          <w:sz w:val="30"/>
          <w:szCs w:val="30"/>
        </w:rPr>
        <w:t>印制选票，制作投票箱。</w:t>
      </w:r>
      <w:r w:rsidRPr="00BF2175">
        <w:rPr>
          <w:rFonts w:ascii="新宋体" w:eastAsia="新宋体" w:hAnsi="新宋体" w:hint="eastAsia"/>
          <w:sz w:val="30"/>
          <w:szCs w:val="30"/>
        </w:rPr>
        <w:t>筹备组应当于业主大会会议召开前，</w:t>
      </w:r>
      <w:r w:rsidRPr="00BF2175">
        <w:rPr>
          <w:rFonts w:ascii="新宋体" w:eastAsia="新宋体" w:hAnsi="新宋体" w:hint="eastAsia"/>
          <w:bCs/>
          <w:sz w:val="30"/>
          <w:szCs w:val="30"/>
        </w:rPr>
        <w:t>印制好选票</w:t>
      </w:r>
      <w:r w:rsidRPr="00BF2175">
        <w:rPr>
          <w:rFonts w:ascii="新宋体" w:eastAsia="新宋体" w:hAnsi="新宋体" w:hint="eastAsia"/>
          <w:sz w:val="30"/>
          <w:szCs w:val="30"/>
        </w:rPr>
        <w:t>，做好</w:t>
      </w:r>
      <w:r w:rsidRPr="00BF2175">
        <w:rPr>
          <w:rFonts w:ascii="新宋体" w:eastAsia="新宋体" w:hAnsi="新宋体" w:hint="eastAsia"/>
          <w:bCs/>
          <w:sz w:val="30"/>
          <w:szCs w:val="30"/>
        </w:rPr>
        <w:t>选票印制</w:t>
      </w:r>
      <w:r w:rsidRPr="00BF2175">
        <w:rPr>
          <w:rFonts w:ascii="新宋体" w:eastAsia="新宋体" w:hAnsi="新宋体" w:hint="eastAsia"/>
          <w:sz w:val="30"/>
          <w:szCs w:val="30"/>
        </w:rPr>
        <w:t>数量登记，制作</w:t>
      </w:r>
      <w:r w:rsidRPr="00BF2175">
        <w:rPr>
          <w:rFonts w:ascii="新宋体" w:eastAsia="新宋体" w:hAnsi="新宋体" w:hint="eastAsia"/>
          <w:bCs/>
          <w:sz w:val="30"/>
          <w:szCs w:val="30"/>
        </w:rPr>
        <w:t>选票发放签收登记表和投票登记表，</w:t>
      </w:r>
      <w:r w:rsidRPr="00BF2175">
        <w:rPr>
          <w:rFonts w:ascii="新宋体" w:eastAsia="新宋体" w:hAnsi="新宋体" w:hint="eastAsia"/>
          <w:sz w:val="30"/>
          <w:szCs w:val="30"/>
        </w:rPr>
        <w:t>并按照投票点的数量制作投票箱。投票箱只能有一个投票口，且投票入口不得超过2cm×5cm，箱门贴上封条。</w:t>
      </w:r>
    </w:p>
    <w:p w:rsidR="00AA6AA6" w:rsidRPr="00BF2175" w:rsidRDefault="003B0073">
      <w:pPr>
        <w:numPr>
          <w:ilvl w:val="1"/>
          <w:numId w:val="2"/>
        </w:numPr>
        <w:tabs>
          <w:tab w:val="clear" w:pos="1140"/>
          <w:tab w:val="left" w:pos="1260"/>
          <w:tab w:val="left" w:pos="1800"/>
          <w:tab w:val="left" w:pos="1980"/>
          <w:tab w:val="left" w:pos="2233"/>
        </w:tabs>
        <w:spacing w:before="100" w:beforeAutospacing="1" w:line="440" w:lineRule="exact"/>
        <w:ind w:left="0" w:firstLine="540"/>
        <w:rPr>
          <w:rFonts w:ascii="新宋体" w:eastAsia="新宋体" w:hAnsi="新宋体"/>
          <w:sz w:val="30"/>
          <w:szCs w:val="30"/>
        </w:rPr>
      </w:pPr>
      <w:r w:rsidRPr="00BF2175">
        <w:rPr>
          <w:rFonts w:ascii="新宋体" w:eastAsia="新宋体" w:hAnsi="新宋体" w:hint="eastAsia"/>
          <w:b/>
          <w:bCs/>
          <w:sz w:val="30"/>
          <w:szCs w:val="30"/>
        </w:rPr>
        <w:t>发出召开业主大会的通知</w:t>
      </w:r>
      <w:r w:rsidRPr="00BF2175">
        <w:rPr>
          <w:rFonts w:ascii="新宋体" w:eastAsia="新宋体" w:hAnsi="新宋体" w:hint="eastAsia"/>
          <w:sz w:val="30"/>
          <w:szCs w:val="30"/>
        </w:rPr>
        <w:t>。筹备组应当于业主大会会议召开15日前将召开业主大会会议通知及以下材料在物业管理区域公布：</w:t>
      </w:r>
    </w:p>
    <w:p w:rsidR="00AA6AA6" w:rsidRPr="00BF2175" w:rsidRDefault="003B0073">
      <w:pPr>
        <w:numPr>
          <w:ilvl w:val="3"/>
          <w:numId w:val="2"/>
        </w:numPr>
        <w:tabs>
          <w:tab w:val="left" w:pos="900"/>
          <w:tab w:val="left" w:pos="1080"/>
          <w:tab w:val="left" w:pos="1680"/>
        </w:tabs>
        <w:spacing w:line="440" w:lineRule="exact"/>
        <w:ind w:left="0" w:firstLine="540"/>
        <w:rPr>
          <w:rFonts w:ascii="新宋体" w:eastAsia="新宋体" w:hAnsi="新宋体"/>
          <w:sz w:val="30"/>
          <w:szCs w:val="30"/>
        </w:rPr>
      </w:pPr>
      <w:r w:rsidRPr="00BF2175">
        <w:rPr>
          <w:rFonts w:ascii="新宋体" w:eastAsia="新宋体" w:hAnsi="新宋体" w:hint="eastAsia"/>
          <w:sz w:val="30"/>
          <w:szCs w:val="30"/>
        </w:rPr>
        <w:t>业主委员会正式候选人名单、资格表；</w:t>
      </w:r>
    </w:p>
    <w:p w:rsidR="00AA6AA6" w:rsidRPr="00BF2175" w:rsidRDefault="003B0073">
      <w:pPr>
        <w:numPr>
          <w:ilvl w:val="3"/>
          <w:numId w:val="2"/>
        </w:numPr>
        <w:tabs>
          <w:tab w:val="left" w:pos="900"/>
          <w:tab w:val="left" w:pos="1080"/>
          <w:tab w:val="left" w:pos="1680"/>
        </w:tabs>
        <w:spacing w:line="440" w:lineRule="exact"/>
        <w:ind w:left="0" w:firstLine="540"/>
        <w:rPr>
          <w:rFonts w:ascii="新宋体" w:eastAsia="新宋体" w:hAnsi="新宋体"/>
          <w:sz w:val="30"/>
          <w:szCs w:val="30"/>
        </w:rPr>
      </w:pPr>
      <w:r w:rsidRPr="00BF2175">
        <w:rPr>
          <w:rFonts w:ascii="新宋体" w:eastAsia="新宋体" w:hAnsi="新宋体" w:hint="eastAsia"/>
          <w:sz w:val="30"/>
          <w:szCs w:val="30"/>
        </w:rPr>
        <w:t>选票式样；</w:t>
      </w:r>
    </w:p>
    <w:p w:rsidR="00AA6AA6" w:rsidRPr="00BF2175" w:rsidRDefault="003B0073">
      <w:pPr>
        <w:numPr>
          <w:ilvl w:val="3"/>
          <w:numId w:val="2"/>
        </w:numPr>
        <w:tabs>
          <w:tab w:val="left" w:pos="900"/>
          <w:tab w:val="left" w:pos="1080"/>
          <w:tab w:val="left" w:pos="1680"/>
        </w:tabs>
        <w:spacing w:line="440" w:lineRule="exact"/>
        <w:ind w:left="0" w:firstLine="540"/>
        <w:rPr>
          <w:rFonts w:ascii="新宋体" w:eastAsia="新宋体" w:hAnsi="新宋体"/>
          <w:sz w:val="30"/>
          <w:szCs w:val="30"/>
        </w:rPr>
      </w:pPr>
      <w:r w:rsidRPr="00BF2175">
        <w:rPr>
          <w:rFonts w:ascii="新宋体" w:eastAsia="新宋体" w:hAnsi="新宋体" w:hint="eastAsia"/>
          <w:sz w:val="30"/>
          <w:szCs w:val="30"/>
        </w:rPr>
        <w:t>业主大会工作方案。</w:t>
      </w:r>
    </w:p>
    <w:p w:rsidR="00AA6AA6" w:rsidRPr="00BF2175" w:rsidRDefault="003B0073">
      <w:pPr>
        <w:pStyle w:val="a8"/>
        <w:tabs>
          <w:tab w:val="clear" w:pos="2083"/>
          <w:tab w:val="left" w:pos="2233"/>
        </w:tabs>
        <w:spacing w:before="0" w:beforeAutospacing="0" w:after="0" w:afterAutospacing="0" w:line="500" w:lineRule="exact"/>
        <w:ind w:firstLineChars="192" w:firstLine="576"/>
        <w:rPr>
          <w:rFonts w:ascii="新宋体" w:eastAsia="新宋体" w:hAnsi="新宋体"/>
          <w:sz w:val="30"/>
          <w:szCs w:val="30"/>
        </w:rPr>
      </w:pPr>
      <w:r w:rsidRPr="00BF2175">
        <w:rPr>
          <w:rFonts w:ascii="新宋体" w:eastAsia="新宋体" w:hAnsi="新宋体" w:hint="eastAsia"/>
          <w:sz w:val="30"/>
          <w:szCs w:val="30"/>
        </w:rPr>
        <w:t>有条件的，可以采用递交书面通知、放入业主信箱内、邮寄或其他方式送达业主。</w:t>
      </w:r>
    </w:p>
    <w:p w:rsidR="00AA6AA6" w:rsidRPr="00BF2175" w:rsidRDefault="003B0073">
      <w:pPr>
        <w:pStyle w:val="a8"/>
        <w:tabs>
          <w:tab w:val="clear" w:pos="2083"/>
        </w:tabs>
        <w:spacing w:beforeLines="100" w:before="312" w:beforeAutospacing="0" w:after="0" w:afterAutospacing="0" w:line="500" w:lineRule="exact"/>
        <w:ind w:firstLineChars="192" w:firstLine="578"/>
        <w:rPr>
          <w:rFonts w:ascii="新宋体" w:eastAsia="新宋体" w:hAnsi="新宋体"/>
          <w:sz w:val="30"/>
          <w:szCs w:val="30"/>
        </w:rPr>
      </w:pPr>
      <w:r w:rsidRPr="00BF2175">
        <w:rPr>
          <w:rFonts w:ascii="新宋体" w:eastAsia="新宋体" w:hAnsi="新宋体" w:hint="eastAsia"/>
          <w:b/>
          <w:bCs/>
          <w:sz w:val="30"/>
          <w:szCs w:val="30"/>
        </w:rPr>
        <w:t>八、业主大会的召开</w:t>
      </w:r>
      <w:r w:rsidRPr="00BF2175">
        <w:rPr>
          <w:rFonts w:ascii="新宋体" w:eastAsia="新宋体" w:hAnsi="新宋体" w:hint="eastAsia"/>
          <w:sz w:val="30"/>
          <w:szCs w:val="30"/>
        </w:rPr>
        <w:t>。必须以书面形式邀请小区所在社区居委会参加；筹备组组建若干</w:t>
      </w:r>
      <w:proofErr w:type="gramStart"/>
      <w:r w:rsidRPr="00BF2175">
        <w:rPr>
          <w:rFonts w:ascii="新宋体" w:eastAsia="新宋体" w:hAnsi="新宋体" w:hint="eastAsia"/>
          <w:sz w:val="30"/>
          <w:szCs w:val="30"/>
        </w:rPr>
        <w:t>发放组</w:t>
      </w:r>
      <w:proofErr w:type="gramEnd"/>
      <w:r w:rsidRPr="00BF2175">
        <w:rPr>
          <w:rFonts w:ascii="新宋体" w:eastAsia="新宋体" w:hAnsi="新宋体" w:hint="eastAsia"/>
          <w:sz w:val="30"/>
          <w:szCs w:val="30"/>
        </w:rPr>
        <w:t>及监票组、唱票组、计票组，每组三人以上，由筹备组成员、业主代表组成（委员候选人应回避）。筹备组</w:t>
      </w:r>
      <w:r w:rsidRPr="00BF2175">
        <w:rPr>
          <w:rFonts w:ascii="新宋体" w:eastAsia="新宋体" w:hAnsi="新宋体" w:hint="eastAsia"/>
          <w:snapToGrid w:val="0"/>
          <w:sz w:val="30"/>
          <w:szCs w:val="30"/>
        </w:rPr>
        <w:t>根据业主大会会议通知上确定的时间、地点和形式，组织召开首次业主</w:t>
      </w:r>
      <w:r w:rsidRPr="00BF2175">
        <w:rPr>
          <w:rFonts w:ascii="新宋体" w:eastAsia="新宋体" w:hAnsi="新宋体" w:hint="eastAsia"/>
          <w:snapToGrid w:val="0"/>
          <w:sz w:val="30"/>
          <w:szCs w:val="30"/>
        </w:rPr>
        <w:lastRenderedPageBreak/>
        <w:t>大会会议。</w:t>
      </w:r>
    </w:p>
    <w:p w:rsidR="00AA6AA6" w:rsidRPr="00BF2175" w:rsidRDefault="003B0073">
      <w:pPr>
        <w:numPr>
          <w:ilvl w:val="0"/>
          <w:numId w:val="3"/>
        </w:numPr>
        <w:tabs>
          <w:tab w:val="clear" w:pos="2535"/>
          <w:tab w:val="left" w:pos="1440"/>
          <w:tab w:val="left" w:pos="2160"/>
          <w:tab w:val="left" w:pos="2340"/>
        </w:tabs>
        <w:spacing w:line="440" w:lineRule="exact"/>
        <w:ind w:left="0" w:firstLine="540"/>
        <w:rPr>
          <w:rFonts w:ascii="新宋体" w:eastAsia="新宋体" w:hAnsi="新宋体"/>
          <w:sz w:val="30"/>
          <w:szCs w:val="30"/>
        </w:rPr>
      </w:pPr>
      <w:r w:rsidRPr="00BF2175">
        <w:rPr>
          <w:rFonts w:ascii="新宋体" w:eastAsia="新宋体" w:hAnsi="新宋体" w:hint="eastAsia"/>
          <w:sz w:val="30"/>
          <w:szCs w:val="30"/>
        </w:rPr>
        <w:t>采用书面征求意见形式召开业主大会的，按以下程序进行：</w:t>
      </w:r>
    </w:p>
    <w:p w:rsidR="00AA6AA6" w:rsidRPr="00BF2175" w:rsidRDefault="003B0073">
      <w:pPr>
        <w:tabs>
          <w:tab w:val="left" w:pos="1080"/>
          <w:tab w:val="left" w:pos="1260"/>
          <w:tab w:val="left" w:pos="2340"/>
        </w:tabs>
        <w:spacing w:line="440" w:lineRule="exact"/>
        <w:ind w:firstLineChars="257" w:firstLine="771"/>
        <w:rPr>
          <w:rFonts w:ascii="新宋体" w:eastAsia="新宋体" w:hAnsi="新宋体"/>
          <w:sz w:val="30"/>
          <w:szCs w:val="30"/>
        </w:rPr>
      </w:pPr>
      <w:r w:rsidRPr="00BF2175">
        <w:rPr>
          <w:rFonts w:ascii="新宋体" w:eastAsia="新宋体" w:hAnsi="新宋体" w:hint="eastAsia"/>
          <w:sz w:val="30"/>
          <w:szCs w:val="30"/>
        </w:rPr>
        <w:t>1、发放选票。</w:t>
      </w:r>
      <w:proofErr w:type="gramStart"/>
      <w:r w:rsidRPr="00BF2175">
        <w:rPr>
          <w:rFonts w:ascii="新宋体" w:eastAsia="新宋体" w:hAnsi="新宋体" w:hint="eastAsia"/>
          <w:sz w:val="30"/>
          <w:szCs w:val="30"/>
        </w:rPr>
        <w:t>发放组</w:t>
      </w:r>
      <w:proofErr w:type="gramEnd"/>
      <w:r w:rsidRPr="00BF2175">
        <w:rPr>
          <w:rFonts w:ascii="新宋体" w:eastAsia="新宋体" w:hAnsi="新宋体" w:hint="eastAsia"/>
          <w:sz w:val="30"/>
          <w:szCs w:val="30"/>
        </w:rPr>
        <w:t>将选票送达每户业主，确认业主身份。业主须在</w:t>
      </w:r>
      <w:r w:rsidRPr="00BF2175">
        <w:rPr>
          <w:rFonts w:ascii="新宋体" w:eastAsia="新宋体" w:hAnsi="新宋体" w:hint="eastAsia"/>
          <w:bCs/>
          <w:sz w:val="30"/>
          <w:szCs w:val="30"/>
        </w:rPr>
        <w:t>选票发放签收登记表上签字。</w:t>
      </w:r>
      <w:r w:rsidRPr="00BF2175">
        <w:rPr>
          <w:rFonts w:ascii="新宋体" w:eastAsia="新宋体" w:hAnsi="新宋体" w:hint="eastAsia"/>
          <w:sz w:val="30"/>
          <w:szCs w:val="30"/>
        </w:rPr>
        <w:t>如收到选票是非业主时，应</w:t>
      </w:r>
      <w:proofErr w:type="gramStart"/>
      <w:r w:rsidRPr="00BF2175">
        <w:rPr>
          <w:rFonts w:ascii="新宋体" w:eastAsia="新宋体" w:hAnsi="新宋体" w:hint="eastAsia"/>
          <w:sz w:val="30"/>
          <w:szCs w:val="30"/>
        </w:rPr>
        <w:t>交待非</w:t>
      </w:r>
      <w:proofErr w:type="gramEnd"/>
      <w:r w:rsidRPr="00BF2175">
        <w:rPr>
          <w:rFonts w:ascii="新宋体" w:eastAsia="新宋体" w:hAnsi="新宋体" w:hint="eastAsia"/>
          <w:sz w:val="30"/>
          <w:szCs w:val="30"/>
        </w:rPr>
        <w:t>业主及时转交或告知业主。</w:t>
      </w:r>
    </w:p>
    <w:p w:rsidR="00AA6AA6" w:rsidRPr="00BF2175" w:rsidRDefault="003B0073">
      <w:pPr>
        <w:tabs>
          <w:tab w:val="left" w:pos="1080"/>
          <w:tab w:val="left" w:pos="1260"/>
          <w:tab w:val="left" w:pos="2340"/>
        </w:tabs>
        <w:spacing w:line="440" w:lineRule="exact"/>
        <w:ind w:firstLineChars="257" w:firstLine="771"/>
        <w:rPr>
          <w:rFonts w:ascii="新宋体" w:eastAsia="新宋体" w:hAnsi="新宋体"/>
          <w:sz w:val="30"/>
          <w:szCs w:val="30"/>
        </w:rPr>
      </w:pPr>
      <w:r w:rsidRPr="00BF2175">
        <w:rPr>
          <w:rFonts w:ascii="新宋体" w:eastAsia="新宋体" w:hAnsi="新宋体" w:hint="eastAsia"/>
          <w:sz w:val="30"/>
          <w:szCs w:val="30"/>
        </w:rPr>
        <w:t>2、投票。投票采用“流动投票”和“集中投票”相结合的方式进行。</w:t>
      </w:r>
    </w:p>
    <w:p w:rsidR="00AA6AA6" w:rsidRPr="00BF2175" w:rsidRDefault="003B0073">
      <w:pPr>
        <w:tabs>
          <w:tab w:val="left" w:pos="1080"/>
          <w:tab w:val="left" w:pos="1260"/>
          <w:tab w:val="left" w:pos="2340"/>
        </w:tabs>
        <w:spacing w:line="440" w:lineRule="exact"/>
        <w:ind w:firstLineChars="192" w:firstLine="576"/>
        <w:rPr>
          <w:rFonts w:ascii="新宋体" w:eastAsia="新宋体" w:hAnsi="新宋体"/>
          <w:sz w:val="30"/>
          <w:szCs w:val="30"/>
        </w:rPr>
      </w:pPr>
      <w:r w:rsidRPr="00BF2175">
        <w:rPr>
          <w:rFonts w:ascii="新宋体" w:eastAsia="新宋体" w:hAnsi="新宋体" w:hint="eastAsia"/>
          <w:sz w:val="30"/>
          <w:szCs w:val="30"/>
        </w:rPr>
        <w:t>（1）流动投票。选票发放同时，业主如愿意立即投票，可将填好的票投入到</w:t>
      </w:r>
      <w:proofErr w:type="gramStart"/>
      <w:r w:rsidRPr="00BF2175">
        <w:rPr>
          <w:rFonts w:ascii="新宋体" w:eastAsia="新宋体" w:hAnsi="新宋体" w:hint="eastAsia"/>
          <w:sz w:val="30"/>
          <w:szCs w:val="30"/>
        </w:rPr>
        <w:t>发放组</w:t>
      </w:r>
      <w:proofErr w:type="gramEnd"/>
      <w:r w:rsidRPr="00BF2175">
        <w:rPr>
          <w:rFonts w:ascii="新宋体" w:eastAsia="新宋体" w:hAnsi="新宋体" w:hint="eastAsia"/>
          <w:sz w:val="30"/>
          <w:szCs w:val="30"/>
        </w:rPr>
        <w:t>携带的流动票箱内，并在投票登记表上签字。</w:t>
      </w:r>
    </w:p>
    <w:p w:rsidR="00AA6AA6" w:rsidRPr="00BF2175" w:rsidRDefault="003B0073">
      <w:pPr>
        <w:tabs>
          <w:tab w:val="left" w:pos="1080"/>
          <w:tab w:val="left" w:pos="1260"/>
          <w:tab w:val="left" w:pos="2340"/>
        </w:tabs>
        <w:spacing w:line="440" w:lineRule="exact"/>
        <w:ind w:firstLineChars="192" w:firstLine="576"/>
        <w:rPr>
          <w:rFonts w:ascii="新宋体" w:eastAsia="新宋体" w:hAnsi="新宋体"/>
          <w:sz w:val="30"/>
          <w:szCs w:val="30"/>
        </w:rPr>
      </w:pPr>
      <w:r w:rsidRPr="00BF2175">
        <w:rPr>
          <w:rFonts w:ascii="新宋体" w:eastAsia="新宋体" w:hAnsi="新宋体" w:hint="eastAsia"/>
          <w:sz w:val="30"/>
          <w:szCs w:val="30"/>
        </w:rPr>
        <w:t>（2）集中投票。筹备组集中一个时段在小区出入口或社区居委会等处设立投票箱。业主将填好的选票，持业主身份有效证明到指定的投票箱进行投票。筹备组应当组织人员在投票点做好验核业主身份、签收选票及登记等工作（候选人应回避）。社区居委会在现场全程监督。</w:t>
      </w:r>
    </w:p>
    <w:p w:rsidR="00AA6AA6" w:rsidRPr="00BF2175" w:rsidRDefault="003B0073">
      <w:pPr>
        <w:tabs>
          <w:tab w:val="left" w:pos="1260"/>
          <w:tab w:val="left" w:pos="2083"/>
        </w:tabs>
        <w:spacing w:line="440" w:lineRule="exact"/>
        <w:ind w:firstLineChars="200" w:firstLine="600"/>
        <w:rPr>
          <w:rFonts w:ascii="新宋体" w:eastAsia="新宋体" w:hAnsi="新宋体"/>
          <w:sz w:val="30"/>
          <w:szCs w:val="30"/>
        </w:rPr>
      </w:pPr>
      <w:r w:rsidRPr="00BF2175">
        <w:rPr>
          <w:rFonts w:ascii="新宋体" w:eastAsia="新宋体" w:hAnsi="新宋体" w:hint="eastAsia"/>
          <w:sz w:val="30"/>
          <w:szCs w:val="30"/>
        </w:rPr>
        <w:t>业主因故不能参加投票的，可书面委托代理人代为投票，代理人须出示业主身份证明、书面委托书及本人合法的有效证件。</w:t>
      </w:r>
    </w:p>
    <w:p w:rsidR="00AA6AA6" w:rsidRPr="00BF2175" w:rsidRDefault="003B0073">
      <w:pPr>
        <w:tabs>
          <w:tab w:val="left" w:pos="1080"/>
          <w:tab w:val="left" w:pos="1260"/>
        </w:tabs>
        <w:spacing w:line="440" w:lineRule="exact"/>
        <w:ind w:firstLineChars="200" w:firstLine="600"/>
        <w:rPr>
          <w:rFonts w:ascii="新宋体" w:eastAsia="新宋体" w:hAnsi="新宋体"/>
          <w:sz w:val="30"/>
          <w:szCs w:val="30"/>
        </w:rPr>
      </w:pPr>
      <w:r w:rsidRPr="00BF2175">
        <w:rPr>
          <w:rFonts w:ascii="新宋体" w:eastAsia="新宋体" w:hAnsi="新宋体" w:hint="eastAsia"/>
          <w:sz w:val="30"/>
          <w:szCs w:val="30"/>
        </w:rPr>
        <w:t>投票的时间超过一天的，在投票当天截止的时间，筹备组在业主代表和社区居委会见证下对所有的投票箱共同封箱，封好的投票箱放置在社区居委会办公室，任何人不得毁损投票箱。</w:t>
      </w:r>
    </w:p>
    <w:p w:rsidR="00AA6AA6" w:rsidRPr="00BF2175" w:rsidRDefault="003B0073">
      <w:pPr>
        <w:tabs>
          <w:tab w:val="left" w:pos="1080"/>
          <w:tab w:val="left" w:pos="1260"/>
        </w:tabs>
        <w:spacing w:line="440" w:lineRule="exact"/>
        <w:ind w:firstLineChars="200" w:firstLine="600"/>
        <w:rPr>
          <w:rFonts w:ascii="新宋体" w:eastAsia="新宋体" w:hAnsi="新宋体"/>
          <w:sz w:val="30"/>
          <w:szCs w:val="30"/>
        </w:rPr>
      </w:pPr>
      <w:r w:rsidRPr="00BF2175">
        <w:rPr>
          <w:rFonts w:ascii="新宋体" w:eastAsia="新宋体" w:hAnsi="新宋体" w:hint="eastAsia"/>
          <w:sz w:val="30"/>
          <w:szCs w:val="30"/>
        </w:rPr>
        <w:t>投票时间不宜超过7日。但投票截止时，回收选票未达到法定票数的，应张贴通知，继续征集未投票业主的意见。</w:t>
      </w:r>
    </w:p>
    <w:p w:rsidR="00AA6AA6" w:rsidRPr="00BF2175" w:rsidRDefault="003B0073">
      <w:pPr>
        <w:tabs>
          <w:tab w:val="left" w:pos="1080"/>
          <w:tab w:val="left" w:pos="1260"/>
        </w:tabs>
        <w:spacing w:line="440" w:lineRule="exact"/>
        <w:ind w:firstLineChars="200" w:firstLine="600"/>
        <w:rPr>
          <w:rFonts w:ascii="新宋体" w:eastAsia="新宋体" w:hAnsi="新宋体"/>
          <w:sz w:val="30"/>
          <w:szCs w:val="30"/>
        </w:rPr>
      </w:pPr>
      <w:r w:rsidRPr="00BF2175">
        <w:rPr>
          <w:rFonts w:ascii="新宋体" w:eastAsia="新宋体" w:hAnsi="新宋体" w:hint="eastAsia"/>
          <w:sz w:val="30"/>
          <w:szCs w:val="30"/>
        </w:rPr>
        <w:t>3、计票。投票结束后，在社区居委会的指导监督下，由唱票组、监票组、</w:t>
      </w:r>
      <w:proofErr w:type="gramStart"/>
      <w:r w:rsidRPr="00BF2175">
        <w:rPr>
          <w:rFonts w:ascii="新宋体" w:eastAsia="新宋体" w:hAnsi="新宋体" w:hint="eastAsia"/>
          <w:sz w:val="30"/>
          <w:szCs w:val="30"/>
        </w:rPr>
        <w:t>计票组</w:t>
      </w:r>
      <w:proofErr w:type="gramEnd"/>
      <w:r w:rsidRPr="00BF2175">
        <w:rPr>
          <w:rFonts w:ascii="新宋体" w:eastAsia="新宋体" w:hAnsi="新宋体" w:hint="eastAsia"/>
          <w:sz w:val="30"/>
          <w:szCs w:val="30"/>
        </w:rPr>
        <w:t>进行公开唱票、验票，统计投票结果。</w:t>
      </w:r>
    </w:p>
    <w:p w:rsidR="00AA6AA6" w:rsidRPr="00BF2175" w:rsidRDefault="003B0073">
      <w:pPr>
        <w:tabs>
          <w:tab w:val="left" w:pos="900"/>
          <w:tab w:val="left" w:pos="1080"/>
          <w:tab w:val="left" w:pos="1980"/>
        </w:tabs>
        <w:spacing w:line="440" w:lineRule="exact"/>
        <w:ind w:firstLineChars="192" w:firstLine="576"/>
        <w:jc w:val="left"/>
        <w:rPr>
          <w:rFonts w:ascii="新宋体" w:eastAsia="新宋体" w:hAnsi="新宋体"/>
          <w:sz w:val="30"/>
          <w:szCs w:val="30"/>
        </w:rPr>
      </w:pPr>
      <w:r w:rsidRPr="00BF2175">
        <w:rPr>
          <w:rFonts w:ascii="新宋体" w:eastAsia="新宋体" w:hAnsi="新宋体" w:hint="eastAsia"/>
          <w:sz w:val="30"/>
          <w:szCs w:val="30"/>
        </w:rPr>
        <w:t>（二）采用集体讨论（现场大会）的形式召开业主大会的，按以下程序进行：</w:t>
      </w:r>
    </w:p>
    <w:p w:rsidR="00AA6AA6" w:rsidRPr="00BF2175" w:rsidRDefault="003B0073">
      <w:pPr>
        <w:tabs>
          <w:tab w:val="left" w:pos="900"/>
          <w:tab w:val="left" w:pos="1080"/>
          <w:tab w:val="left" w:pos="1980"/>
        </w:tabs>
        <w:spacing w:line="440" w:lineRule="exact"/>
        <w:ind w:firstLineChars="192" w:firstLine="576"/>
        <w:jc w:val="left"/>
        <w:rPr>
          <w:rFonts w:ascii="新宋体" w:eastAsia="新宋体" w:hAnsi="新宋体"/>
          <w:sz w:val="30"/>
          <w:szCs w:val="30"/>
        </w:rPr>
      </w:pPr>
      <w:r w:rsidRPr="00BF2175">
        <w:rPr>
          <w:rFonts w:ascii="新宋体" w:eastAsia="新宋体" w:hAnsi="新宋体" w:hint="eastAsia"/>
          <w:sz w:val="30"/>
          <w:szCs w:val="30"/>
        </w:rPr>
        <w:t>1、入场登记。由筹备组根据物业产权份额清单对到会的业主核对身份，业主签到登记。非业主、物业使用人参加大会的，需出具业主书面委托书、业主身份证明，及本人合法的有效证件。</w:t>
      </w:r>
    </w:p>
    <w:p w:rsidR="00AA6AA6" w:rsidRPr="00BF2175" w:rsidRDefault="003B0073">
      <w:pPr>
        <w:tabs>
          <w:tab w:val="left" w:pos="900"/>
          <w:tab w:val="left" w:pos="1080"/>
          <w:tab w:val="left" w:pos="1980"/>
        </w:tabs>
        <w:spacing w:line="440" w:lineRule="exact"/>
        <w:ind w:firstLineChars="192" w:firstLine="576"/>
        <w:jc w:val="left"/>
        <w:rPr>
          <w:rFonts w:ascii="新宋体" w:eastAsia="新宋体" w:hAnsi="新宋体"/>
          <w:sz w:val="30"/>
          <w:szCs w:val="30"/>
        </w:rPr>
      </w:pPr>
      <w:r w:rsidRPr="00BF2175">
        <w:rPr>
          <w:rFonts w:ascii="新宋体" w:eastAsia="新宋体" w:hAnsi="新宋体" w:hint="eastAsia"/>
          <w:sz w:val="30"/>
          <w:szCs w:val="30"/>
        </w:rPr>
        <w:t>筹备组要确认到会的业主数量符合法定人数和投票权数后才能宣布大会开始。</w:t>
      </w:r>
    </w:p>
    <w:p w:rsidR="00AA6AA6" w:rsidRPr="00BF2175" w:rsidRDefault="003B0073">
      <w:pPr>
        <w:tabs>
          <w:tab w:val="left" w:pos="900"/>
          <w:tab w:val="left" w:pos="1080"/>
          <w:tab w:val="left" w:pos="1980"/>
        </w:tabs>
        <w:spacing w:line="440" w:lineRule="exact"/>
        <w:ind w:firstLineChars="192" w:firstLine="576"/>
        <w:jc w:val="left"/>
        <w:rPr>
          <w:rFonts w:ascii="新宋体" w:eastAsia="新宋体" w:hAnsi="新宋体"/>
          <w:sz w:val="30"/>
          <w:szCs w:val="30"/>
        </w:rPr>
      </w:pPr>
      <w:r w:rsidRPr="00BF2175">
        <w:rPr>
          <w:rFonts w:ascii="新宋体" w:eastAsia="新宋体" w:hAnsi="新宋体" w:hint="eastAsia"/>
          <w:sz w:val="30"/>
          <w:szCs w:val="30"/>
        </w:rPr>
        <w:t>2、介绍委员候选人，宣读</w:t>
      </w:r>
      <w:r w:rsidRPr="00BF2175">
        <w:rPr>
          <w:rFonts w:ascii="新宋体" w:eastAsia="新宋体" w:hAnsi="新宋体" w:hint="eastAsia"/>
          <w:bCs/>
          <w:sz w:val="30"/>
          <w:szCs w:val="30"/>
        </w:rPr>
        <w:t>注意事项</w:t>
      </w:r>
      <w:r w:rsidRPr="00BF2175">
        <w:rPr>
          <w:rFonts w:ascii="新宋体" w:eastAsia="新宋体" w:hAnsi="新宋体" w:hint="eastAsia"/>
          <w:sz w:val="30"/>
          <w:szCs w:val="30"/>
        </w:rPr>
        <w:t>。</w:t>
      </w:r>
    </w:p>
    <w:p w:rsidR="00AA6AA6" w:rsidRPr="00BF2175" w:rsidRDefault="003B0073">
      <w:pPr>
        <w:tabs>
          <w:tab w:val="left" w:pos="900"/>
          <w:tab w:val="left" w:pos="1080"/>
          <w:tab w:val="left" w:pos="1980"/>
        </w:tabs>
        <w:spacing w:line="440" w:lineRule="exact"/>
        <w:ind w:firstLineChars="192" w:firstLine="576"/>
        <w:jc w:val="left"/>
        <w:rPr>
          <w:rFonts w:ascii="新宋体" w:eastAsia="新宋体" w:hAnsi="新宋体"/>
          <w:sz w:val="30"/>
          <w:szCs w:val="30"/>
        </w:rPr>
      </w:pPr>
      <w:r w:rsidRPr="00BF2175">
        <w:rPr>
          <w:rFonts w:ascii="新宋体" w:eastAsia="新宋体" w:hAnsi="新宋体" w:hint="eastAsia"/>
          <w:sz w:val="30"/>
          <w:szCs w:val="30"/>
        </w:rPr>
        <w:t>3、发放选票。</w:t>
      </w:r>
      <w:proofErr w:type="gramStart"/>
      <w:r w:rsidRPr="00BF2175">
        <w:rPr>
          <w:rFonts w:ascii="新宋体" w:eastAsia="新宋体" w:hAnsi="新宋体" w:hint="eastAsia"/>
          <w:sz w:val="30"/>
          <w:szCs w:val="30"/>
        </w:rPr>
        <w:t>发放组</w:t>
      </w:r>
      <w:proofErr w:type="gramEnd"/>
      <w:r w:rsidRPr="00BF2175">
        <w:rPr>
          <w:rFonts w:ascii="新宋体" w:eastAsia="新宋体" w:hAnsi="新宋体" w:hint="eastAsia"/>
          <w:sz w:val="30"/>
          <w:szCs w:val="30"/>
        </w:rPr>
        <w:t>核对业主身份后发放选票，业主须在</w:t>
      </w:r>
      <w:r w:rsidRPr="00BF2175">
        <w:rPr>
          <w:rFonts w:ascii="新宋体" w:eastAsia="新宋体" w:hAnsi="新宋体" w:hint="eastAsia"/>
          <w:bCs/>
          <w:sz w:val="30"/>
          <w:szCs w:val="30"/>
        </w:rPr>
        <w:t>选票发</w:t>
      </w:r>
      <w:r w:rsidRPr="00BF2175">
        <w:rPr>
          <w:rFonts w:ascii="新宋体" w:eastAsia="新宋体" w:hAnsi="新宋体" w:hint="eastAsia"/>
          <w:bCs/>
          <w:sz w:val="30"/>
          <w:szCs w:val="30"/>
        </w:rPr>
        <w:lastRenderedPageBreak/>
        <w:t>放签收登记表上签字</w:t>
      </w:r>
      <w:r w:rsidRPr="00BF2175">
        <w:rPr>
          <w:rFonts w:ascii="新宋体" w:eastAsia="新宋体" w:hAnsi="新宋体" w:hint="eastAsia"/>
          <w:sz w:val="30"/>
          <w:szCs w:val="30"/>
        </w:rPr>
        <w:t>。</w:t>
      </w:r>
    </w:p>
    <w:p w:rsidR="00AA6AA6" w:rsidRPr="00BF2175" w:rsidRDefault="003B0073">
      <w:pPr>
        <w:tabs>
          <w:tab w:val="left" w:pos="900"/>
          <w:tab w:val="left" w:pos="1080"/>
          <w:tab w:val="left" w:pos="1980"/>
        </w:tabs>
        <w:spacing w:line="440" w:lineRule="exact"/>
        <w:ind w:firstLineChars="192" w:firstLine="576"/>
        <w:jc w:val="left"/>
        <w:rPr>
          <w:rFonts w:ascii="新宋体" w:eastAsia="新宋体" w:hAnsi="新宋体"/>
          <w:sz w:val="30"/>
          <w:szCs w:val="30"/>
        </w:rPr>
      </w:pPr>
      <w:r w:rsidRPr="00BF2175">
        <w:rPr>
          <w:rFonts w:ascii="新宋体" w:eastAsia="新宋体" w:hAnsi="新宋体" w:hint="eastAsia"/>
          <w:sz w:val="30"/>
          <w:szCs w:val="30"/>
        </w:rPr>
        <w:t>4、投票。业主填写好</w:t>
      </w:r>
      <w:r w:rsidRPr="00BF2175">
        <w:rPr>
          <w:rFonts w:ascii="新宋体" w:eastAsia="新宋体" w:hAnsi="新宋体" w:hint="eastAsia"/>
          <w:bCs/>
          <w:sz w:val="30"/>
          <w:szCs w:val="30"/>
        </w:rPr>
        <w:t>选票后，自行投放</w:t>
      </w:r>
      <w:r w:rsidRPr="00BF2175">
        <w:rPr>
          <w:rFonts w:ascii="新宋体" w:eastAsia="新宋体" w:hAnsi="新宋体" w:hint="eastAsia"/>
          <w:sz w:val="30"/>
          <w:szCs w:val="30"/>
        </w:rPr>
        <w:t>持到会场设置的投票箱内。</w:t>
      </w:r>
    </w:p>
    <w:p w:rsidR="00AA6AA6" w:rsidRPr="00BF2175" w:rsidRDefault="003B0073">
      <w:pPr>
        <w:tabs>
          <w:tab w:val="left" w:pos="900"/>
          <w:tab w:val="left" w:pos="1080"/>
          <w:tab w:val="left" w:pos="1980"/>
        </w:tabs>
        <w:spacing w:line="440" w:lineRule="exact"/>
        <w:ind w:firstLineChars="192" w:firstLine="576"/>
        <w:jc w:val="left"/>
        <w:rPr>
          <w:rFonts w:ascii="新宋体" w:eastAsia="新宋体" w:hAnsi="新宋体"/>
          <w:sz w:val="30"/>
          <w:szCs w:val="30"/>
        </w:rPr>
      </w:pPr>
      <w:r w:rsidRPr="00BF2175">
        <w:rPr>
          <w:rFonts w:ascii="新宋体" w:eastAsia="新宋体" w:hAnsi="新宋体" w:hint="eastAsia"/>
          <w:sz w:val="30"/>
          <w:szCs w:val="30"/>
        </w:rPr>
        <w:t>5、统计投票结果。由唱票组、监票组、</w:t>
      </w:r>
      <w:proofErr w:type="gramStart"/>
      <w:r w:rsidRPr="00BF2175">
        <w:rPr>
          <w:rFonts w:ascii="新宋体" w:eastAsia="新宋体" w:hAnsi="新宋体" w:hint="eastAsia"/>
          <w:sz w:val="30"/>
          <w:szCs w:val="30"/>
        </w:rPr>
        <w:t>计票组</w:t>
      </w:r>
      <w:proofErr w:type="gramEnd"/>
      <w:r w:rsidRPr="00BF2175">
        <w:rPr>
          <w:rFonts w:ascii="新宋体" w:eastAsia="新宋体" w:hAnsi="新宋体" w:hint="eastAsia"/>
          <w:sz w:val="30"/>
          <w:szCs w:val="30"/>
        </w:rPr>
        <w:t>现场开箱，公开唱票、验票，统计投票结果。</w:t>
      </w:r>
    </w:p>
    <w:p w:rsidR="00AA6AA6" w:rsidRPr="00BF2175" w:rsidRDefault="003B0073">
      <w:pPr>
        <w:tabs>
          <w:tab w:val="left" w:pos="1620"/>
          <w:tab w:val="left" w:pos="1980"/>
        </w:tabs>
        <w:spacing w:beforeLines="100" w:before="312" w:line="500" w:lineRule="exact"/>
        <w:ind w:firstLineChars="200" w:firstLine="602"/>
        <w:jc w:val="left"/>
        <w:rPr>
          <w:rFonts w:ascii="新宋体" w:eastAsia="新宋体" w:hAnsi="新宋体"/>
          <w:sz w:val="30"/>
          <w:szCs w:val="30"/>
        </w:rPr>
      </w:pPr>
      <w:r w:rsidRPr="00BF2175">
        <w:rPr>
          <w:rFonts w:ascii="新宋体" w:eastAsia="新宋体" w:hAnsi="新宋体" w:hint="eastAsia"/>
          <w:b/>
          <w:bCs/>
          <w:sz w:val="30"/>
          <w:szCs w:val="30"/>
        </w:rPr>
        <w:t>九、确定业主委员会委员</w:t>
      </w:r>
      <w:r w:rsidRPr="00BF2175">
        <w:rPr>
          <w:rFonts w:ascii="新宋体" w:eastAsia="新宋体" w:hAnsi="新宋体" w:hint="eastAsia"/>
          <w:sz w:val="30"/>
          <w:szCs w:val="30"/>
        </w:rPr>
        <w:t>。根据业主大会投票的结果确定新一届业主委员会委员。获得专有部分占建筑物总面积1/2以上的业主同意且获得占总业主人数1/2以上的业主同意的候选人当选为正式的业主委员会委员。</w:t>
      </w:r>
    </w:p>
    <w:p w:rsidR="00AA6AA6" w:rsidRPr="00BF2175" w:rsidRDefault="003B0073">
      <w:pPr>
        <w:tabs>
          <w:tab w:val="left" w:pos="1620"/>
          <w:tab w:val="left" w:pos="1980"/>
        </w:tabs>
        <w:spacing w:beforeLines="100" w:before="312" w:line="500" w:lineRule="exact"/>
        <w:ind w:firstLineChars="200" w:firstLine="602"/>
        <w:jc w:val="left"/>
        <w:rPr>
          <w:rFonts w:ascii="新宋体" w:eastAsia="新宋体" w:hAnsi="新宋体"/>
          <w:sz w:val="30"/>
          <w:szCs w:val="30"/>
        </w:rPr>
      </w:pPr>
      <w:r w:rsidRPr="00BF2175">
        <w:rPr>
          <w:rFonts w:ascii="新宋体" w:eastAsia="新宋体" w:hAnsi="新宋体" w:hint="eastAsia"/>
          <w:b/>
          <w:bCs/>
          <w:sz w:val="30"/>
          <w:szCs w:val="30"/>
        </w:rPr>
        <w:t>十、公示选举结果</w:t>
      </w:r>
      <w:r w:rsidRPr="00BF2175">
        <w:rPr>
          <w:rFonts w:ascii="新宋体" w:eastAsia="新宋体" w:hAnsi="新宋体" w:hint="eastAsia"/>
          <w:sz w:val="30"/>
          <w:szCs w:val="30"/>
        </w:rPr>
        <w:t>。筹备组将业主大会的选举结果在本物业管理区域内公告，新一届业主委员会自公告之日起成立。原业主委员会不再履行业主委员会的职责。</w:t>
      </w:r>
    </w:p>
    <w:p w:rsidR="00AA6AA6" w:rsidRPr="00BF2175" w:rsidRDefault="003B0073">
      <w:pPr>
        <w:tabs>
          <w:tab w:val="left" w:pos="1620"/>
          <w:tab w:val="left" w:pos="1980"/>
        </w:tabs>
        <w:spacing w:beforeLines="100" w:before="312" w:line="500" w:lineRule="exact"/>
        <w:ind w:firstLineChars="200" w:firstLine="602"/>
        <w:jc w:val="left"/>
        <w:rPr>
          <w:rFonts w:ascii="新宋体" w:eastAsia="新宋体" w:hAnsi="新宋体"/>
          <w:sz w:val="30"/>
          <w:szCs w:val="30"/>
        </w:rPr>
      </w:pPr>
      <w:r w:rsidRPr="00BF2175">
        <w:rPr>
          <w:rFonts w:ascii="新宋体" w:eastAsia="新宋体" w:hAnsi="新宋体" w:hint="eastAsia"/>
          <w:b/>
          <w:bCs/>
          <w:sz w:val="30"/>
          <w:szCs w:val="30"/>
        </w:rPr>
        <w:t>十一、业主委员会会议</w:t>
      </w:r>
      <w:r w:rsidRPr="00BF2175">
        <w:rPr>
          <w:rFonts w:ascii="新宋体" w:eastAsia="新宋体" w:hAnsi="新宋体" w:hint="eastAsia"/>
          <w:sz w:val="30"/>
          <w:szCs w:val="30"/>
        </w:rPr>
        <w:t>。新一届业主委员会产生后3日内由筹备组组长召开第一次业主委员会会议，选举主任1名、副主任1-2名。筹备组自行解散。</w:t>
      </w:r>
    </w:p>
    <w:p w:rsidR="00AA6AA6" w:rsidRPr="00BF2175" w:rsidRDefault="003B0073">
      <w:pPr>
        <w:tabs>
          <w:tab w:val="left" w:pos="1620"/>
          <w:tab w:val="left" w:pos="1980"/>
        </w:tabs>
        <w:spacing w:beforeLines="100" w:before="312" w:line="500" w:lineRule="exact"/>
        <w:ind w:firstLineChars="200" w:firstLine="602"/>
        <w:jc w:val="left"/>
        <w:rPr>
          <w:rFonts w:ascii="新宋体" w:eastAsia="新宋体" w:hAnsi="新宋体"/>
          <w:sz w:val="30"/>
          <w:szCs w:val="30"/>
        </w:rPr>
      </w:pPr>
      <w:r w:rsidRPr="00BF2175">
        <w:rPr>
          <w:rFonts w:ascii="新宋体" w:eastAsia="新宋体" w:hAnsi="新宋体" w:hint="eastAsia"/>
          <w:b/>
          <w:bCs/>
          <w:sz w:val="30"/>
          <w:szCs w:val="30"/>
        </w:rPr>
        <w:t>十二、工作交接。</w:t>
      </w:r>
      <w:r w:rsidRPr="00BF2175">
        <w:rPr>
          <w:rFonts w:ascii="新宋体" w:eastAsia="新宋体" w:hAnsi="新宋体" w:hint="eastAsia"/>
          <w:sz w:val="30"/>
          <w:szCs w:val="30"/>
        </w:rPr>
        <w:t>原业主委员会应在新一届业主委员会产生后10日内，将其保管的档案资料、印章及其它属于业主大会所有的财物等移交给新一届业主委员会，并做好交接登记手续。</w:t>
      </w:r>
    </w:p>
    <w:p w:rsidR="00AA6AA6" w:rsidRPr="00BF2175" w:rsidRDefault="003B0073">
      <w:pPr>
        <w:tabs>
          <w:tab w:val="left" w:pos="1620"/>
          <w:tab w:val="left" w:pos="1980"/>
        </w:tabs>
        <w:spacing w:beforeLines="100" w:before="312" w:line="500" w:lineRule="exact"/>
        <w:ind w:firstLineChars="200" w:firstLine="600"/>
        <w:jc w:val="left"/>
        <w:rPr>
          <w:rFonts w:ascii="新宋体" w:eastAsia="新宋体" w:hAnsi="新宋体"/>
          <w:sz w:val="30"/>
          <w:szCs w:val="30"/>
        </w:rPr>
      </w:pPr>
      <w:r w:rsidRPr="00BF2175">
        <w:rPr>
          <w:rFonts w:ascii="新宋体" w:eastAsia="新宋体" w:hAnsi="新宋体" w:hint="eastAsia"/>
          <w:sz w:val="30"/>
          <w:szCs w:val="30"/>
        </w:rPr>
        <w:t>十三、</w:t>
      </w:r>
      <w:r w:rsidRPr="00BF2175">
        <w:rPr>
          <w:rFonts w:ascii="新宋体" w:eastAsia="新宋体" w:hAnsi="新宋体" w:hint="eastAsia"/>
          <w:b/>
          <w:bCs/>
          <w:sz w:val="30"/>
          <w:szCs w:val="30"/>
        </w:rPr>
        <w:t>业主委员会成立通告</w:t>
      </w:r>
      <w:r w:rsidRPr="00BF2175">
        <w:rPr>
          <w:rFonts w:ascii="新宋体" w:eastAsia="新宋体" w:hAnsi="新宋体" w:hint="eastAsia"/>
          <w:sz w:val="30"/>
          <w:szCs w:val="30"/>
        </w:rPr>
        <w:t>。备案后3日内，业主委员会应将《业主委员会换届通告》、业主委员会备案证（复印件）等在物业管理区域内公布，并告知街道办事处和社区居委会。</w:t>
      </w:r>
    </w:p>
    <w:p w:rsidR="00AA6AA6" w:rsidRPr="00BF2175" w:rsidRDefault="003B0073">
      <w:pPr>
        <w:tabs>
          <w:tab w:val="left" w:pos="1620"/>
          <w:tab w:val="left" w:pos="1980"/>
        </w:tabs>
        <w:spacing w:beforeLines="100" w:before="312" w:line="500" w:lineRule="exact"/>
        <w:jc w:val="left"/>
        <w:rPr>
          <w:rFonts w:ascii="新宋体" w:eastAsia="新宋体" w:hAnsi="新宋体"/>
          <w:sz w:val="30"/>
          <w:szCs w:val="30"/>
        </w:rPr>
      </w:pPr>
      <w:r w:rsidRPr="00BF2175">
        <w:rPr>
          <w:rFonts w:ascii="新宋体" w:eastAsia="新宋体" w:hAnsi="新宋体" w:hint="eastAsia"/>
          <w:b/>
          <w:bCs/>
          <w:sz w:val="30"/>
          <w:szCs w:val="30"/>
        </w:rPr>
        <w:t xml:space="preserve">    十四、业主委员会备案</w:t>
      </w:r>
      <w:r w:rsidRPr="00BF2175">
        <w:rPr>
          <w:rFonts w:ascii="新宋体" w:eastAsia="新宋体" w:hAnsi="新宋体" w:hint="eastAsia"/>
          <w:sz w:val="30"/>
          <w:szCs w:val="30"/>
        </w:rPr>
        <w:t>。新一届业主委员会自换届选举产生之日起30日内，向街道办备案。备案须提交下列材料：</w:t>
      </w:r>
    </w:p>
    <w:p w:rsidR="00AA6AA6" w:rsidRPr="00BF2175" w:rsidRDefault="003B0073">
      <w:pPr>
        <w:tabs>
          <w:tab w:val="left" w:pos="900"/>
          <w:tab w:val="left" w:pos="1080"/>
          <w:tab w:val="left" w:pos="1980"/>
        </w:tabs>
        <w:snapToGrid w:val="0"/>
        <w:ind w:firstLine="420"/>
        <w:rPr>
          <w:rFonts w:ascii="新宋体" w:eastAsia="新宋体" w:hAnsi="新宋体"/>
          <w:sz w:val="30"/>
          <w:szCs w:val="30"/>
        </w:rPr>
      </w:pPr>
      <w:r w:rsidRPr="00BF2175">
        <w:rPr>
          <w:rFonts w:ascii="新宋体" w:eastAsia="新宋体" w:hAnsi="新宋体" w:hint="eastAsia"/>
          <w:sz w:val="30"/>
          <w:szCs w:val="30"/>
        </w:rPr>
        <w:t>1.什邡市业主委员会成立备案申请书；备案情况说明；</w:t>
      </w:r>
    </w:p>
    <w:p w:rsidR="00AA6AA6" w:rsidRPr="00BF2175" w:rsidRDefault="003B0073">
      <w:pPr>
        <w:tabs>
          <w:tab w:val="left" w:pos="900"/>
          <w:tab w:val="left" w:pos="1080"/>
          <w:tab w:val="left" w:pos="1980"/>
        </w:tabs>
        <w:snapToGrid w:val="0"/>
        <w:ind w:firstLine="420"/>
        <w:rPr>
          <w:rFonts w:ascii="新宋体" w:eastAsia="新宋体" w:hAnsi="新宋体"/>
          <w:sz w:val="30"/>
          <w:szCs w:val="28"/>
        </w:rPr>
      </w:pPr>
      <w:r w:rsidRPr="00BF2175">
        <w:rPr>
          <w:rFonts w:ascii="新宋体" w:eastAsia="新宋体" w:hAnsi="新宋体" w:hint="eastAsia"/>
          <w:sz w:val="30"/>
          <w:szCs w:val="30"/>
        </w:rPr>
        <w:t>2.小区基本概况表；</w:t>
      </w:r>
    </w:p>
    <w:p w:rsidR="00AA6AA6" w:rsidRPr="00BF2175" w:rsidRDefault="003B0073">
      <w:pPr>
        <w:tabs>
          <w:tab w:val="left" w:pos="900"/>
          <w:tab w:val="left" w:pos="1080"/>
          <w:tab w:val="left" w:pos="1980"/>
        </w:tabs>
        <w:snapToGrid w:val="0"/>
        <w:ind w:firstLine="420"/>
        <w:rPr>
          <w:rFonts w:ascii="新宋体" w:eastAsia="新宋体" w:hAnsi="新宋体"/>
          <w:sz w:val="30"/>
          <w:szCs w:val="28"/>
        </w:rPr>
      </w:pPr>
      <w:r w:rsidRPr="00BF2175">
        <w:rPr>
          <w:rFonts w:ascii="新宋体" w:eastAsia="新宋体" w:hAnsi="新宋体" w:hint="eastAsia"/>
          <w:sz w:val="30"/>
          <w:szCs w:val="30"/>
        </w:rPr>
        <w:t>3.</w:t>
      </w:r>
      <w:r w:rsidRPr="00BF2175">
        <w:rPr>
          <w:rFonts w:ascii="新宋体" w:eastAsia="新宋体" w:hAnsi="新宋体" w:hint="eastAsia"/>
          <w:sz w:val="30"/>
          <w:szCs w:val="28"/>
        </w:rPr>
        <w:t>印章备案报告；</w:t>
      </w:r>
    </w:p>
    <w:p w:rsidR="00AA6AA6" w:rsidRPr="00BF2175" w:rsidRDefault="003B0073">
      <w:pPr>
        <w:tabs>
          <w:tab w:val="left" w:pos="1260"/>
        </w:tabs>
        <w:snapToGrid w:val="0"/>
        <w:ind w:firstLine="420"/>
        <w:rPr>
          <w:rFonts w:ascii="新宋体" w:eastAsia="新宋体" w:hAnsi="新宋体"/>
          <w:sz w:val="30"/>
          <w:szCs w:val="30"/>
        </w:rPr>
      </w:pPr>
      <w:r w:rsidRPr="00BF2175">
        <w:rPr>
          <w:rFonts w:ascii="新宋体" w:eastAsia="新宋体" w:hAnsi="新宋体" w:hint="eastAsia"/>
          <w:sz w:val="30"/>
          <w:szCs w:val="30"/>
        </w:rPr>
        <w:lastRenderedPageBreak/>
        <w:t>4.业主大会工作方案、业主大会会议纪要；参加选举的业主花名册（签字盖章）；</w:t>
      </w:r>
    </w:p>
    <w:p w:rsidR="00AA6AA6" w:rsidRPr="00BF2175" w:rsidRDefault="003B0073">
      <w:pPr>
        <w:tabs>
          <w:tab w:val="left" w:pos="1260"/>
        </w:tabs>
        <w:snapToGrid w:val="0"/>
        <w:ind w:firstLine="420"/>
        <w:rPr>
          <w:rFonts w:ascii="新宋体" w:eastAsia="新宋体" w:hAnsi="新宋体"/>
          <w:sz w:val="30"/>
          <w:szCs w:val="30"/>
        </w:rPr>
      </w:pPr>
      <w:r w:rsidRPr="00BF2175">
        <w:rPr>
          <w:rFonts w:ascii="新宋体" w:eastAsia="新宋体" w:hAnsi="新宋体" w:hint="eastAsia"/>
          <w:sz w:val="30"/>
          <w:szCs w:val="30"/>
        </w:rPr>
        <w:t>5.业主委员会委员名单、报名表，产权证明和身份证复印件；</w:t>
      </w:r>
    </w:p>
    <w:p w:rsidR="00AA6AA6" w:rsidRPr="00BF2175" w:rsidRDefault="003B0073">
      <w:pPr>
        <w:tabs>
          <w:tab w:val="left" w:pos="1260"/>
        </w:tabs>
        <w:snapToGrid w:val="0"/>
        <w:ind w:firstLine="420"/>
        <w:rPr>
          <w:rFonts w:ascii="新宋体" w:eastAsia="新宋体" w:hAnsi="新宋体"/>
          <w:sz w:val="30"/>
          <w:szCs w:val="30"/>
        </w:rPr>
      </w:pPr>
      <w:r w:rsidRPr="00BF2175">
        <w:rPr>
          <w:rFonts w:ascii="新宋体" w:eastAsia="新宋体" w:hAnsi="新宋体" w:hint="eastAsia"/>
          <w:sz w:val="30"/>
          <w:szCs w:val="30"/>
        </w:rPr>
        <w:t>6.已通过的《业主委员会章程》、《管理规约》等；</w:t>
      </w:r>
    </w:p>
    <w:p w:rsidR="00AA6AA6" w:rsidRPr="00BF2175" w:rsidRDefault="003B0073">
      <w:pPr>
        <w:tabs>
          <w:tab w:val="left" w:pos="1260"/>
        </w:tabs>
        <w:snapToGrid w:val="0"/>
        <w:ind w:firstLine="420"/>
        <w:rPr>
          <w:rFonts w:ascii="新宋体" w:eastAsia="新宋体" w:hAnsi="新宋体"/>
          <w:sz w:val="30"/>
          <w:szCs w:val="30"/>
        </w:rPr>
      </w:pPr>
      <w:r w:rsidRPr="00BF2175">
        <w:rPr>
          <w:rFonts w:ascii="新宋体" w:eastAsia="新宋体" w:hAnsi="新宋体" w:hint="eastAsia"/>
          <w:sz w:val="30"/>
          <w:szCs w:val="30"/>
        </w:rPr>
        <w:t>7.其他材料。</w:t>
      </w:r>
    </w:p>
    <w:p w:rsidR="00AA6AA6" w:rsidRPr="00BF2175" w:rsidRDefault="003B0073">
      <w:pPr>
        <w:spacing w:line="500" w:lineRule="exact"/>
        <w:ind w:firstLineChars="256" w:firstLine="771"/>
        <w:rPr>
          <w:rFonts w:ascii="新宋体" w:eastAsia="新宋体" w:hAnsi="新宋体"/>
          <w:sz w:val="30"/>
          <w:szCs w:val="30"/>
        </w:rPr>
      </w:pPr>
      <w:r w:rsidRPr="00BF2175">
        <w:rPr>
          <w:rFonts w:ascii="新宋体" w:eastAsia="新宋体" w:hAnsi="新宋体" w:hint="eastAsia"/>
          <w:b/>
          <w:sz w:val="30"/>
          <w:szCs w:val="30"/>
        </w:rPr>
        <w:t>十五、资料存档。</w:t>
      </w:r>
      <w:r w:rsidRPr="00BF2175">
        <w:rPr>
          <w:rFonts w:ascii="新宋体" w:eastAsia="新宋体" w:hAnsi="新宋体" w:hint="eastAsia"/>
          <w:sz w:val="30"/>
          <w:szCs w:val="30"/>
        </w:rPr>
        <w:t>业主大会选举工作结束后，业主委员会应将涉及选举全过程的书面材料整理存档。有条件的，对重要的工作进行数码拍照留存。</w:t>
      </w:r>
    </w:p>
    <w:p w:rsidR="00AA6AA6" w:rsidRPr="00BF2175" w:rsidRDefault="003B0073">
      <w:pPr>
        <w:tabs>
          <w:tab w:val="left" w:pos="1260"/>
          <w:tab w:val="left" w:pos="1800"/>
        </w:tabs>
        <w:spacing w:beforeLines="100" w:before="312" w:line="440" w:lineRule="exact"/>
        <w:ind w:firstLineChars="245" w:firstLine="686"/>
        <w:rPr>
          <w:rFonts w:ascii="新宋体" w:eastAsia="新宋体" w:hAnsi="新宋体"/>
          <w:sz w:val="28"/>
          <w:szCs w:val="28"/>
        </w:rPr>
      </w:pPr>
      <w:r w:rsidRPr="00BF2175">
        <w:rPr>
          <w:rFonts w:ascii="新宋体" w:eastAsia="新宋体" w:hAnsi="新宋体" w:hint="eastAsia"/>
          <w:bCs/>
          <w:sz w:val="28"/>
          <w:szCs w:val="28"/>
        </w:rPr>
        <w:t>注</w:t>
      </w:r>
      <w:r w:rsidRPr="00BF2175">
        <w:rPr>
          <w:rFonts w:ascii="新宋体" w:eastAsia="新宋体" w:hAnsi="新宋体" w:hint="eastAsia"/>
          <w:sz w:val="28"/>
          <w:szCs w:val="28"/>
        </w:rPr>
        <w:t>：1、所有的公示、公布、通告等均应在物业管理区域公告栏或其他显著位置张贴。2、物业管理区域内人数较多的，可以幢、单元、楼层等为单位，推选出一名业主代表参加业主大会会议。涉及投票选举或表决的，须由业主本人亲自表决签名。</w:t>
      </w:r>
    </w:p>
    <w:p w:rsidR="00AA6AA6" w:rsidRPr="00BF2175" w:rsidRDefault="003B0073">
      <w:pPr>
        <w:tabs>
          <w:tab w:val="left" w:pos="1260"/>
          <w:tab w:val="left" w:pos="1800"/>
        </w:tabs>
        <w:spacing w:beforeLines="100" w:before="312" w:line="440" w:lineRule="exact"/>
        <w:ind w:leftChars="315" w:left="661" w:firstLineChars="213" w:firstLine="596"/>
        <w:rPr>
          <w:rFonts w:ascii="新宋体" w:eastAsia="新宋体" w:hAnsi="新宋体"/>
          <w:sz w:val="28"/>
          <w:szCs w:val="28"/>
        </w:rPr>
      </w:pPr>
      <w:r w:rsidRPr="00BF2175">
        <w:rPr>
          <w:rFonts w:ascii="新宋体" w:eastAsia="新宋体" w:hAnsi="新宋体" w:hint="eastAsia"/>
          <w:sz w:val="28"/>
          <w:szCs w:val="28"/>
        </w:rPr>
        <w:t>3、业主委员会换届选举流程图</w:t>
      </w:r>
    </w:p>
    <w:p w:rsidR="00AA6AA6" w:rsidRPr="00BF2175" w:rsidRDefault="00845F25">
      <w:pPr>
        <w:jc w:val="center"/>
        <w:rPr>
          <w:rFonts w:ascii="新宋体" w:eastAsia="新宋体" w:hAnsi="新宋体"/>
          <w:sz w:val="44"/>
        </w:rPr>
      </w:pPr>
      <w:r w:rsidRPr="00BF2175">
        <w:rPr>
          <w:rFonts w:ascii="新宋体" w:eastAsia="新宋体" w:hAnsi="新宋体"/>
          <w:sz w:val="44"/>
        </w:rPr>
        <w:br w:type="page"/>
      </w:r>
    </w:p>
    <w:p w:rsidR="00AA6AA6" w:rsidRPr="00BF2175" w:rsidRDefault="0076464B">
      <w:pPr>
        <w:rPr>
          <w:rFonts w:ascii="新宋体" w:eastAsia="新宋体" w:hAnsi="新宋体"/>
        </w:rPr>
      </w:pPr>
      <w:r>
        <w:rPr>
          <w:rFonts w:ascii="新宋体" w:eastAsia="新宋体" w:hAnsi="新宋体"/>
          <w:sz w:val="20"/>
        </w:rPr>
        <w:pict>
          <v:shape id="文本框 13" o:spid="_x0000_s1037" type="#_x0000_t202" style="position:absolute;left:0;text-align:left;margin-left:49pt;margin-top:0;width:315pt;height:54.7pt;z-index:12;mso-wrap-style:square">
            <v:textbox style="mso-next-textbox:#文本框 13">
              <w:txbxContent>
                <w:p w:rsidR="00AA6AA6" w:rsidRDefault="00AA6AA6">
                  <w:pPr>
                    <w:snapToGrid w:val="0"/>
                  </w:pPr>
                </w:p>
                <w:p w:rsidR="00AA6AA6" w:rsidRDefault="003B0073">
                  <w:pPr>
                    <w:snapToGrid w:val="0"/>
                    <w:jc w:val="center"/>
                  </w:pPr>
                  <w:r>
                    <w:rPr>
                      <w:rFonts w:hint="eastAsia"/>
                    </w:rPr>
                    <w:t>本届业主委员会或</w:t>
                  </w:r>
                  <w:r>
                    <w:rPr>
                      <w:rFonts w:hint="eastAsia"/>
                    </w:rPr>
                    <w:t>10</w:t>
                  </w:r>
                  <w:r>
                    <w:rPr>
                      <w:rFonts w:hint="eastAsia"/>
                    </w:rPr>
                    <w:t>名以上业主向住建局提交换届申请报告</w:t>
                  </w:r>
                </w:p>
              </w:txbxContent>
            </v:textbox>
          </v:shape>
        </w:pict>
      </w:r>
      <w:r>
        <w:rPr>
          <w:rFonts w:ascii="新宋体" w:eastAsia="新宋体" w:hAnsi="新宋体"/>
          <w:sz w:val="20"/>
        </w:rPr>
        <w:pict>
          <v:line id="直线 14" o:spid="_x0000_s1038" style="position:absolute;left:0;text-align:left;z-index:19;mso-wrap-style:square" from="205pt,375.9pt" to="205.05pt,424.95pt">
            <v:stroke endarrow="block"/>
          </v:line>
        </w:pict>
      </w:r>
      <w:r>
        <w:rPr>
          <w:rFonts w:ascii="新宋体" w:eastAsia="新宋体" w:hAnsi="新宋体"/>
          <w:sz w:val="20"/>
        </w:rPr>
        <w:pict>
          <v:shape id="文本框 15" o:spid="_x0000_s1039" type="#_x0000_t202" style="position:absolute;left:0;text-align:left;margin-left:85pt;margin-top:214.45pt;width:238pt;height:54.7pt;z-index:16;mso-wrap-style:square">
            <v:textbox style="mso-next-textbox:#文本框 15">
              <w:txbxContent>
                <w:p w:rsidR="00AA6AA6" w:rsidRDefault="00AA6AA6">
                  <w:pPr>
                    <w:snapToGrid w:val="0"/>
                  </w:pPr>
                </w:p>
                <w:p w:rsidR="00AA6AA6" w:rsidRDefault="003B0073">
                  <w:pPr>
                    <w:snapToGrid w:val="0"/>
                    <w:jc w:val="center"/>
                  </w:pPr>
                  <w:r>
                    <w:rPr>
                      <w:rFonts w:hint="eastAsia"/>
                    </w:rPr>
                    <w:t>召开业主大会进行选举</w:t>
                  </w:r>
                </w:p>
              </w:txbxContent>
            </v:textbox>
          </v:shape>
        </w:pict>
      </w:r>
      <w:r>
        <w:rPr>
          <w:rFonts w:ascii="新宋体" w:eastAsia="新宋体" w:hAnsi="新宋体"/>
          <w:sz w:val="20"/>
        </w:rPr>
        <w:pict>
          <v:line id="直线 16" o:spid="_x0000_s1040" style="position:absolute;left:0;text-align:left;z-index:17;mso-wrap-style:square" from="205pt,269.15pt" to="205.05pt,318.2pt">
            <v:stroke endarrow="block"/>
          </v:line>
        </w:pict>
      </w:r>
      <w:r>
        <w:rPr>
          <w:rFonts w:ascii="新宋体" w:eastAsia="新宋体" w:hAnsi="新宋体"/>
          <w:sz w:val="20"/>
        </w:rPr>
        <w:pict>
          <v:line id="直线 17" o:spid="_x0000_s1041" style="position:absolute;left:0;text-align:left;z-index:15;mso-wrap-style:square" from="203pt,164.1pt" to="203.05pt,213.15pt">
            <v:stroke endarrow="block"/>
          </v:line>
        </w:pict>
      </w:r>
      <w:r>
        <w:rPr>
          <w:rFonts w:ascii="新宋体" w:eastAsia="新宋体" w:hAnsi="新宋体"/>
          <w:sz w:val="20"/>
        </w:rPr>
        <w:pict>
          <v:line id="直线 18" o:spid="_x0000_s1042" style="position:absolute;left:0;text-align:left;z-index:13;mso-wrap-style:square" from="203pt,54.7pt" to="203.05pt,103.75pt">
            <v:stroke endarrow="block"/>
          </v:line>
        </w:pict>
      </w:r>
    </w:p>
    <w:p w:rsidR="00AA6AA6" w:rsidRPr="00BF2175" w:rsidRDefault="00AA6AA6">
      <w:pPr>
        <w:jc w:val="right"/>
        <w:rPr>
          <w:rFonts w:ascii="新宋体" w:eastAsia="新宋体" w:hAnsi="新宋体"/>
        </w:rPr>
      </w:pPr>
    </w:p>
    <w:p w:rsidR="00AA6AA6" w:rsidRPr="00BF2175" w:rsidRDefault="00AA6AA6">
      <w:pPr>
        <w:rPr>
          <w:rFonts w:ascii="新宋体" w:eastAsia="新宋体" w:hAnsi="新宋体"/>
        </w:rPr>
      </w:pPr>
    </w:p>
    <w:p w:rsidR="00AA6AA6" w:rsidRPr="00BF2175" w:rsidRDefault="00AA6AA6">
      <w:pPr>
        <w:rPr>
          <w:rFonts w:ascii="新宋体" w:eastAsia="新宋体" w:hAnsi="新宋体"/>
        </w:rPr>
      </w:pPr>
    </w:p>
    <w:p w:rsidR="00AA6AA6" w:rsidRPr="00BF2175" w:rsidRDefault="00AA6AA6">
      <w:pPr>
        <w:jc w:val="right"/>
        <w:rPr>
          <w:rFonts w:ascii="新宋体" w:eastAsia="新宋体" w:hAnsi="新宋体"/>
        </w:rPr>
      </w:pPr>
    </w:p>
    <w:p w:rsidR="00AA6AA6" w:rsidRPr="00BF2175" w:rsidRDefault="00AA6AA6">
      <w:pPr>
        <w:tabs>
          <w:tab w:val="left" w:pos="1260"/>
        </w:tabs>
        <w:ind w:firstLine="540"/>
        <w:rPr>
          <w:rFonts w:ascii="新宋体" w:eastAsia="新宋体" w:hAnsi="新宋体"/>
          <w:sz w:val="28"/>
        </w:rPr>
      </w:pPr>
    </w:p>
    <w:p w:rsidR="00AA6AA6" w:rsidRPr="00BF2175" w:rsidRDefault="0076464B">
      <w:pPr>
        <w:tabs>
          <w:tab w:val="left" w:pos="1260"/>
        </w:tabs>
        <w:ind w:firstLine="540"/>
        <w:rPr>
          <w:rFonts w:ascii="新宋体" w:eastAsia="新宋体" w:hAnsi="新宋体"/>
          <w:sz w:val="28"/>
        </w:rPr>
      </w:pPr>
      <w:r>
        <w:rPr>
          <w:rFonts w:ascii="新宋体" w:eastAsia="新宋体" w:hAnsi="新宋体"/>
          <w:sz w:val="20"/>
        </w:rPr>
        <w:pict>
          <v:shape id="文本框 19" o:spid="_x0000_s1043" type="#_x0000_t202" style="position:absolute;left:0;text-align:left;margin-left:45pt;margin-top:0;width:328pt;height:43.05pt;z-index:14;mso-wrap-style:square">
            <v:textbox style="mso-next-textbox:#文本框 19">
              <w:txbxContent>
                <w:p w:rsidR="00AA6AA6" w:rsidRDefault="00AA6AA6">
                  <w:pPr>
                    <w:snapToGrid w:val="0"/>
                    <w:jc w:val="center"/>
                  </w:pPr>
                </w:p>
                <w:p w:rsidR="00AA6AA6" w:rsidRDefault="003B0073">
                  <w:pPr>
                    <w:snapToGrid w:val="0"/>
                    <w:jc w:val="center"/>
                  </w:pPr>
                  <w:proofErr w:type="gramStart"/>
                  <w:r>
                    <w:rPr>
                      <w:rFonts w:hint="eastAsia"/>
                    </w:rPr>
                    <w:t>本届业委</w:t>
                  </w:r>
                  <w:proofErr w:type="gramEnd"/>
                  <w:r>
                    <w:rPr>
                      <w:rFonts w:hint="eastAsia"/>
                    </w:rPr>
                    <w:t>会（或换届筹备组）开展召开业主大会会议前准备工作</w:t>
                  </w:r>
                </w:p>
              </w:txbxContent>
            </v:textbox>
          </v:shape>
        </w:pict>
      </w:r>
    </w:p>
    <w:p w:rsidR="00AA6AA6" w:rsidRPr="00BF2175" w:rsidRDefault="00AA6AA6">
      <w:pPr>
        <w:tabs>
          <w:tab w:val="left" w:pos="1260"/>
        </w:tabs>
        <w:ind w:firstLine="540"/>
        <w:rPr>
          <w:rFonts w:ascii="新宋体" w:eastAsia="新宋体" w:hAnsi="新宋体"/>
          <w:sz w:val="28"/>
        </w:rPr>
      </w:pPr>
    </w:p>
    <w:p w:rsidR="00AA6AA6" w:rsidRPr="00BF2175" w:rsidRDefault="00AA6AA6">
      <w:pPr>
        <w:tabs>
          <w:tab w:val="left" w:pos="1260"/>
        </w:tabs>
        <w:ind w:firstLine="540"/>
        <w:rPr>
          <w:rFonts w:ascii="新宋体" w:eastAsia="新宋体" w:hAnsi="新宋体"/>
          <w:sz w:val="28"/>
        </w:rPr>
      </w:pPr>
    </w:p>
    <w:p w:rsidR="00AA6AA6" w:rsidRPr="00BF2175" w:rsidRDefault="00AA6AA6">
      <w:pPr>
        <w:tabs>
          <w:tab w:val="left" w:pos="1260"/>
        </w:tabs>
        <w:ind w:firstLine="540"/>
        <w:rPr>
          <w:rFonts w:ascii="新宋体" w:eastAsia="新宋体" w:hAnsi="新宋体"/>
          <w:sz w:val="28"/>
        </w:rPr>
      </w:pPr>
    </w:p>
    <w:p w:rsidR="00AA6AA6" w:rsidRPr="00BF2175" w:rsidRDefault="00AA6AA6">
      <w:pPr>
        <w:tabs>
          <w:tab w:val="left" w:pos="1260"/>
        </w:tabs>
        <w:ind w:firstLine="540"/>
        <w:rPr>
          <w:rFonts w:ascii="新宋体" w:eastAsia="新宋体" w:hAnsi="新宋体"/>
          <w:sz w:val="28"/>
        </w:rPr>
      </w:pPr>
    </w:p>
    <w:p w:rsidR="00AA6AA6" w:rsidRPr="00BF2175" w:rsidRDefault="0076464B">
      <w:pPr>
        <w:tabs>
          <w:tab w:val="left" w:pos="1260"/>
        </w:tabs>
        <w:ind w:firstLine="540"/>
        <w:rPr>
          <w:rFonts w:ascii="新宋体" w:eastAsia="新宋体" w:hAnsi="新宋体"/>
          <w:sz w:val="28"/>
        </w:rPr>
      </w:pPr>
      <w:r>
        <w:rPr>
          <w:rFonts w:ascii="新宋体" w:eastAsia="新宋体" w:hAnsi="新宋体"/>
          <w:sz w:val="20"/>
        </w:rPr>
        <w:pict>
          <v:shape id="文本框 20" o:spid="_x0000_s1044" type="#_x0000_t202" style="position:absolute;left:0;text-align:left;margin-left:81pt;margin-top:0;width:238pt;height:54.7pt;z-index:18;mso-wrap-style:square">
            <v:textbox style="mso-next-textbox:#文本框 20">
              <w:txbxContent>
                <w:p w:rsidR="00AA6AA6" w:rsidRDefault="00AA6AA6">
                  <w:pPr>
                    <w:snapToGrid w:val="0"/>
                  </w:pPr>
                </w:p>
                <w:p w:rsidR="00AA6AA6" w:rsidRDefault="003B0073">
                  <w:pPr>
                    <w:snapToGrid w:val="0"/>
                    <w:jc w:val="center"/>
                  </w:pPr>
                  <w:r>
                    <w:rPr>
                      <w:rFonts w:hint="eastAsia"/>
                    </w:rPr>
                    <w:t>产生新一届业主委员会</w:t>
                  </w:r>
                </w:p>
              </w:txbxContent>
            </v:textbox>
          </v:shape>
        </w:pict>
      </w:r>
    </w:p>
    <w:p w:rsidR="00AA6AA6" w:rsidRPr="00BF2175" w:rsidRDefault="0076464B">
      <w:pPr>
        <w:tabs>
          <w:tab w:val="left" w:pos="1260"/>
        </w:tabs>
        <w:ind w:firstLine="540"/>
        <w:rPr>
          <w:rFonts w:ascii="新宋体" w:eastAsia="新宋体" w:hAnsi="新宋体"/>
          <w:sz w:val="28"/>
        </w:rPr>
      </w:pPr>
      <w:r>
        <w:rPr>
          <w:rFonts w:ascii="新宋体" w:eastAsia="新宋体" w:hAnsi="新宋体"/>
          <w:sz w:val="28"/>
        </w:rPr>
        <w:pict>
          <v:line id="直线 21" o:spid="_x0000_s1045" style="position:absolute;left:0;text-align:left;z-index:23;mso-wrap-style:square" from="198pt,23.4pt" to="198.05pt,80.25pt">
            <v:stroke endarrow="block"/>
          </v:line>
        </w:pict>
      </w:r>
    </w:p>
    <w:p w:rsidR="00AA6AA6" w:rsidRPr="00BF2175" w:rsidRDefault="00AA6AA6">
      <w:pPr>
        <w:tabs>
          <w:tab w:val="left" w:pos="1260"/>
        </w:tabs>
        <w:ind w:firstLine="540"/>
        <w:rPr>
          <w:rFonts w:ascii="新宋体" w:eastAsia="新宋体" w:hAnsi="新宋体"/>
          <w:sz w:val="28"/>
        </w:rPr>
      </w:pPr>
    </w:p>
    <w:p w:rsidR="00AA6AA6" w:rsidRPr="00BF2175" w:rsidRDefault="0076464B">
      <w:pPr>
        <w:tabs>
          <w:tab w:val="left" w:pos="1260"/>
        </w:tabs>
        <w:ind w:firstLine="540"/>
        <w:rPr>
          <w:rFonts w:ascii="新宋体" w:eastAsia="新宋体" w:hAnsi="新宋体"/>
          <w:sz w:val="28"/>
        </w:rPr>
      </w:pPr>
      <w:r>
        <w:rPr>
          <w:rFonts w:ascii="新宋体" w:eastAsia="新宋体" w:hAnsi="新宋体"/>
          <w:sz w:val="20"/>
        </w:rPr>
        <w:pict>
          <v:shape id="文本框 22" o:spid="_x0000_s1046" type="#_x0000_t202" style="position:absolute;left:0;text-align:left;margin-left:90pt;margin-top:23.4pt;width:238pt;height:50.2pt;z-index:20;mso-wrap-style:square">
            <v:textbox style="mso-next-textbox:#文本框 22">
              <w:txbxContent>
                <w:p w:rsidR="00AA6AA6" w:rsidRDefault="003B0073">
                  <w:pPr>
                    <w:snapToGrid w:val="0"/>
                    <w:jc w:val="center"/>
                  </w:pPr>
                  <w:r>
                    <w:rPr>
                      <w:rFonts w:hint="eastAsia"/>
                    </w:rPr>
                    <w:t>业主委员会换届通告</w:t>
                  </w:r>
                </w:p>
              </w:txbxContent>
            </v:textbox>
          </v:shape>
        </w:pict>
      </w:r>
    </w:p>
    <w:p w:rsidR="00AA6AA6" w:rsidRPr="00BF2175" w:rsidRDefault="00AA6AA6">
      <w:pPr>
        <w:tabs>
          <w:tab w:val="left" w:pos="1260"/>
        </w:tabs>
        <w:ind w:firstLine="540"/>
        <w:rPr>
          <w:rFonts w:ascii="新宋体" w:eastAsia="新宋体" w:hAnsi="新宋体"/>
          <w:sz w:val="28"/>
        </w:rPr>
      </w:pPr>
    </w:p>
    <w:p w:rsidR="00AA6AA6" w:rsidRPr="00BF2175" w:rsidRDefault="0076464B">
      <w:pPr>
        <w:tabs>
          <w:tab w:val="left" w:pos="1260"/>
        </w:tabs>
        <w:ind w:firstLine="540"/>
        <w:rPr>
          <w:rFonts w:ascii="新宋体" w:eastAsia="新宋体" w:hAnsi="新宋体"/>
          <w:sz w:val="28"/>
        </w:rPr>
      </w:pPr>
      <w:r>
        <w:rPr>
          <w:rFonts w:ascii="新宋体" w:eastAsia="新宋体" w:hAnsi="新宋体"/>
          <w:sz w:val="20"/>
        </w:rPr>
        <w:pict>
          <v:line id="直线 23" o:spid="_x0000_s1047" style="position:absolute;left:0;text-align:left;z-index:22;mso-wrap-style:square" from="198pt,15.6pt" to="198.05pt,64.65pt">
            <v:stroke endarrow="block"/>
          </v:line>
        </w:pict>
      </w:r>
    </w:p>
    <w:p w:rsidR="00AA6AA6" w:rsidRPr="00BF2175" w:rsidRDefault="00AA6AA6">
      <w:pPr>
        <w:tabs>
          <w:tab w:val="left" w:pos="1260"/>
        </w:tabs>
        <w:ind w:firstLine="540"/>
        <w:rPr>
          <w:rFonts w:ascii="新宋体" w:eastAsia="新宋体" w:hAnsi="新宋体"/>
          <w:sz w:val="28"/>
        </w:rPr>
      </w:pPr>
    </w:p>
    <w:p w:rsidR="00AA6AA6" w:rsidRPr="00BF2175" w:rsidRDefault="0076464B">
      <w:pPr>
        <w:tabs>
          <w:tab w:val="left" w:pos="1260"/>
        </w:tabs>
        <w:ind w:firstLine="540"/>
        <w:rPr>
          <w:rFonts w:ascii="新宋体" w:eastAsia="新宋体" w:hAnsi="新宋体"/>
          <w:sz w:val="28"/>
        </w:rPr>
      </w:pPr>
      <w:r>
        <w:rPr>
          <w:rFonts w:ascii="新宋体" w:eastAsia="新宋体" w:hAnsi="新宋体"/>
          <w:sz w:val="20"/>
        </w:rPr>
        <w:pict>
          <v:shape id="文本框 24" o:spid="_x0000_s1048" type="#_x0000_t202" style="position:absolute;left:0;text-align:left;margin-left:90pt;margin-top:7.8pt;width:243pt;height:39pt;z-index:21;mso-wrap-style:square">
            <v:textbox style="mso-next-textbox:#文本框 24">
              <w:txbxContent>
                <w:p w:rsidR="00AA6AA6" w:rsidRDefault="00AA6AA6">
                  <w:pPr>
                    <w:snapToGrid w:val="0"/>
                  </w:pPr>
                </w:p>
                <w:p w:rsidR="00AA6AA6" w:rsidRDefault="003B0073">
                  <w:pPr>
                    <w:snapToGrid w:val="0"/>
                    <w:jc w:val="center"/>
                  </w:pPr>
                  <w:r>
                    <w:rPr>
                      <w:rFonts w:hint="eastAsia"/>
                    </w:rPr>
                    <w:t>向街道办备案，</w:t>
                  </w:r>
                  <w:proofErr w:type="gramStart"/>
                  <w:r>
                    <w:rPr>
                      <w:rFonts w:hint="eastAsia"/>
                    </w:rPr>
                    <w:t>抄送住</w:t>
                  </w:r>
                  <w:proofErr w:type="gramEnd"/>
                  <w:r>
                    <w:rPr>
                      <w:rFonts w:hint="eastAsia"/>
                    </w:rPr>
                    <w:t>建局</w:t>
                  </w:r>
                </w:p>
                <w:p w:rsidR="00AA6AA6" w:rsidRDefault="00AA6AA6">
                  <w:pPr>
                    <w:snapToGrid w:val="0"/>
                    <w:jc w:val="center"/>
                  </w:pPr>
                </w:p>
              </w:txbxContent>
            </v:textbox>
          </v:shape>
        </w:pict>
      </w:r>
    </w:p>
    <w:p w:rsidR="00AA6AA6" w:rsidRPr="00BF2175" w:rsidRDefault="00AA6AA6">
      <w:pPr>
        <w:tabs>
          <w:tab w:val="left" w:pos="1260"/>
        </w:tabs>
        <w:ind w:firstLine="540"/>
        <w:rPr>
          <w:rFonts w:ascii="新宋体" w:eastAsia="新宋体" w:hAnsi="新宋体"/>
          <w:sz w:val="28"/>
        </w:rPr>
      </w:pPr>
    </w:p>
    <w:p w:rsidR="00AA6AA6" w:rsidRPr="00BF2175" w:rsidRDefault="003B0073">
      <w:pPr>
        <w:spacing w:line="500" w:lineRule="exact"/>
        <w:jc w:val="center"/>
        <w:rPr>
          <w:rFonts w:ascii="新宋体" w:eastAsia="新宋体" w:hAnsi="新宋体"/>
          <w:b/>
          <w:sz w:val="36"/>
          <w:szCs w:val="36"/>
          <w:u w:val="single"/>
        </w:rPr>
      </w:pPr>
      <w:r w:rsidRPr="00BF2175">
        <w:rPr>
          <w:rFonts w:ascii="新宋体" w:eastAsia="新宋体" w:hAnsi="新宋体"/>
          <w:sz w:val="28"/>
        </w:rPr>
        <w:br w:type="page"/>
      </w:r>
      <w:r w:rsidRPr="00BF2175">
        <w:rPr>
          <w:rFonts w:ascii="新宋体" w:eastAsia="新宋体" w:hAnsi="新宋体" w:hint="eastAsia"/>
          <w:b/>
          <w:sz w:val="36"/>
          <w:szCs w:val="36"/>
        </w:rPr>
        <w:lastRenderedPageBreak/>
        <w:t>关于要求指导</w:t>
      </w:r>
      <w:r w:rsidRPr="00BF2175">
        <w:rPr>
          <w:rFonts w:ascii="新宋体" w:eastAsia="新宋体" w:hAnsi="新宋体" w:hint="eastAsia"/>
          <w:b/>
          <w:sz w:val="36"/>
          <w:szCs w:val="36"/>
          <w:u w:val="single"/>
        </w:rPr>
        <w:t xml:space="preserve">                       小区</w:t>
      </w:r>
    </w:p>
    <w:p w:rsidR="00AA6AA6" w:rsidRPr="00BF2175" w:rsidRDefault="003B0073">
      <w:pPr>
        <w:spacing w:line="500" w:lineRule="exact"/>
        <w:jc w:val="center"/>
        <w:rPr>
          <w:rFonts w:ascii="新宋体" w:eastAsia="新宋体" w:hAnsi="新宋体"/>
          <w:b/>
          <w:sz w:val="36"/>
          <w:szCs w:val="36"/>
        </w:rPr>
      </w:pPr>
      <w:r w:rsidRPr="00BF2175">
        <w:rPr>
          <w:rFonts w:ascii="新宋体" w:eastAsia="新宋体" w:hAnsi="新宋体" w:hint="eastAsia"/>
          <w:b/>
          <w:sz w:val="36"/>
          <w:szCs w:val="36"/>
        </w:rPr>
        <w:t>成立首次业主大会的申请书</w:t>
      </w:r>
    </w:p>
    <w:p w:rsidR="00AA6AA6" w:rsidRPr="00BF2175" w:rsidRDefault="00AA6AA6">
      <w:pPr>
        <w:pStyle w:val="a8"/>
        <w:ind w:firstLine="900"/>
        <w:jc w:val="center"/>
        <w:rPr>
          <w:rFonts w:ascii="新宋体" w:eastAsia="新宋体" w:hAnsi="新宋体"/>
          <w:bCs/>
          <w:sz w:val="30"/>
        </w:rPr>
      </w:pPr>
    </w:p>
    <w:p w:rsidR="00AA6AA6" w:rsidRPr="00BF2175" w:rsidRDefault="003B0073">
      <w:pPr>
        <w:pStyle w:val="a8"/>
        <w:spacing w:line="500" w:lineRule="exact"/>
        <w:ind w:firstLineChars="0" w:firstLine="0"/>
        <w:jc w:val="left"/>
        <w:rPr>
          <w:rFonts w:ascii="新宋体" w:eastAsia="新宋体" w:hAnsi="新宋体"/>
          <w:bCs/>
          <w:sz w:val="30"/>
          <w:szCs w:val="30"/>
        </w:rPr>
      </w:pPr>
      <w:r w:rsidRPr="00BF2175">
        <w:rPr>
          <w:rFonts w:ascii="新宋体" w:eastAsia="新宋体" w:hAnsi="新宋体" w:hint="eastAsia"/>
          <w:bCs/>
          <w:sz w:val="30"/>
          <w:szCs w:val="30"/>
          <w:u w:val="single"/>
        </w:rPr>
        <w:t xml:space="preserve">               社区居委会</w:t>
      </w:r>
      <w:r w:rsidRPr="00BF2175">
        <w:rPr>
          <w:rFonts w:ascii="新宋体" w:eastAsia="新宋体" w:hAnsi="新宋体" w:hint="eastAsia"/>
          <w:bCs/>
          <w:sz w:val="30"/>
          <w:szCs w:val="30"/>
        </w:rPr>
        <w:t>：</w:t>
      </w:r>
    </w:p>
    <w:p w:rsidR="00AA6AA6" w:rsidRPr="00BF2175" w:rsidRDefault="003B0073">
      <w:pPr>
        <w:pStyle w:val="a8"/>
        <w:tabs>
          <w:tab w:val="left" w:pos="3780"/>
        </w:tabs>
        <w:spacing w:line="500" w:lineRule="exact"/>
        <w:ind w:firstLine="900"/>
        <w:jc w:val="left"/>
        <w:rPr>
          <w:rFonts w:ascii="新宋体" w:eastAsia="新宋体" w:hAnsi="新宋体"/>
          <w:bCs/>
          <w:sz w:val="30"/>
          <w:szCs w:val="30"/>
        </w:rPr>
      </w:pPr>
      <w:r w:rsidRPr="00BF2175">
        <w:rPr>
          <w:rFonts w:ascii="新宋体" w:eastAsia="新宋体" w:hAnsi="新宋体" w:hint="eastAsia"/>
          <w:bCs/>
          <w:sz w:val="30"/>
          <w:szCs w:val="30"/>
          <w:u w:val="single"/>
        </w:rPr>
        <w:t xml:space="preserve">          </w:t>
      </w:r>
      <w:r w:rsidRPr="00BF2175">
        <w:rPr>
          <w:rFonts w:ascii="新宋体" w:eastAsia="新宋体" w:hAnsi="新宋体" w:hint="eastAsia"/>
          <w:bCs/>
          <w:sz w:val="30"/>
          <w:szCs w:val="30"/>
        </w:rPr>
        <w:t>住宅区（大厦、工业区）已于</w:t>
      </w:r>
      <w:r w:rsidRPr="00BF2175">
        <w:rPr>
          <w:rFonts w:ascii="新宋体" w:eastAsia="新宋体" w:hAnsi="新宋体" w:hint="eastAsia"/>
          <w:bCs/>
          <w:sz w:val="30"/>
          <w:szCs w:val="30"/>
          <w:u w:val="single"/>
        </w:rPr>
        <w:t xml:space="preserve">    </w:t>
      </w:r>
      <w:r w:rsidRPr="00BF2175">
        <w:rPr>
          <w:rFonts w:ascii="新宋体" w:eastAsia="新宋体" w:hAnsi="新宋体" w:hint="eastAsia"/>
          <w:bCs/>
          <w:sz w:val="30"/>
          <w:szCs w:val="30"/>
        </w:rPr>
        <w:t>年</w:t>
      </w:r>
      <w:r w:rsidRPr="00BF2175">
        <w:rPr>
          <w:rFonts w:ascii="新宋体" w:eastAsia="新宋体" w:hAnsi="新宋体" w:hint="eastAsia"/>
          <w:bCs/>
          <w:sz w:val="30"/>
          <w:szCs w:val="30"/>
          <w:u w:val="single"/>
        </w:rPr>
        <w:t xml:space="preserve">   </w:t>
      </w:r>
      <w:r w:rsidRPr="00BF2175">
        <w:rPr>
          <w:rFonts w:ascii="新宋体" w:eastAsia="新宋体" w:hAnsi="新宋体" w:hint="eastAsia"/>
          <w:bCs/>
          <w:sz w:val="30"/>
          <w:szCs w:val="30"/>
        </w:rPr>
        <w:t>月交付使用。总建筑面积</w:t>
      </w:r>
      <w:r w:rsidRPr="00BF2175">
        <w:rPr>
          <w:rFonts w:ascii="新宋体" w:eastAsia="新宋体" w:hAnsi="新宋体" w:hint="eastAsia"/>
          <w:bCs/>
          <w:sz w:val="30"/>
          <w:szCs w:val="30"/>
          <w:u w:val="single"/>
        </w:rPr>
        <w:t xml:space="preserve">        </w:t>
      </w:r>
      <w:r w:rsidRPr="00BF2175">
        <w:rPr>
          <w:rFonts w:ascii="新宋体" w:eastAsia="新宋体" w:hAnsi="新宋体" w:hint="eastAsia"/>
          <w:bCs/>
          <w:sz w:val="30"/>
          <w:szCs w:val="30"/>
        </w:rPr>
        <w:t>平方米，总业主户数为</w:t>
      </w:r>
      <w:r w:rsidRPr="00BF2175">
        <w:rPr>
          <w:rFonts w:ascii="新宋体" w:eastAsia="新宋体" w:hAnsi="新宋体" w:hint="eastAsia"/>
          <w:bCs/>
          <w:sz w:val="30"/>
          <w:szCs w:val="30"/>
          <w:u w:val="single"/>
        </w:rPr>
        <w:t xml:space="preserve">    </w:t>
      </w:r>
      <w:r w:rsidRPr="00BF2175">
        <w:rPr>
          <w:rFonts w:ascii="新宋体" w:eastAsia="新宋体" w:hAnsi="新宋体" w:hint="eastAsia"/>
          <w:bCs/>
          <w:sz w:val="30"/>
          <w:szCs w:val="30"/>
        </w:rPr>
        <w:t>人。已交付使用的建筑面积为</w:t>
      </w:r>
      <w:r w:rsidRPr="00BF2175">
        <w:rPr>
          <w:rFonts w:ascii="新宋体" w:eastAsia="新宋体" w:hAnsi="新宋体" w:hint="eastAsia"/>
          <w:bCs/>
          <w:sz w:val="30"/>
          <w:szCs w:val="30"/>
          <w:u w:val="single"/>
        </w:rPr>
        <w:t xml:space="preserve">     </w:t>
      </w:r>
      <w:r w:rsidRPr="00BF2175">
        <w:rPr>
          <w:rFonts w:ascii="新宋体" w:eastAsia="新宋体" w:hAnsi="新宋体" w:hint="eastAsia"/>
          <w:bCs/>
          <w:sz w:val="30"/>
          <w:szCs w:val="30"/>
        </w:rPr>
        <w:t>平方米，已经交付使用的有</w:t>
      </w:r>
      <w:r w:rsidRPr="00BF2175">
        <w:rPr>
          <w:rFonts w:ascii="新宋体" w:eastAsia="新宋体" w:hAnsi="新宋体" w:hint="eastAsia"/>
          <w:bCs/>
          <w:sz w:val="30"/>
          <w:szCs w:val="30"/>
          <w:u w:val="single"/>
        </w:rPr>
        <w:t xml:space="preserve">    </w:t>
      </w:r>
      <w:r w:rsidRPr="00BF2175">
        <w:rPr>
          <w:rFonts w:ascii="新宋体" w:eastAsia="新宋体" w:hAnsi="新宋体" w:hint="eastAsia"/>
          <w:bCs/>
          <w:sz w:val="30"/>
          <w:szCs w:val="30"/>
        </w:rPr>
        <w:t>套。现有</w:t>
      </w:r>
      <w:r w:rsidRPr="00BF2175">
        <w:rPr>
          <w:rFonts w:ascii="新宋体" w:eastAsia="新宋体" w:hAnsi="新宋体" w:hint="eastAsia"/>
          <w:bCs/>
          <w:sz w:val="30"/>
          <w:szCs w:val="30"/>
          <w:u w:val="single"/>
        </w:rPr>
        <w:t xml:space="preserve">   </w:t>
      </w:r>
      <w:r w:rsidRPr="00BF2175">
        <w:rPr>
          <w:rFonts w:ascii="新宋体" w:eastAsia="新宋体" w:hAnsi="新宋体" w:hint="eastAsia"/>
          <w:bCs/>
          <w:sz w:val="30"/>
          <w:szCs w:val="30"/>
        </w:rPr>
        <w:t>的业主提出要求成立首次业主大会、选举产生首届业主委员会，我们认为已具备成立业主大会的条件，请贵单位派员指导。</w:t>
      </w:r>
    </w:p>
    <w:p w:rsidR="00AA6AA6" w:rsidRPr="00BF2175" w:rsidRDefault="003B0073">
      <w:pPr>
        <w:pStyle w:val="a8"/>
        <w:spacing w:line="440" w:lineRule="exact"/>
        <w:ind w:firstLineChars="200" w:firstLine="600"/>
        <w:rPr>
          <w:rFonts w:ascii="新宋体" w:eastAsia="新宋体" w:hAnsi="新宋体"/>
          <w:bCs/>
          <w:sz w:val="30"/>
          <w:szCs w:val="30"/>
        </w:rPr>
      </w:pPr>
      <w:r w:rsidRPr="00BF2175">
        <w:rPr>
          <w:rFonts w:ascii="新宋体" w:eastAsia="新宋体" w:hAnsi="新宋体" w:hint="eastAsia"/>
          <w:bCs/>
          <w:sz w:val="30"/>
          <w:szCs w:val="30"/>
        </w:rPr>
        <w:t>物业详细地址：</w:t>
      </w:r>
    </w:p>
    <w:p w:rsidR="00AA6AA6" w:rsidRPr="00BF2175" w:rsidRDefault="003B0073">
      <w:pPr>
        <w:pStyle w:val="a8"/>
        <w:spacing w:line="440" w:lineRule="exact"/>
        <w:ind w:firstLine="900"/>
        <w:rPr>
          <w:rFonts w:ascii="新宋体" w:eastAsia="新宋体" w:hAnsi="新宋体"/>
          <w:bCs/>
          <w:sz w:val="30"/>
          <w:szCs w:val="30"/>
        </w:rPr>
      </w:pPr>
      <w:r w:rsidRPr="00BF2175">
        <w:rPr>
          <w:rFonts w:ascii="新宋体" w:eastAsia="新宋体" w:hAnsi="新宋体" w:hint="eastAsia"/>
          <w:bCs/>
          <w:sz w:val="30"/>
          <w:szCs w:val="30"/>
        </w:rPr>
        <w:t>联系人：</w:t>
      </w:r>
    </w:p>
    <w:p w:rsidR="00AA6AA6" w:rsidRPr="00BF2175" w:rsidRDefault="003B0073">
      <w:pPr>
        <w:pStyle w:val="a8"/>
        <w:spacing w:line="440" w:lineRule="exact"/>
        <w:ind w:firstLine="900"/>
        <w:rPr>
          <w:rFonts w:ascii="新宋体" w:eastAsia="新宋体" w:hAnsi="新宋体"/>
          <w:bCs/>
          <w:sz w:val="30"/>
          <w:szCs w:val="30"/>
        </w:rPr>
      </w:pPr>
      <w:r w:rsidRPr="00BF2175">
        <w:rPr>
          <w:rFonts w:ascii="新宋体" w:eastAsia="新宋体" w:hAnsi="新宋体" w:hint="eastAsia"/>
          <w:bCs/>
          <w:sz w:val="30"/>
          <w:szCs w:val="30"/>
        </w:rPr>
        <w:t>联系电话：</w:t>
      </w:r>
    </w:p>
    <w:p w:rsidR="00AA6AA6" w:rsidRPr="00BF2175" w:rsidRDefault="00AA6AA6">
      <w:pPr>
        <w:pStyle w:val="a8"/>
        <w:spacing w:line="440" w:lineRule="exact"/>
        <w:ind w:firstLine="900"/>
        <w:rPr>
          <w:rFonts w:ascii="新宋体" w:eastAsia="新宋体" w:hAnsi="新宋体"/>
          <w:bCs/>
          <w:sz w:val="30"/>
          <w:szCs w:val="30"/>
        </w:rPr>
      </w:pPr>
    </w:p>
    <w:p w:rsidR="00AA6AA6" w:rsidRPr="00BF2175" w:rsidRDefault="003B0073">
      <w:pPr>
        <w:pStyle w:val="a8"/>
        <w:spacing w:line="440" w:lineRule="exact"/>
        <w:ind w:firstLine="900"/>
        <w:rPr>
          <w:rFonts w:ascii="新宋体" w:eastAsia="新宋体" w:hAnsi="新宋体"/>
          <w:bCs/>
          <w:sz w:val="30"/>
          <w:szCs w:val="30"/>
        </w:rPr>
      </w:pPr>
      <w:r w:rsidRPr="00BF2175">
        <w:rPr>
          <w:rFonts w:ascii="新宋体" w:eastAsia="新宋体" w:hAnsi="新宋体" w:hint="eastAsia"/>
          <w:bCs/>
          <w:sz w:val="30"/>
          <w:szCs w:val="30"/>
        </w:rPr>
        <w:t xml:space="preserve">                </w:t>
      </w:r>
      <w:r w:rsidRPr="00BF2175">
        <w:rPr>
          <w:rFonts w:ascii="新宋体" w:eastAsia="新宋体" w:hAnsi="新宋体" w:hint="eastAsia"/>
          <w:bCs/>
          <w:sz w:val="30"/>
          <w:szCs w:val="30"/>
          <w:u w:val="dottedHeavy"/>
        </w:rPr>
        <w:t xml:space="preserve">             </w:t>
      </w:r>
      <w:proofErr w:type="gramStart"/>
      <w:r w:rsidRPr="00BF2175">
        <w:rPr>
          <w:rFonts w:ascii="新宋体" w:eastAsia="新宋体" w:hAnsi="新宋体" w:hint="eastAsia"/>
          <w:bCs/>
          <w:sz w:val="30"/>
          <w:szCs w:val="30"/>
        </w:rPr>
        <w:t>小区业委会</w:t>
      </w:r>
      <w:proofErr w:type="gramEnd"/>
      <w:r w:rsidRPr="00BF2175">
        <w:rPr>
          <w:rFonts w:ascii="新宋体" w:eastAsia="新宋体" w:hAnsi="新宋体" w:hint="eastAsia"/>
          <w:bCs/>
          <w:sz w:val="30"/>
          <w:szCs w:val="30"/>
        </w:rPr>
        <w:t>筹备组</w:t>
      </w:r>
    </w:p>
    <w:p w:rsidR="00AA6AA6" w:rsidRPr="00BF2175" w:rsidRDefault="003B0073">
      <w:pPr>
        <w:pStyle w:val="a8"/>
        <w:spacing w:line="440" w:lineRule="exact"/>
        <w:ind w:firstLine="900"/>
        <w:rPr>
          <w:rFonts w:ascii="新宋体" w:eastAsia="新宋体" w:hAnsi="新宋体"/>
          <w:bCs/>
          <w:sz w:val="30"/>
          <w:szCs w:val="30"/>
          <w:u w:val="single"/>
        </w:rPr>
      </w:pPr>
      <w:r w:rsidRPr="00BF2175">
        <w:rPr>
          <w:rFonts w:ascii="新宋体" w:eastAsia="新宋体" w:hAnsi="新宋体" w:hint="eastAsia"/>
          <w:bCs/>
          <w:sz w:val="30"/>
          <w:szCs w:val="30"/>
        </w:rPr>
        <w:t>筹备组成员签名：</w:t>
      </w:r>
    </w:p>
    <w:p w:rsidR="00AA6AA6" w:rsidRPr="00BF2175" w:rsidRDefault="003B0073">
      <w:pPr>
        <w:spacing w:beforeLines="100" w:before="312" w:line="440" w:lineRule="exact"/>
        <w:jc w:val="center"/>
        <w:rPr>
          <w:rFonts w:ascii="新宋体" w:eastAsia="新宋体" w:hAnsi="新宋体"/>
          <w:bCs/>
          <w:sz w:val="30"/>
          <w:szCs w:val="30"/>
        </w:rPr>
      </w:pPr>
      <w:r w:rsidRPr="00BF2175">
        <w:rPr>
          <w:rFonts w:ascii="新宋体" w:eastAsia="新宋体" w:hAnsi="新宋体" w:hint="eastAsia"/>
          <w:bCs/>
          <w:sz w:val="30"/>
          <w:szCs w:val="30"/>
        </w:rPr>
        <w:t xml:space="preserve">                                   </w:t>
      </w:r>
      <w:r w:rsidRPr="00BF2175">
        <w:rPr>
          <w:rFonts w:ascii="新宋体" w:eastAsia="新宋体" w:hAnsi="新宋体" w:hint="eastAsia"/>
          <w:bCs/>
          <w:sz w:val="30"/>
          <w:szCs w:val="30"/>
          <w:u w:val="single"/>
        </w:rPr>
        <w:t xml:space="preserve">       </w:t>
      </w:r>
      <w:r w:rsidRPr="00BF2175">
        <w:rPr>
          <w:rFonts w:ascii="新宋体" w:eastAsia="新宋体" w:hAnsi="新宋体" w:hint="eastAsia"/>
          <w:bCs/>
          <w:sz w:val="30"/>
          <w:szCs w:val="30"/>
        </w:rPr>
        <w:t>年</w:t>
      </w:r>
      <w:r w:rsidRPr="00BF2175">
        <w:rPr>
          <w:rFonts w:ascii="新宋体" w:eastAsia="新宋体" w:hAnsi="新宋体" w:hint="eastAsia"/>
          <w:bCs/>
          <w:sz w:val="30"/>
          <w:szCs w:val="30"/>
          <w:u w:val="single"/>
        </w:rPr>
        <w:t xml:space="preserve">     </w:t>
      </w:r>
      <w:r w:rsidRPr="00BF2175">
        <w:rPr>
          <w:rFonts w:ascii="新宋体" w:eastAsia="新宋体" w:hAnsi="新宋体" w:hint="eastAsia"/>
          <w:bCs/>
          <w:sz w:val="30"/>
          <w:szCs w:val="30"/>
        </w:rPr>
        <w:t>月</w:t>
      </w:r>
      <w:r w:rsidRPr="00BF2175">
        <w:rPr>
          <w:rFonts w:ascii="新宋体" w:eastAsia="新宋体" w:hAnsi="新宋体" w:hint="eastAsia"/>
          <w:bCs/>
          <w:sz w:val="30"/>
          <w:szCs w:val="30"/>
          <w:u w:val="single"/>
        </w:rPr>
        <w:t xml:space="preserve">     </w:t>
      </w:r>
      <w:r w:rsidRPr="00BF2175">
        <w:rPr>
          <w:rFonts w:ascii="新宋体" w:eastAsia="新宋体" w:hAnsi="新宋体" w:hint="eastAsia"/>
          <w:bCs/>
          <w:sz w:val="30"/>
          <w:szCs w:val="30"/>
        </w:rPr>
        <w:t>日</w:t>
      </w:r>
    </w:p>
    <w:p w:rsidR="00AA6AA6" w:rsidRPr="00BF2175" w:rsidRDefault="00AA6AA6">
      <w:pPr>
        <w:spacing w:beforeLines="100" w:before="312" w:line="440" w:lineRule="exact"/>
        <w:rPr>
          <w:rFonts w:ascii="新宋体" w:eastAsia="新宋体" w:hAnsi="新宋体"/>
          <w:bCs/>
          <w:sz w:val="30"/>
          <w:szCs w:val="30"/>
        </w:rPr>
      </w:pPr>
    </w:p>
    <w:p w:rsidR="00AA6AA6" w:rsidRPr="00BF2175" w:rsidRDefault="003B0073">
      <w:pPr>
        <w:snapToGrid w:val="0"/>
        <w:jc w:val="center"/>
        <w:rPr>
          <w:rFonts w:ascii="新宋体" w:eastAsia="新宋体" w:hAnsi="新宋体"/>
          <w:b/>
          <w:sz w:val="36"/>
          <w:szCs w:val="36"/>
        </w:rPr>
      </w:pPr>
      <w:r w:rsidRPr="00BF2175">
        <w:rPr>
          <w:rFonts w:ascii="新宋体" w:eastAsia="新宋体" w:hAnsi="新宋体"/>
          <w:sz w:val="28"/>
        </w:rPr>
        <w:br w:type="page"/>
      </w:r>
      <w:r w:rsidRPr="00BF2175">
        <w:rPr>
          <w:rFonts w:ascii="新宋体" w:eastAsia="新宋体" w:hAnsi="新宋体" w:hint="eastAsia"/>
          <w:b/>
          <w:sz w:val="36"/>
          <w:szCs w:val="36"/>
        </w:rPr>
        <w:lastRenderedPageBreak/>
        <w:t>关于报名参加首次业主大会筹备组的通知</w:t>
      </w:r>
    </w:p>
    <w:p w:rsidR="00AA6AA6" w:rsidRPr="00BF2175" w:rsidRDefault="00AA6AA6">
      <w:pPr>
        <w:snapToGrid w:val="0"/>
        <w:jc w:val="center"/>
        <w:rPr>
          <w:rFonts w:ascii="新宋体" w:eastAsia="新宋体" w:hAnsi="新宋体"/>
          <w:sz w:val="30"/>
          <w:szCs w:val="30"/>
        </w:rPr>
      </w:pPr>
    </w:p>
    <w:p w:rsidR="00AA6AA6" w:rsidRPr="00BF2175" w:rsidRDefault="00AA6AA6">
      <w:pPr>
        <w:snapToGrid w:val="0"/>
        <w:spacing w:line="500" w:lineRule="exact"/>
        <w:jc w:val="center"/>
        <w:rPr>
          <w:rFonts w:ascii="新宋体" w:eastAsia="新宋体" w:hAnsi="新宋体"/>
          <w:sz w:val="30"/>
          <w:szCs w:val="30"/>
        </w:rPr>
      </w:pPr>
    </w:p>
    <w:p w:rsidR="00AA6AA6" w:rsidRPr="00BF2175" w:rsidRDefault="003B0073">
      <w:pPr>
        <w:rPr>
          <w:rFonts w:ascii="新宋体" w:eastAsia="新宋体" w:hAnsi="新宋体"/>
          <w:u w:val="single"/>
        </w:rPr>
      </w:pPr>
      <w:r w:rsidRPr="00BF2175">
        <w:rPr>
          <w:rFonts w:ascii="新宋体" w:eastAsia="新宋体" w:hAnsi="新宋体" w:hint="eastAsia"/>
          <w:u w:val="single"/>
        </w:rPr>
        <w:t xml:space="preserve">                           </w:t>
      </w:r>
      <w:r w:rsidRPr="00BF2175">
        <w:rPr>
          <w:rFonts w:ascii="新宋体" w:eastAsia="新宋体" w:hAnsi="新宋体" w:hint="eastAsia"/>
          <w:sz w:val="32"/>
          <w:szCs w:val="32"/>
          <w:u w:val="single"/>
        </w:rPr>
        <w:t>小区全体业主：</w:t>
      </w:r>
    </w:p>
    <w:p w:rsidR="00AA6AA6" w:rsidRPr="00BF2175" w:rsidRDefault="003B0073">
      <w:pPr>
        <w:spacing w:line="500" w:lineRule="exact"/>
        <w:ind w:firstLine="570"/>
        <w:rPr>
          <w:rFonts w:ascii="新宋体" w:eastAsia="新宋体" w:hAnsi="新宋体"/>
          <w:sz w:val="30"/>
          <w:szCs w:val="30"/>
        </w:rPr>
      </w:pPr>
      <w:r w:rsidRPr="00BF2175">
        <w:rPr>
          <w:rFonts w:ascii="新宋体" w:eastAsia="新宋体" w:hAnsi="新宋体" w:hint="eastAsia"/>
          <w:sz w:val="30"/>
          <w:szCs w:val="30"/>
        </w:rPr>
        <w:t>现有</w:t>
      </w: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等人提出成立首次业主大会、业主委员会的申请。为了顺利筹备业主大会，保障业主的合法权益，根据《物业管理条例》（国务院令第504号）、《业主大会规程》（建住房[2003]131号）等有关规定，将于年  月  日起开展成立业主大会及选举产生业主委员会的筹备工作，希望广大业主积极配合，踊跃参与，共同做好这项工作。</w:t>
      </w:r>
    </w:p>
    <w:p w:rsidR="00AA6AA6" w:rsidRPr="00BF2175" w:rsidRDefault="003B0073">
      <w:pPr>
        <w:spacing w:line="500" w:lineRule="exact"/>
        <w:ind w:firstLine="570"/>
        <w:rPr>
          <w:rFonts w:ascii="新宋体" w:eastAsia="新宋体" w:hAnsi="新宋体"/>
          <w:sz w:val="30"/>
          <w:szCs w:val="30"/>
        </w:rPr>
      </w:pPr>
      <w:r w:rsidRPr="00BF2175">
        <w:rPr>
          <w:rFonts w:ascii="新宋体" w:eastAsia="新宋体" w:hAnsi="新宋体" w:hint="eastAsia"/>
          <w:sz w:val="30"/>
          <w:szCs w:val="30"/>
        </w:rPr>
        <w:t>现将报名参加业主大会筹备组成员的有关事宜通知如下：</w:t>
      </w:r>
    </w:p>
    <w:p w:rsidR="00AA6AA6" w:rsidRPr="00BF2175" w:rsidRDefault="003B0073">
      <w:pPr>
        <w:spacing w:line="500" w:lineRule="exact"/>
        <w:ind w:leftChars="-343" w:left="-720" w:firstLineChars="500" w:firstLine="1500"/>
        <w:rPr>
          <w:rFonts w:ascii="新宋体" w:eastAsia="新宋体" w:hAnsi="新宋体"/>
          <w:sz w:val="30"/>
          <w:szCs w:val="30"/>
        </w:rPr>
      </w:pPr>
      <w:r w:rsidRPr="00BF2175">
        <w:rPr>
          <w:rFonts w:ascii="新宋体" w:eastAsia="新宋体" w:hAnsi="新宋体" w:hint="eastAsia"/>
          <w:sz w:val="30"/>
          <w:szCs w:val="30"/>
        </w:rPr>
        <w:t>一、筹备组成员报名条件：</w:t>
      </w:r>
    </w:p>
    <w:p w:rsidR="00AA6AA6" w:rsidRPr="00BF2175" w:rsidRDefault="003B0073">
      <w:pPr>
        <w:spacing w:line="500" w:lineRule="exact"/>
        <w:ind w:firstLineChars="200" w:firstLine="600"/>
        <w:rPr>
          <w:rFonts w:ascii="新宋体" w:eastAsia="新宋体" w:hAnsi="新宋体"/>
          <w:sz w:val="30"/>
          <w:szCs w:val="30"/>
        </w:rPr>
      </w:pPr>
      <w:r w:rsidRPr="00BF2175">
        <w:rPr>
          <w:rFonts w:ascii="新宋体" w:eastAsia="新宋体" w:hAnsi="新宋体" w:hint="eastAsia"/>
          <w:sz w:val="30"/>
          <w:szCs w:val="30"/>
        </w:rPr>
        <w:t>1、遵守国家法律、法规；</w:t>
      </w:r>
    </w:p>
    <w:p w:rsidR="00AA6AA6" w:rsidRPr="00BF2175" w:rsidRDefault="003B0073">
      <w:pPr>
        <w:spacing w:line="500" w:lineRule="exact"/>
        <w:ind w:firstLineChars="200" w:firstLine="600"/>
        <w:rPr>
          <w:rFonts w:ascii="新宋体" w:eastAsia="新宋体" w:hAnsi="新宋体"/>
          <w:sz w:val="30"/>
          <w:szCs w:val="30"/>
        </w:rPr>
      </w:pPr>
      <w:r w:rsidRPr="00BF2175">
        <w:rPr>
          <w:rFonts w:ascii="新宋体" w:eastAsia="新宋体" w:hAnsi="新宋体" w:hint="eastAsia"/>
          <w:sz w:val="30"/>
          <w:szCs w:val="30"/>
        </w:rPr>
        <w:t>2  具有完全民事行为能力；</w:t>
      </w:r>
    </w:p>
    <w:p w:rsidR="00AA6AA6" w:rsidRPr="00BF2175" w:rsidRDefault="003B0073">
      <w:pPr>
        <w:spacing w:line="500" w:lineRule="exact"/>
        <w:ind w:firstLineChars="200" w:firstLine="600"/>
        <w:rPr>
          <w:rFonts w:ascii="新宋体" w:eastAsia="新宋体" w:hAnsi="新宋体"/>
          <w:sz w:val="30"/>
          <w:szCs w:val="30"/>
        </w:rPr>
      </w:pPr>
      <w:r w:rsidRPr="00BF2175">
        <w:rPr>
          <w:rFonts w:ascii="新宋体" w:eastAsia="新宋体" w:hAnsi="新宋体" w:hint="eastAsia"/>
          <w:sz w:val="30"/>
          <w:szCs w:val="30"/>
        </w:rPr>
        <w:t>3、业主身份有效证明；</w:t>
      </w:r>
    </w:p>
    <w:p w:rsidR="00AA6AA6" w:rsidRPr="00BF2175" w:rsidRDefault="003B0073">
      <w:pPr>
        <w:spacing w:line="500" w:lineRule="exact"/>
        <w:ind w:firstLineChars="200" w:firstLine="600"/>
        <w:rPr>
          <w:rFonts w:ascii="新宋体" w:eastAsia="新宋体" w:hAnsi="新宋体"/>
          <w:sz w:val="30"/>
          <w:szCs w:val="30"/>
        </w:rPr>
      </w:pPr>
      <w:r w:rsidRPr="00BF2175">
        <w:rPr>
          <w:rFonts w:ascii="新宋体" w:eastAsia="新宋体" w:hAnsi="新宋体" w:hint="eastAsia"/>
          <w:sz w:val="30"/>
          <w:szCs w:val="30"/>
        </w:rPr>
        <w:t>4、有必要的工作时间；</w:t>
      </w:r>
    </w:p>
    <w:p w:rsidR="00AA6AA6" w:rsidRPr="00BF2175" w:rsidRDefault="003B0073">
      <w:pPr>
        <w:spacing w:line="500" w:lineRule="exact"/>
        <w:ind w:firstLineChars="200" w:firstLine="600"/>
        <w:rPr>
          <w:rFonts w:ascii="新宋体" w:eastAsia="新宋体" w:hAnsi="新宋体"/>
          <w:sz w:val="30"/>
          <w:szCs w:val="30"/>
        </w:rPr>
      </w:pPr>
      <w:r w:rsidRPr="00BF2175">
        <w:rPr>
          <w:rFonts w:ascii="新宋体" w:eastAsia="新宋体" w:hAnsi="新宋体" w:hint="eastAsia"/>
          <w:sz w:val="30"/>
          <w:szCs w:val="30"/>
        </w:rPr>
        <w:t>5、模范履行业主义务。</w:t>
      </w:r>
    </w:p>
    <w:p w:rsidR="00AA6AA6" w:rsidRPr="00BF2175" w:rsidRDefault="003B0073">
      <w:pPr>
        <w:spacing w:line="500" w:lineRule="exact"/>
        <w:ind w:firstLineChars="200" w:firstLine="600"/>
        <w:rPr>
          <w:rFonts w:ascii="新宋体" w:eastAsia="新宋体" w:hAnsi="新宋体"/>
          <w:sz w:val="30"/>
          <w:szCs w:val="30"/>
        </w:rPr>
      </w:pPr>
      <w:r w:rsidRPr="00BF2175">
        <w:rPr>
          <w:rFonts w:ascii="新宋体" w:eastAsia="新宋体" w:hAnsi="新宋体" w:hint="eastAsia"/>
          <w:sz w:val="30"/>
          <w:szCs w:val="30"/>
        </w:rPr>
        <w:t>二、报名方法</w:t>
      </w:r>
    </w:p>
    <w:p w:rsidR="00AA6AA6" w:rsidRPr="00BF2175" w:rsidRDefault="003B0073">
      <w:pPr>
        <w:spacing w:line="500" w:lineRule="exact"/>
        <w:ind w:firstLine="570"/>
        <w:rPr>
          <w:rFonts w:ascii="新宋体" w:eastAsia="新宋体" w:hAnsi="新宋体"/>
          <w:sz w:val="30"/>
          <w:szCs w:val="30"/>
        </w:rPr>
      </w:pPr>
      <w:r w:rsidRPr="00BF2175">
        <w:rPr>
          <w:rFonts w:ascii="新宋体" w:eastAsia="新宋体" w:hAnsi="新宋体" w:hint="eastAsia"/>
          <w:sz w:val="30"/>
          <w:szCs w:val="30"/>
        </w:rPr>
        <w:t>采取自荐方式。符合报名条件的业主，请到                 领取报名表。（电话：           ）</w:t>
      </w:r>
    </w:p>
    <w:p w:rsidR="00AA6AA6" w:rsidRPr="00BF2175" w:rsidRDefault="003B0073">
      <w:pPr>
        <w:spacing w:line="500" w:lineRule="exact"/>
        <w:ind w:firstLineChars="200" w:firstLine="600"/>
        <w:rPr>
          <w:rFonts w:ascii="新宋体" w:eastAsia="新宋体" w:hAnsi="新宋体"/>
          <w:sz w:val="30"/>
          <w:szCs w:val="30"/>
        </w:rPr>
      </w:pPr>
      <w:r w:rsidRPr="00BF2175">
        <w:rPr>
          <w:rFonts w:ascii="新宋体" w:eastAsia="新宋体" w:hAnsi="新宋体" w:hint="eastAsia"/>
          <w:sz w:val="30"/>
          <w:szCs w:val="30"/>
        </w:rPr>
        <w:t>三、报名时间、地点</w:t>
      </w:r>
    </w:p>
    <w:p w:rsidR="00AA6AA6" w:rsidRPr="00BF2175" w:rsidRDefault="003B0073">
      <w:pPr>
        <w:spacing w:line="500" w:lineRule="exact"/>
        <w:ind w:rightChars="-124" w:right="-260" w:firstLineChars="200" w:firstLine="600"/>
        <w:rPr>
          <w:rFonts w:ascii="新宋体" w:eastAsia="新宋体" w:hAnsi="新宋体"/>
          <w:sz w:val="30"/>
          <w:szCs w:val="30"/>
        </w:rPr>
      </w:pPr>
      <w:r w:rsidRPr="00BF2175">
        <w:rPr>
          <w:rFonts w:ascii="新宋体" w:eastAsia="新宋体" w:hAnsi="新宋体" w:hint="eastAsia"/>
          <w:sz w:val="30"/>
          <w:szCs w:val="30"/>
        </w:rPr>
        <w:t>报名时间为5个工作日，从20  年  月  日上午  时至  月  日下午  时止，逾期无效。</w:t>
      </w:r>
    </w:p>
    <w:p w:rsidR="00AA6AA6" w:rsidRPr="00BF2175" w:rsidRDefault="003B0073">
      <w:pPr>
        <w:spacing w:line="500" w:lineRule="exact"/>
        <w:ind w:rightChars="-124" w:right="-260" w:firstLineChars="200" w:firstLine="600"/>
        <w:rPr>
          <w:rFonts w:ascii="新宋体" w:eastAsia="新宋体" w:hAnsi="新宋体"/>
          <w:sz w:val="30"/>
          <w:szCs w:val="30"/>
        </w:rPr>
      </w:pPr>
      <w:proofErr w:type="gramStart"/>
      <w:r w:rsidRPr="00BF2175">
        <w:rPr>
          <w:rFonts w:ascii="新宋体" w:eastAsia="新宋体" w:hAnsi="新宋体" w:hint="eastAsia"/>
          <w:sz w:val="30"/>
          <w:szCs w:val="30"/>
        </w:rPr>
        <w:t>请欲报名</w:t>
      </w:r>
      <w:proofErr w:type="gramEnd"/>
      <w:r w:rsidRPr="00BF2175">
        <w:rPr>
          <w:rFonts w:ascii="新宋体" w:eastAsia="新宋体" w:hAnsi="新宋体" w:hint="eastAsia"/>
          <w:sz w:val="30"/>
          <w:szCs w:val="30"/>
        </w:rPr>
        <w:t>参加业主大会筹备组成员的业主，在规定的时间内，将报名表、产权证明、身份证（复印件）（带原件核查）交到</w:t>
      </w:r>
      <w:r w:rsidRPr="00BF2175">
        <w:rPr>
          <w:rFonts w:ascii="新宋体" w:eastAsia="新宋体" w:hAnsi="新宋体" w:hint="eastAsia"/>
          <w:sz w:val="30"/>
          <w:szCs w:val="30"/>
          <w:u w:val="dotted"/>
        </w:rPr>
        <w:t xml:space="preserve">                               </w:t>
      </w:r>
      <w:r w:rsidRPr="00BF2175">
        <w:rPr>
          <w:rFonts w:ascii="新宋体" w:eastAsia="新宋体" w:hAnsi="新宋体" w:hint="eastAsia"/>
          <w:sz w:val="30"/>
          <w:szCs w:val="30"/>
        </w:rPr>
        <w:t>。业主为单位产权的，还须提供单位出具的书面委托书和代表人身份证。</w:t>
      </w:r>
    </w:p>
    <w:p w:rsidR="00AA6AA6" w:rsidRPr="00BF2175" w:rsidRDefault="00AA6AA6">
      <w:pPr>
        <w:spacing w:line="500" w:lineRule="exact"/>
        <w:ind w:rightChars="-124" w:right="-260" w:firstLineChars="200" w:firstLine="600"/>
        <w:rPr>
          <w:rFonts w:ascii="新宋体" w:eastAsia="新宋体" w:hAnsi="新宋体"/>
          <w:sz w:val="30"/>
          <w:szCs w:val="30"/>
        </w:rPr>
      </w:pPr>
    </w:p>
    <w:p w:rsidR="00AA6AA6" w:rsidRPr="00BF2175" w:rsidRDefault="003B0073">
      <w:pPr>
        <w:spacing w:line="500" w:lineRule="exact"/>
        <w:ind w:rightChars="-124" w:right="-260" w:firstLineChars="200" w:firstLine="600"/>
        <w:rPr>
          <w:rFonts w:ascii="新宋体" w:eastAsia="新宋体" w:hAnsi="新宋体"/>
          <w:sz w:val="30"/>
          <w:szCs w:val="30"/>
        </w:rPr>
      </w:pPr>
      <w:r w:rsidRPr="00BF2175">
        <w:rPr>
          <w:rFonts w:ascii="新宋体" w:eastAsia="新宋体" w:hAnsi="新宋体" w:hint="eastAsia"/>
          <w:sz w:val="30"/>
          <w:szCs w:val="30"/>
        </w:rPr>
        <w:t>四、筹备组成员构成</w:t>
      </w:r>
    </w:p>
    <w:p w:rsidR="00AA6AA6" w:rsidRPr="00BF2175" w:rsidRDefault="003B0073">
      <w:pPr>
        <w:spacing w:line="500" w:lineRule="exact"/>
        <w:ind w:rightChars="-124" w:right="-260" w:firstLineChars="200" w:firstLine="600"/>
        <w:rPr>
          <w:rFonts w:ascii="新宋体" w:eastAsia="新宋体" w:hAnsi="新宋体"/>
          <w:sz w:val="30"/>
          <w:szCs w:val="30"/>
        </w:rPr>
      </w:pPr>
      <w:r w:rsidRPr="00BF2175">
        <w:rPr>
          <w:rFonts w:ascii="新宋体" w:eastAsia="新宋体" w:hAnsi="新宋体" w:hint="eastAsia"/>
          <w:sz w:val="30"/>
          <w:szCs w:val="30"/>
        </w:rPr>
        <w:t>业主大会筹备组人数为   人由业主代表组成。</w:t>
      </w:r>
    </w:p>
    <w:p w:rsidR="00AA6AA6" w:rsidRPr="00BF2175" w:rsidRDefault="003B0073">
      <w:pPr>
        <w:spacing w:line="500" w:lineRule="exact"/>
        <w:ind w:rightChars="-124" w:right="-260" w:firstLineChars="200" w:firstLine="600"/>
        <w:rPr>
          <w:rFonts w:ascii="新宋体" w:eastAsia="新宋体" w:hAnsi="新宋体"/>
          <w:sz w:val="30"/>
          <w:szCs w:val="30"/>
        </w:rPr>
      </w:pPr>
      <w:r w:rsidRPr="00BF2175">
        <w:rPr>
          <w:rFonts w:ascii="新宋体" w:eastAsia="新宋体" w:hAnsi="新宋体" w:hint="eastAsia"/>
          <w:sz w:val="30"/>
          <w:szCs w:val="30"/>
        </w:rPr>
        <w:t>五、筹备组</w:t>
      </w:r>
      <w:proofErr w:type="gramStart"/>
      <w:r w:rsidRPr="00BF2175">
        <w:rPr>
          <w:rFonts w:ascii="新宋体" w:eastAsia="新宋体" w:hAnsi="新宋体" w:hint="eastAsia"/>
          <w:sz w:val="30"/>
          <w:szCs w:val="30"/>
        </w:rPr>
        <w:t>成员成员</w:t>
      </w:r>
      <w:proofErr w:type="gramEnd"/>
      <w:r w:rsidRPr="00BF2175">
        <w:rPr>
          <w:rFonts w:ascii="新宋体" w:eastAsia="新宋体" w:hAnsi="新宋体" w:hint="eastAsia"/>
          <w:sz w:val="30"/>
          <w:szCs w:val="30"/>
        </w:rPr>
        <w:t>确定</w:t>
      </w:r>
    </w:p>
    <w:p w:rsidR="00AA6AA6" w:rsidRPr="00BF2175" w:rsidRDefault="003B0073">
      <w:pPr>
        <w:spacing w:line="500" w:lineRule="exact"/>
        <w:ind w:rightChars="-124" w:right="-260" w:firstLineChars="200" w:firstLine="600"/>
        <w:rPr>
          <w:rFonts w:ascii="新宋体" w:eastAsia="新宋体" w:hAnsi="新宋体"/>
          <w:sz w:val="30"/>
          <w:szCs w:val="30"/>
        </w:rPr>
      </w:pPr>
      <w:r w:rsidRPr="00BF2175">
        <w:rPr>
          <w:rFonts w:ascii="新宋体" w:eastAsia="新宋体" w:hAnsi="新宋体" w:hint="eastAsia"/>
          <w:sz w:val="30"/>
          <w:szCs w:val="30"/>
        </w:rPr>
        <w:t>已在规定时间内提交报名材料的业主、建设单位代表请于200 年  月 日  时到             参加确定业主大会筹备组成员的会议。</w:t>
      </w:r>
    </w:p>
    <w:p w:rsidR="00AA6AA6" w:rsidRPr="00BF2175" w:rsidRDefault="003B0073">
      <w:pPr>
        <w:spacing w:line="500" w:lineRule="exact"/>
        <w:ind w:rightChars="-124" w:right="-260" w:firstLineChars="200" w:firstLine="600"/>
        <w:rPr>
          <w:rFonts w:ascii="新宋体" w:eastAsia="新宋体" w:hAnsi="新宋体"/>
          <w:sz w:val="30"/>
          <w:szCs w:val="30"/>
        </w:rPr>
      </w:pPr>
      <w:r w:rsidRPr="00BF2175">
        <w:rPr>
          <w:rFonts w:ascii="新宋体" w:eastAsia="新宋体" w:hAnsi="新宋体" w:hint="eastAsia"/>
          <w:sz w:val="30"/>
          <w:szCs w:val="30"/>
        </w:rPr>
        <w:t>业主因有事不能来参加会议的，应书面请假并委托其他业主代表参加；届时不参加的，则视为放弃。如业主成员人数众多，则采用抽签方式（或投票表决方式)确定筹备组成员</w:t>
      </w:r>
      <w:proofErr w:type="gramStart"/>
      <w:r w:rsidRPr="00BF2175">
        <w:rPr>
          <w:rFonts w:ascii="新宋体" w:eastAsia="新宋体" w:hAnsi="新宋体" w:hint="eastAsia"/>
          <w:sz w:val="30"/>
          <w:szCs w:val="30"/>
        </w:rPr>
        <w:t>成员</w:t>
      </w:r>
      <w:proofErr w:type="gramEnd"/>
      <w:r w:rsidRPr="00BF2175">
        <w:rPr>
          <w:rFonts w:ascii="新宋体" w:eastAsia="新宋体" w:hAnsi="新宋体" w:hint="eastAsia"/>
          <w:sz w:val="30"/>
          <w:szCs w:val="30"/>
        </w:rPr>
        <w:t>。</w:t>
      </w:r>
    </w:p>
    <w:p w:rsidR="00AA6AA6" w:rsidRPr="00BF2175" w:rsidRDefault="003B0073">
      <w:pPr>
        <w:spacing w:line="500" w:lineRule="exact"/>
        <w:ind w:rightChars="-124" w:right="-260" w:firstLineChars="200" w:firstLine="600"/>
        <w:rPr>
          <w:rFonts w:ascii="新宋体" w:eastAsia="新宋体" w:hAnsi="新宋体"/>
          <w:sz w:val="30"/>
          <w:szCs w:val="30"/>
        </w:rPr>
      </w:pPr>
      <w:r w:rsidRPr="00BF2175">
        <w:rPr>
          <w:rFonts w:ascii="新宋体" w:eastAsia="新宋体" w:hAnsi="新宋体" w:hint="eastAsia"/>
          <w:sz w:val="30"/>
          <w:szCs w:val="30"/>
        </w:rPr>
        <w:t>六、联系方式</w:t>
      </w:r>
    </w:p>
    <w:p w:rsidR="00AA6AA6" w:rsidRPr="00BF2175" w:rsidRDefault="003B0073">
      <w:pPr>
        <w:spacing w:line="500" w:lineRule="exact"/>
        <w:ind w:rightChars="-124" w:right="-260" w:firstLine="570"/>
        <w:rPr>
          <w:rFonts w:ascii="新宋体" w:eastAsia="新宋体" w:hAnsi="新宋体"/>
          <w:sz w:val="30"/>
          <w:szCs w:val="30"/>
        </w:rPr>
      </w:pPr>
      <w:r w:rsidRPr="00BF2175">
        <w:rPr>
          <w:rFonts w:ascii="新宋体" w:eastAsia="新宋体" w:hAnsi="新宋体" w:hint="eastAsia"/>
          <w:sz w:val="30"/>
          <w:szCs w:val="30"/>
        </w:rPr>
        <w:t>联系地点：</w:t>
      </w:r>
    </w:p>
    <w:p w:rsidR="00AA6AA6" w:rsidRPr="00BF2175" w:rsidRDefault="003B0073">
      <w:pPr>
        <w:spacing w:line="500" w:lineRule="exact"/>
        <w:ind w:rightChars="-124" w:right="-260" w:firstLine="570"/>
        <w:rPr>
          <w:rFonts w:ascii="新宋体" w:eastAsia="新宋体" w:hAnsi="新宋体"/>
          <w:sz w:val="30"/>
          <w:szCs w:val="30"/>
        </w:rPr>
      </w:pPr>
      <w:r w:rsidRPr="00BF2175">
        <w:rPr>
          <w:rFonts w:ascii="新宋体" w:eastAsia="新宋体" w:hAnsi="新宋体" w:hint="eastAsia"/>
          <w:sz w:val="30"/>
          <w:szCs w:val="30"/>
        </w:rPr>
        <w:t>联系人：                     电话：</w:t>
      </w:r>
    </w:p>
    <w:p w:rsidR="00AA6AA6" w:rsidRPr="00BF2175" w:rsidRDefault="003B0073">
      <w:pPr>
        <w:spacing w:line="500" w:lineRule="exact"/>
        <w:ind w:rightChars="-124" w:right="-260"/>
        <w:rPr>
          <w:rFonts w:ascii="新宋体" w:eastAsia="新宋体" w:hAnsi="新宋体"/>
          <w:sz w:val="30"/>
          <w:szCs w:val="30"/>
        </w:rPr>
      </w:pPr>
      <w:r w:rsidRPr="00BF2175">
        <w:rPr>
          <w:rFonts w:ascii="新宋体" w:eastAsia="新宋体" w:hAnsi="新宋体" w:hint="eastAsia"/>
          <w:sz w:val="30"/>
          <w:szCs w:val="30"/>
        </w:rPr>
        <w:t xml:space="preserve">    特此通知</w:t>
      </w:r>
    </w:p>
    <w:p w:rsidR="00AA6AA6" w:rsidRPr="00BF2175" w:rsidRDefault="003B0073">
      <w:pPr>
        <w:spacing w:line="500" w:lineRule="exact"/>
        <w:ind w:rightChars="-124" w:right="-260" w:firstLine="570"/>
        <w:rPr>
          <w:rFonts w:ascii="新宋体" w:eastAsia="新宋体" w:hAnsi="新宋体"/>
        </w:rPr>
      </w:pPr>
      <w:r w:rsidRPr="00BF2175">
        <w:rPr>
          <w:rFonts w:ascii="新宋体" w:eastAsia="新宋体" w:hAnsi="新宋体" w:hint="eastAsia"/>
          <w:sz w:val="30"/>
          <w:szCs w:val="30"/>
        </w:rPr>
        <w:t xml:space="preserve">                                    年    月    日</w:t>
      </w:r>
    </w:p>
    <w:p w:rsidR="00AA6AA6" w:rsidRPr="00BF2175" w:rsidRDefault="00AA6AA6">
      <w:pPr>
        <w:tabs>
          <w:tab w:val="left" w:pos="900"/>
          <w:tab w:val="left" w:pos="1260"/>
          <w:tab w:val="left" w:pos="1980"/>
        </w:tabs>
        <w:spacing w:line="500" w:lineRule="exact"/>
        <w:ind w:leftChars="400" w:left="1260" w:hangingChars="150" w:hanging="420"/>
        <w:rPr>
          <w:rFonts w:ascii="新宋体" w:eastAsia="新宋体" w:hAnsi="新宋体"/>
          <w:sz w:val="28"/>
        </w:rPr>
      </w:pPr>
    </w:p>
    <w:p w:rsidR="00AA6AA6" w:rsidRPr="00BF2175" w:rsidRDefault="003B0073">
      <w:pPr>
        <w:jc w:val="center"/>
        <w:rPr>
          <w:rFonts w:ascii="新宋体" w:eastAsia="新宋体" w:hAnsi="新宋体"/>
          <w:b/>
          <w:sz w:val="44"/>
        </w:rPr>
      </w:pPr>
      <w:r w:rsidRPr="00BF2175">
        <w:rPr>
          <w:rFonts w:ascii="新宋体" w:eastAsia="新宋体" w:hAnsi="新宋体"/>
          <w:sz w:val="28"/>
        </w:rPr>
        <w:br w:type="page"/>
      </w:r>
      <w:r w:rsidRPr="00BF2175">
        <w:rPr>
          <w:rFonts w:ascii="新宋体" w:eastAsia="新宋体" w:hAnsi="新宋体" w:hint="eastAsia"/>
          <w:sz w:val="28"/>
        </w:rPr>
        <w:lastRenderedPageBreak/>
        <w:t xml:space="preserve"> </w:t>
      </w:r>
      <w:r w:rsidRPr="00BF2175">
        <w:rPr>
          <w:rFonts w:ascii="新宋体" w:eastAsia="新宋体" w:hAnsi="新宋体" w:hint="eastAsia"/>
          <w:sz w:val="28"/>
          <w:u w:val="single"/>
        </w:rPr>
        <w:t xml:space="preserve">         </w:t>
      </w:r>
      <w:r w:rsidRPr="00BF2175">
        <w:rPr>
          <w:rFonts w:ascii="新宋体" w:eastAsia="新宋体" w:hAnsi="新宋体" w:hint="eastAsia"/>
          <w:b/>
          <w:sz w:val="44"/>
        </w:rPr>
        <w:t xml:space="preserve"> 业主大会筹备组报名表</w:t>
      </w:r>
    </w:p>
    <w:p w:rsidR="00AA6AA6" w:rsidRPr="00BF2175" w:rsidRDefault="00AA6AA6">
      <w:pPr>
        <w:jc w:val="center"/>
        <w:rPr>
          <w:rFonts w:ascii="新宋体" w:eastAsia="新宋体" w:hAnsi="新宋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1"/>
        <w:gridCol w:w="515"/>
        <w:gridCol w:w="360"/>
        <w:gridCol w:w="2700"/>
        <w:gridCol w:w="900"/>
        <w:gridCol w:w="1080"/>
        <w:gridCol w:w="900"/>
        <w:gridCol w:w="1627"/>
      </w:tblGrid>
      <w:tr w:rsidR="00AA6AA6" w:rsidRPr="00BF2175">
        <w:trPr>
          <w:trHeight w:val="851"/>
          <w:jc w:val="center"/>
        </w:trPr>
        <w:tc>
          <w:tcPr>
            <w:tcW w:w="1416" w:type="dxa"/>
            <w:gridSpan w:val="2"/>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 w:val="28"/>
              </w:rPr>
              <w:t>姓    名</w:t>
            </w:r>
          </w:p>
        </w:tc>
        <w:tc>
          <w:tcPr>
            <w:tcW w:w="3060" w:type="dxa"/>
            <w:gridSpan w:val="2"/>
            <w:vAlign w:val="center"/>
          </w:tcPr>
          <w:p w:rsidR="00AA6AA6" w:rsidRPr="00BF2175" w:rsidRDefault="00AA6AA6">
            <w:pPr>
              <w:jc w:val="center"/>
              <w:rPr>
                <w:rFonts w:ascii="新宋体" w:eastAsia="新宋体" w:hAnsi="新宋体"/>
                <w:b/>
                <w:sz w:val="28"/>
              </w:rPr>
            </w:pPr>
          </w:p>
        </w:tc>
        <w:tc>
          <w:tcPr>
            <w:tcW w:w="900" w:type="dxa"/>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 w:val="28"/>
              </w:rPr>
              <w:t>性别</w:t>
            </w:r>
          </w:p>
        </w:tc>
        <w:tc>
          <w:tcPr>
            <w:tcW w:w="1080" w:type="dxa"/>
            <w:vAlign w:val="center"/>
          </w:tcPr>
          <w:p w:rsidR="00AA6AA6" w:rsidRPr="00BF2175" w:rsidRDefault="00AA6AA6">
            <w:pPr>
              <w:rPr>
                <w:rFonts w:ascii="新宋体" w:eastAsia="新宋体" w:hAnsi="新宋体"/>
                <w:b/>
                <w:sz w:val="28"/>
              </w:rPr>
            </w:pPr>
          </w:p>
        </w:tc>
        <w:tc>
          <w:tcPr>
            <w:tcW w:w="900" w:type="dxa"/>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 w:val="28"/>
              </w:rPr>
              <w:t>年龄</w:t>
            </w:r>
          </w:p>
        </w:tc>
        <w:tc>
          <w:tcPr>
            <w:tcW w:w="1627" w:type="dxa"/>
            <w:vAlign w:val="center"/>
          </w:tcPr>
          <w:p w:rsidR="00AA6AA6" w:rsidRPr="00BF2175" w:rsidRDefault="00AA6AA6">
            <w:pPr>
              <w:rPr>
                <w:rFonts w:ascii="新宋体" w:eastAsia="新宋体" w:hAnsi="新宋体"/>
                <w:sz w:val="28"/>
              </w:rPr>
            </w:pPr>
          </w:p>
        </w:tc>
      </w:tr>
      <w:tr w:rsidR="00AA6AA6" w:rsidRPr="00BF2175">
        <w:trPr>
          <w:trHeight w:val="851"/>
          <w:jc w:val="center"/>
        </w:trPr>
        <w:tc>
          <w:tcPr>
            <w:tcW w:w="1416" w:type="dxa"/>
            <w:gridSpan w:val="2"/>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 w:val="28"/>
              </w:rPr>
              <w:t>政治面貌</w:t>
            </w:r>
          </w:p>
        </w:tc>
        <w:tc>
          <w:tcPr>
            <w:tcW w:w="5040" w:type="dxa"/>
            <w:gridSpan w:val="4"/>
            <w:vAlign w:val="center"/>
          </w:tcPr>
          <w:p w:rsidR="00AA6AA6" w:rsidRPr="00BF2175" w:rsidRDefault="00AA6AA6">
            <w:pPr>
              <w:rPr>
                <w:rFonts w:ascii="新宋体" w:eastAsia="新宋体" w:hAnsi="新宋体"/>
                <w:b/>
                <w:sz w:val="28"/>
              </w:rPr>
            </w:pPr>
          </w:p>
        </w:tc>
        <w:tc>
          <w:tcPr>
            <w:tcW w:w="900" w:type="dxa"/>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 w:val="28"/>
              </w:rPr>
              <w:t>职称</w:t>
            </w:r>
          </w:p>
        </w:tc>
        <w:tc>
          <w:tcPr>
            <w:tcW w:w="1627" w:type="dxa"/>
            <w:vAlign w:val="center"/>
          </w:tcPr>
          <w:p w:rsidR="00AA6AA6" w:rsidRPr="00BF2175" w:rsidRDefault="00AA6AA6">
            <w:pPr>
              <w:rPr>
                <w:rFonts w:ascii="新宋体" w:eastAsia="新宋体" w:hAnsi="新宋体"/>
                <w:sz w:val="28"/>
              </w:rPr>
            </w:pPr>
          </w:p>
        </w:tc>
      </w:tr>
      <w:tr w:rsidR="00AA6AA6" w:rsidRPr="00BF2175">
        <w:trPr>
          <w:trHeight w:val="851"/>
          <w:jc w:val="center"/>
        </w:trPr>
        <w:tc>
          <w:tcPr>
            <w:tcW w:w="1416" w:type="dxa"/>
            <w:gridSpan w:val="2"/>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 w:val="28"/>
              </w:rPr>
              <w:t>毕业院校</w:t>
            </w:r>
          </w:p>
        </w:tc>
        <w:tc>
          <w:tcPr>
            <w:tcW w:w="5040" w:type="dxa"/>
            <w:gridSpan w:val="4"/>
            <w:vAlign w:val="center"/>
          </w:tcPr>
          <w:p w:rsidR="00AA6AA6" w:rsidRPr="00BF2175" w:rsidRDefault="00AA6AA6">
            <w:pPr>
              <w:rPr>
                <w:rFonts w:ascii="新宋体" w:eastAsia="新宋体" w:hAnsi="新宋体"/>
                <w:b/>
                <w:sz w:val="28"/>
              </w:rPr>
            </w:pPr>
          </w:p>
        </w:tc>
        <w:tc>
          <w:tcPr>
            <w:tcW w:w="900" w:type="dxa"/>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 w:val="28"/>
              </w:rPr>
              <w:t>学历</w:t>
            </w:r>
          </w:p>
        </w:tc>
        <w:tc>
          <w:tcPr>
            <w:tcW w:w="1627" w:type="dxa"/>
            <w:vAlign w:val="center"/>
          </w:tcPr>
          <w:p w:rsidR="00AA6AA6" w:rsidRPr="00BF2175" w:rsidRDefault="00AA6AA6">
            <w:pPr>
              <w:rPr>
                <w:rFonts w:ascii="新宋体" w:eastAsia="新宋体" w:hAnsi="新宋体"/>
                <w:sz w:val="28"/>
              </w:rPr>
            </w:pPr>
          </w:p>
        </w:tc>
      </w:tr>
      <w:tr w:rsidR="00AA6AA6" w:rsidRPr="00BF2175">
        <w:trPr>
          <w:trHeight w:val="851"/>
          <w:jc w:val="center"/>
        </w:trPr>
        <w:tc>
          <w:tcPr>
            <w:tcW w:w="1416" w:type="dxa"/>
            <w:gridSpan w:val="2"/>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 w:val="28"/>
              </w:rPr>
              <w:t>工作单位</w:t>
            </w:r>
          </w:p>
        </w:tc>
        <w:tc>
          <w:tcPr>
            <w:tcW w:w="5040" w:type="dxa"/>
            <w:gridSpan w:val="4"/>
            <w:vAlign w:val="center"/>
          </w:tcPr>
          <w:p w:rsidR="00AA6AA6" w:rsidRPr="00BF2175" w:rsidRDefault="00AA6AA6">
            <w:pPr>
              <w:jc w:val="center"/>
              <w:rPr>
                <w:rFonts w:ascii="新宋体" w:eastAsia="新宋体" w:hAnsi="新宋体"/>
                <w:b/>
                <w:sz w:val="44"/>
              </w:rPr>
            </w:pPr>
          </w:p>
        </w:tc>
        <w:tc>
          <w:tcPr>
            <w:tcW w:w="900" w:type="dxa"/>
            <w:vAlign w:val="center"/>
          </w:tcPr>
          <w:p w:rsidR="00AA6AA6" w:rsidRPr="00BF2175" w:rsidRDefault="003B0073">
            <w:pPr>
              <w:jc w:val="center"/>
              <w:rPr>
                <w:rFonts w:ascii="新宋体" w:eastAsia="新宋体" w:hAnsi="新宋体"/>
                <w:b/>
                <w:sz w:val="28"/>
                <w:szCs w:val="28"/>
              </w:rPr>
            </w:pPr>
            <w:r w:rsidRPr="00BF2175">
              <w:rPr>
                <w:rFonts w:ascii="新宋体" w:eastAsia="新宋体" w:hAnsi="新宋体" w:hint="eastAsia"/>
                <w:b/>
                <w:sz w:val="28"/>
                <w:szCs w:val="28"/>
              </w:rPr>
              <w:t>职务</w:t>
            </w:r>
          </w:p>
        </w:tc>
        <w:tc>
          <w:tcPr>
            <w:tcW w:w="1627" w:type="dxa"/>
            <w:vAlign w:val="center"/>
          </w:tcPr>
          <w:p w:rsidR="00AA6AA6" w:rsidRPr="00BF2175" w:rsidRDefault="00AA6AA6">
            <w:pPr>
              <w:jc w:val="center"/>
              <w:rPr>
                <w:rFonts w:ascii="新宋体" w:eastAsia="新宋体" w:hAnsi="新宋体"/>
                <w:sz w:val="44"/>
              </w:rPr>
            </w:pPr>
          </w:p>
        </w:tc>
      </w:tr>
      <w:tr w:rsidR="00AA6AA6" w:rsidRPr="00BF2175">
        <w:trPr>
          <w:trHeight w:val="851"/>
          <w:jc w:val="center"/>
        </w:trPr>
        <w:tc>
          <w:tcPr>
            <w:tcW w:w="1776" w:type="dxa"/>
            <w:gridSpan w:val="3"/>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 w:val="28"/>
              </w:rPr>
              <w:t>身份证号码</w:t>
            </w:r>
          </w:p>
        </w:tc>
        <w:tc>
          <w:tcPr>
            <w:tcW w:w="7207" w:type="dxa"/>
            <w:gridSpan w:val="5"/>
            <w:vAlign w:val="center"/>
          </w:tcPr>
          <w:p w:rsidR="00AA6AA6" w:rsidRPr="00BF2175" w:rsidRDefault="00AA6AA6">
            <w:pPr>
              <w:rPr>
                <w:rFonts w:ascii="新宋体" w:eastAsia="新宋体" w:hAnsi="新宋体"/>
                <w:b/>
                <w:sz w:val="28"/>
              </w:rPr>
            </w:pPr>
          </w:p>
        </w:tc>
      </w:tr>
      <w:tr w:rsidR="00AA6AA6" w:rsidRPr="00BF2175">
        <w:trPr>
          <w:cantSplit/>
          <w:trHeight w:val="851"/>
          <w:jc w:val="center"/>
        </w:trPr>
        <w:tc>
          <w:tcPr>
            <w:tcW w:w="4476" w:type="dxa"/>
            <w:gridSpan w:val="4"/>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 w:val="28"/>
              </w:rPr>
              <w:t>是否有必要的时间参加筹备工作</w:t>
            </w:r>
          </w:p>
        </w:tc>
        <w:tc>
          <w:tcPr>
            <w:tcW w:w="4507" w:type="dxa"/>
            <w:gridSpan w:val="4"/>
            <w:vAlign w:val="center"/>
          </w:tcPr>
          <w:p w:rsidR="00AA6AA6" w:rsidRPr="00BF2175" w:rsidRDefault="00AA6AA6">
            <w:pPr>
              <w:jc w:val="center"/>
              <w:rPr>
                <w:rFonts w:ascii="新宋体" w:eastAsia="新宋体" w:hAnsi="新宋体"/>
                <w:b/>
                <w:sz w:val="28"/>
              </w:rPr>
            </w:pPr>
          </w:p>
        </w:tc>
      </w:tr>
      <w:tr w:rsidR="00AA6AA6" w:rsidRPr="00BF2175">
        <w:trPr>
          <w:cantSplit/>
          <w:trHeight w:val="1037"/>
          <w:jc w:val="center"/>
        </w:trPr>
        <w:tc>
          <w:tcPr>
            <w:tcW w:w="901" w:type="dxa"/>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 w:val="28"/>
              </w:rPr>
              <w:t>房屋</w:t>
            </w:r>
          </w:p>
          <w:p w:rsidR="00AA6AA6" w:rsidRPr="00BF2175" w:rsidRDefault="003B0073">
            <w:pPr>
              <w:jc w:val="center"/>
              <w:rPr>
                <w:rFonts w:ascii="新宋体" w:eastAsia="新宋体" w:hAnsi="新宋体"/>
                <w:b/>
                <w:sz w:val="28"/>
              </w:rPr>
            </w:pPr>
            <w:r w:rsidRPr="00BF2175">
              <w:rPr>
                <w:rFonts w:ascii="新宋体" w:eastAsia="新宋体" w:hAnsi="新宋体" w:hint="eastAsia"/>
                <w:b/>
                <w:sz w:val="28"/>
              </w:rPr>
              <w:t>坐落</w:t>
            </w:r>
          </w:p>
        </w:tc>
        <w:tc>
          <w:tcPr>
            <w:tcW w:w="8082" w:type="dxa"/>
            <w:gridSpan w:val="7"/>
            <w:vAlign w:val="center"/>
          </w:tcPr>
          <w:p w:rsidR="00AA6AA6" w:rsidRPr="00BF2175" w:rsidRDefault="00AA6AA6">
            <w:pPr>
              <w:jc w:val="center"/>
              <w:rPr>
                <w:rFonts w:ascii="新宋体" w:eastAsia="新宋体" w:hAnsi="新宋体"/>
                <w:b/>
                <w:sz w:val="28"/>
              </w:rPr>
            </w:pPr>
          </w:p>
          <w:p w:rsidR="00AA6AA6" w:rsidRPr="00BF2175" w:rsidRDefault="00AA6AA6">
            <w:pPr>
              <w:jc w:val="center"/>
              <w:rPr>
                <w:rFonts w:ascii="新宋体" w:eastAsia="新宋体" w:hAnsi="新宋体"/>
                <w:b/>
                <w:sz w:val="44"/>
              </w:rPr>
            </w:pPr>
          </w:p>
        </w:tc>
      </w:tr>
      <w:tr w:rsidR="00AA6AA6" w:rsidRPr="00BF2175">
        <w:trPr>
          <w:cantSplit/>
          <w:trHeight w:val="1037"/>
          <w:jc w:val="center"/>
        </w:trPr>
        <w:tc>
          <w:tcPr>
            <w:tcW w:w="901" w:type="dxa"/>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 w:val="28"/>
              </w:rPr>
              <w:t>产权人</w:t>
            </w:r>
          </w:p>
        </w:tc>
        <w:tc>
          <w:tcPr>
            <w:tcW w:w="8082" w:type="dxa"/>
            <w:gridSpan w:val="7"/>
            <w:vAlign w:val="center"/>
          </w:tcPr>
          <w:p w:rsidR="00AA6AA6" w:rsidRPr="00BF2175" w:rsidRDefault="00AA6AA6">
            <w:pPr>
              <w:jc w:val="center"/>
              <w:rPr>
                <w:rFonts w:ascii="新宋体" w:eastAsia="新宋体" w:hAnsi="新宋体"/>
                <w:b/>
                <w:sz w:val="28"/>
              </w:rPr>
            </w:pPr>
          </w:p>
        </w:tc>
      </w:tr>
      <w:tr w:rsidR="00AA6AA6" w:rsidRPr="00BF2175">
        <w:trPr>
          <w:cantSplit/>
          <w:trHeight w:val="1037"/>
          <w:jc w:val="center"/>
        </w:trPr>
        <w:tc>
          <w:tcPr>
            <w:tcW w:w="901" w:type="dxa"/>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 w:val="28"/>
              </w:rPr>
              <w:t>产权证明</w:t>
            </w:r>
          </w:p>
        </w:tc>
        <w:tc>
          <w:tcPr>
            <w:tcW w:w="8082" w:type="dxa"/>
            <w:gridSpan w:val="7"/>
            <w:vAlign w:val="center"/>
          </w:tcPr>
          <w:p w:rsidR="00AA6AA6" w:rsidRPr="00BF2175" w:rsidRDefault="00AA6AA6">
            <w:pPr>
              <w:jc w:val="center"/>
              <w:rPr>
                <w:rFonts w:ascii="新宋体" w:eastAsia="新宋体" w:hAnsi="新宋体"/>
                <w:b/>
                <w:sz w:val="28"/>
              </w:rPr>
            </w:pPr>
          </w:p>
        </w:tc>
      </w:tr>
      <w:tr w:rsidR="00AA6AA6" w:rsidRPr="00BF2175">
        <w:trPr>
          <w:cantSplit/>
          <w:trHeight w:val="1425"/>
          <w:jc w:val="center"/>
        </w:trPr>
        <w:tc>
          <w:tcPr>
            <w:tcW w:w="901" w:type="dxa"/>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 w:val="28"/>
              </w:rPr>
              <w:t>备注</w:t>
            </w:r>
          </w:p>
        </w:tc>
        <w:tc>
          <w:tcPr>
            <w:tcW w:w="8082" w:type="dxa"/>
            <w:gridSpan w:val="7"/>
            <w:vAlign w:val="center"/>
          </w:tcPr>
          <w:p w:rsidR="00AA6AA6" w:rsidRPr="00BF2175" w:rsidRDefault="003B0073">
            <w:pPr>
              <w:jc w:val="left"/>
              <w:rPr>
                <w:rFonts w:ascii="新宋体" w:eastAsia="新宋体" w:hAnsi="新宋体"/>
                <w:b/>
                <w:sz w:val="24"/>
              </w:rPr>
            </w:pPr>
            <w:r w:rsidRPr="00BF2175">
              <w:rPr>
                <w:rFonts w:ascii="新宋体" w:eastAsia="新宋体" w:hAnsi="新宋体" w:hint="eastAsia"/>
                <w:b/>
                <w:sz w:val="24"/>
              </w:rPr>
              <w:t>填写人应对以上填写内容真实性和有效性负责</w:t>
            </w:r>
          </w:p>
        </w:tc>
      </w:tr>
    </w:tbl>
    <w:p w:rsidR="00AA6AA6" w:rsidRPr="00BF2175" w:rsidRDefault="003B0073">
      <w:pPr>
        <w:rPr>
          <w:rFonts w:ascii="新宋体" w:eastAsia="新宋体" w:hAnsi="新宋体"/>
          <w:sz w:val="30"/>
          <w:szCs w:val="30"/>
        </w:rPr>
      </w:pPr>
      <w:r w:rsidRPr="00BF2175">
        <w:rPr>
          <w:rFonts w:ascii="新宋体" w:eastAsia="新宋体" w:hAnsi="新宋体" w:hint="eastAsia"/>
          <w:sz w:val="30"/>
          <w:szCs w:val="30"/>
        </w:rPr>
        <w:t>核实人：                           核实日期：</w:t>
      </w:r>
    </w:p>
    <w:p w:rsidR="00AA6AA6" w:rsidRPr="00BF2175" w:rsidRDefault="003B0073">
      <w:pPr>
        <w:jc w:val="center"/>
        <w:rPr>
          <w:rFonts w:ascii="新宋体" w:eastAsia="新宋体" w:hAnsi="新宋体"/>
          <w:b/>
          <w:bCs/>
          <w:sz w:val="36"/>
          <w:szCs w:val="36"/>
        </w:rPr>
      </w:pPr>
      <w:r w:rsidRPr="00BF2175">
        <w:rPr>
          <w:rFonts w:ascii="新宋体" w:eastAsia="新宋体" w:hAnsi="新宋体"/>
          <w:b/>
          <w:bCs/>
          <w:sz w:val="44"/>
        </w:rPr>
        <w:br w:type="page"/>
      </w:r>
      <w:r w:rsidRPr="00BF2175">
        <w:rPr>
          <w:rFonts w:ascii="新宋体" w:eastAsia="新宋体" w:hAnsi="新宋体" w:hint="eastAsia"/>
          <w:b/>
          <w:bCs/>
          <w:sz w:val="36"/>
          <w:szCs w:val="36"/>
        </w:rPr>
        <w:lastRenderedPageBreak/>
        <w:t>关于</w:t>
      </w:r>
      <w:r w:rsidRPr="00BF2175">
        <w:rPr>
          <w:rFonts w:ascii="新宋体" w:eastAsia="新宋体" w:hAnsi="新宋体" w:hint="eastAsia"/>
          <w:b/>
          <w:bCs/>
          <w:sz w:val="36"/>
          <w:szCs w:val="36"/>
          <w:u w:val="dash"/>
        </w:rPr>
        <w:t xml:space="preserve">                </w:t>
      </w:r>
      <w:r w:rsidRPr="00BF2175">
        <w:rPr>
          <w:rFonts w:ascii="新宋体" w:eastAsia="新宋体" w:hAnsi="新宋体" w:hint="eastAsia"/>
          <w:b/>
          <w:bCs/>
          <w:sz w:val="36"/>
          <w:szCs w:val="36"/>
        </w:rPr>
        <w:t>小区业主大会筹备组</w:t>
      </w:r>
    </w:p>
    <w:p w:rsidR="00AA6AA6" w:rsidRPr="00BF2175" w:rsidRDefault="003B0073">
      <w:pPr>
        <w:jc w:val="center"/>
        <w:rPr>
          <w:rFonts w:ascii="新宋体" w:eastAsia="新宋体" w:hAnsi="新宋体"/>
          <w:b/>
          <w:bCs/>
          <w:sz w:val="44"/>
        </w:rPr>
      </w:pPr>
      <w:r w:rsidRPr="00BF2175">
        <w:rPr>
          <w:rFonts w:ascii="新宋体" w:eastAsia="新宋体" w:hAnsi="新宋体" w:hint="eastAsia"/>
          <w:b/>
          <w:bCs/>
          <w:sz w:val="36"/>
          <w:szCs w:val="36"/>
        </w:rPr>
        <w:t>成员名单的公示</w:t>
      </w:r>
    </w:p>
    <w:p w:rsidR="00AA6AA6" w:rsidRPr="00BF2175" w:rsidRDefault="00AA6AA6">
      <w:pPr>
        <w:rPr>
          <w:rFonts w:ascii="新宋体" w:eastAsia="新宋体" w:hAnsi="新宋体"/>
          <w:sz w:val="28"/>
        </w:rPr>
      </w:pPr>
    </w:p>
    <w:p w:rsidR="00AA6AA6" w:rsidRPr="00BF2175" w:rsidRDefault="003B0073">
      <w:pPr>
        <w:rPr>
          <w:rFonts w:ascii="新宋体" w:eastAsia="新宋体" w:hAnsi="新宋体"/>
          <w:sz w:val="30"/>
          <w:szCs w:val="30"/>
        </w:rPr>
      </w:pP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小区全体业主：</w:t>
      </w:r>
    </w:p>
    <w:p w:rsidR="00AA6AA6" w:rsidRPr="00BF2175" w:rsidRDefault="003B0073">
      <w:pPr>
        <w:ind w:firstLineChars="200" w:firstLine="600"/>
        <w:rPr>
          <w:rFonts w:ascii="新宋体" w:eastAsia="新宋体" w:hAnsi="新宋体"/>
          <w:sz w:val="30"/>
          <w:szCs w:val="30"/>
        </w:rPr>
      </w:pPr>
      <w:r w:rsidRPr="00BF2175">
        <w:rPr>
          <w:rFonts w:ascii="新宋体" w:eastAsia="新宋体" w:hAnsi="新宋体" w:hint="eastAsia"/>
          <w:sz w:val="30"/>
          <w:szCs w:val="30"/>
        </w:rPr>
        <w:t>根据《物业管理条例》(国务院令第504号)、《业主大会规程》(建住房[2003]131号)等规定，在</w:t>
      </w: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社区居委会的指导和监督下，从报名参加筹备组的业主中拟定下列人员为首次业主大会筹备组的成员，现予以公示，公示期为7日。如有异议，请在  年  月  日以前以书面形式签署真实姓名送交</w:t>
      </w: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社区居委会。</w:t>
      </w:r>
    </w:p>
    <w:p w:rsidR="00AA6AA6" w:rsidRPr="00BF2175" w:rsidRDefault="003B0073">
      <w:pPr>
        <w:ind w:firstLineChars="200" w:firstLine="600"/>
        <w:rPr>
          <w:rFonts w:ascii="新宋体" w:eastAsia="新宋体" w:hAnsi="新宋体"/>
          <w:sz w:val="30"/>
          <w:szCs w:val="30"/>
        </w:rPr>
      </w:pPr>
      <w:r w:rsidRPr="00BF2175">
        <w:rPr>
          <w:rFonts w:ascii="新宋体" w:eastAsia="新宋体" w:hAnsi="新宋体" w:hint="eastAsia"/>
          <w:sz w:val="30"/>
          <w:szCs w:val="30"/>
        </w:rPr>
        <w:t>业主大会筹备组成员名单（排名不分先后）：</w:t>
      </w:r>
    </w:p>
    <w:p w:rsidR="00AA6AA6" w:rsidRPr="00BF2175" w:rsidRDefault="003B0073">
      <w:pPr>
        <w:ind w:firstLineChars="300" w:firstLine="900"/>
        <w:rPr>
          <w:rFonts w:ascii="新宋体" w:eastAsia="新宋体" w:hAnsi="新宋体"/>
          <w:sz w:val="30"/>
          <w:szCs w:val="30"/>
        </w:rPr>
      </w:pPr>
      <w:r w:rsidRPr="00BF2175">
        <w:rPr>
          <w:rFonts w:ascii="新宋体" w:eastAsia="新宋体" w:hAnsi="新宋体" w:hint="eastAsia"/>
          <w:sz w:val="30"/>
          <w:szCs w:val="30"/>
        </w:rPr>
        <w:t>姓名（名称）                      拥有房屋坐落</w:t>
      </w:r>
    </w:p>
    <w:p w:rsidR="00AA6AA6" w:rsidRPr="00BF2175" w:rsidRDefault="00AA6AA6">
      <w:pPr>
        <w:ind w:firstLineChars="1602" w:firstLine="4806"/>
        <w:rPr>
          <w:rFonts w:ascii="新宋体" w:eastAsia="新宋体" w:hAnsi="新宋体"/>
          <w:sz w:val="30"/>
          <w:szCs w:val="30"/>
        </w:rPr>
      </w:pPr>
    </w:p>
    <w:p w:rsidR="00AA6AA6" w:rsidRPr="00BF2175" w:rsidRDefault="00AA6AA6">
      <w:pPr>
        <w:ind w:firstLineChars="1602" w:firstLine="4806"/>
        <w:rPr>
          <w:rFonts w:ascii="新宋体" w:eastAsia="新宋体" w:hAnsi="新宋体"/>
          <w:sz w:val="30"/>
          <w:szCs w:val="30"/>
        </w:rPr>
      </w:pPr>
    </w:p>
    <w:p w:rsidR="00AA6AA6" w:rsidRPr="00BF2175" w:rsidRDefault="00AA6AA6">
      <w:pPr>
        <w:ind w:firstLineChars="1602" w:firstLine="4806"/>
        <w:rPr>
          <w:rFonts w:ascii="新宋体" w:eastAsia="新宋体" w:hAnsi="新宋体"/>
          <w:sz w:val="30"/>
          <w:szCs w:val="30"/>
        </w:rPr>
      </w:pPr>
    </w:p>
    <w:p w:rsidR="00AA6AA6" w:rsidRPr="00BF2175" w:rsidRDefault="00AA6AA6">
      <w:pPr>
        <w:ind w:firstLineChars="1602" w:firstLine="4806"/>
        <w:rPr>
          <w:rFonts w:ascii="新宋体" w:eastAsia="新宋体" w:hAnsi="新宋体"/>
          <w:sz w:val="30"/>
          <w:szCs w:val="30"/>
        </w:rPr>
      </w:pPr>
    </w:p>
    <w:p w:rsidR="00AA6AA6" w:rsidRPr="00BF2175" w:rsidRDefault="00AA6AA6">
      <w:pPr>
        <w:ind w:firstLineChars="1602" w:firstLine="4806"/>
        <w:rPr>
          <w:rFonts w:ascii="新宋体" w:eastAsia="新宋体" w:hAnsi="新宋体"/>
          <w:sz w:val="30"/>
          <w:szCs w:val="30"/>
        </w:rPr>
      </w:pPr>
    </w:p>
    <w:p w:rsidR="00AA6AA6" w:rsidRPr="00BF2175" w:rsidRDefault="00AA6AA6">
      <w:pPr>
        <w:ind w:firstLineChars="1602" w:firstLine="4806"/>
        <w:rPr>
          <w:rFonts w:ascii="新宋体" w:eastAsia="新宋体" w:hAnsi="新宋体"/>
          <w:sz w:val="30"/>
          <w:szCs w:val="30"/>
        </w:rPr>
      </w:pPr>
    </w:p>
    <w:p w:rsidR="00AA6AA6" w:rsidRPr="00BF2175" w:rsidRDefault="00AA6AA6">
      <w:pPr>
        <w:ind w:firstLineChars="1602" w:firstLine="4806"/>
        <w:rPr>
          <w:rFonts w:ascii="新宋体" w:eastAsia="新宋体" w:hAnsi="新宋体"/>
          <w:sz w:val="30"/>
          <w:szCs w:val="30"/>
        </w:rPr>
      </w:pPr>
    </w:p>
    <w:p w:rsidR="00AA6AA6" w:rsidRPr="00BF2175" w:rsidRDefault="003B0073">
      <w:pPr>
        <w:tabs>
          <w:tab w:val="left" w:pos="900"/>
          <w:tab w:val="left" w:pos="1260"/>
          <w:tab w:val="left" w:pos="1980"/>
        </w:tabs>
        <w:spacing w:line="500" w:lineRule="exact"/>
        <w:ind w:leftChars="400" w:left="1290" w:hangingChars="150" w:hanging="450"/>
        <w:rPr>
          <w:rFonts w:ascii="新宋体" w:eastAsia="新宋体" w:hAnsi="新宋体"/>
          <w:sz w:val="30"/>
          <w:szCs w:val="30"/>
        </w:rPr>
      </w:pPr>
      <w:r w:rsidRPr="00BF2175">
        <w:rPr>
          <w:rFonts w:ascii="新宋体" w:eastAsia="新宋体" w:hAnsi="新宋体" w:hint="eastAsia"/>
          <w:sz w:val="30"/>
          <w:szCs w:val="30"/>
        </w:rPr>
        <w:t xml:space="preserve">                                 </w:t>
      </w:r>
    </w:p>
    <w:p w:rsidR="00AA6AA6" w:rsidRPr="00BF2175" w:rsidRDefault="00AA6AA6">
      <w:pPr>
        <w:tabs>
          <w:tab w:val="left" w:pos="900"/>
          <w:tab w:val="left" w:pos="1260"/>
          <w:tab w:val="left" w:pos="1980"/>
        </w:tabs>
        <w:spacing w:line="500" w:lineRule="exact"/>
        <w:ind w:leftChars="400" w:left="1290" w:hangingChars="150" w:hanging="450"/>
        <w:rPr>
          <w:rFonts w:ascii="新宋体" w:eastAsia="新宋体" w:hAnsi="新宋体"/>
          <w:sz w:val="30"/>
          <w:szCs w:val="30"/>
        </w:rPr>
      </w:pPr>
    </w:p>
    <w:p w:rsidR="00AA6AA6" w:rsidRPr="00BF2175" w:rsidRDefault="00AA6AA6">
      <w:pPr>
        <w:tabs>
          <w:tab w:val="left" w:pos="900"/>
          <w:tab w:val="left" w:pos="1260"/>
          <w:tab w:val="left" w:pos="1980"/>
        </w:tabs>
        <w:spacing w:line="500" w:lineRule="exact"/>
        <w:ind w:leftChars="400" w:left="1290" w:hangingChars="150" w:hanging="450"/>
        <w:rPr>
          <w:rFonts w:ascii="新宋体" w:eastAsia="新宋体" w:hAnsi="新宋体"/>
          <w:sz w:val="30"/>
          <w:szCs w:val="30"/>
        </w:rPr>
      </w:pPr>
    </w:p>
    <w:p w:rsidR="00AA6AA6" w:rsidRPr="00BF2175" w:rsidRDefault="003B0073">
      <w:pPr>
        <w:tabs>
          <w:tab w:val="left" w:pos="900"/>
          <w:tab w:val="left" w:pos="1260"/>
          <w:tab w:val="left" w:pos="1980"/>
        </w:tabs>
        <w:spacing w:line="500" w:lineRule="exact"/>
        <w:ind w:leftChars="400" w:left="1290" w:hangingChars="150" w:hanging="450"/>
        <w:rPr>
          <w:rFonts w:ascii="新宋体" w:eastAsia="新宋体" w:hAnsi="新宋体"/>
          <w:sz w:val="30"/>
          <w:szCs w:val="30"/>
        </w:rPr>
      </w:pPr>
      <w:r w:rsidRPr="00BF2175">
        <w:rPr>
          <w:rFonts w:ascii="新宋体" w:eastAsia="新宋体" w:hAnsi="新宋体" w:hint="eastAsia"/>
          <w:sz w:val="30"/>
          <w:szCs w:val="30"/>
        </w:rPr>
        <w:t xml:space="preserve">                                        年   月    日</w:t>
      </w:r>
    </w:p>
    <w:p w:rsidR="00AA6AA6" w:rsidRPr="00BF2175" w:rsidRDefault="003B0073">
      <w:pPr>
        <w:jc w:val="center"/>
        <w:rPr>
          <w:rFonts w:ascii="新宋体" w:eastAsia="新宋体" w:hAnsi="新宋体"/>
          <w:b/>
          <w:bCs/>
          <w:sz w:val="36"/>
          <w:szCs w:val="36"/>
        </w:rPr>
      </w:pPr>
      <w:r w:rsidRPr="00BF2175">
        <w:rPr>
          <w:rFonts w:ascii="新宋体" w:eastAsia="新宋体" w:hAnsi="新宋体"/>
          <w:sz w:val="28"/>
        </w:rPr>
        <w:br w:type="page"/>
      </w:r>
      <w:r w:rsidRPr="00BF2175">
        <w:rPr>
          <w:rFonts w:ascii="新宋体" w:eastAsia="新宋体" w:hAnsi="新宋体" w:hint="eastAsia"/>
          <w:b/>
          <w:bCs/>
          <w:sz w:val="36"/>
          <w:szCs w:val="36"/>
        </w:rPr>
        <w:lastRenderedPageBreak/>
        <w:t>关于</w:t>
      </w:r>
      <w:r w:rsidRPr="00BF2175">
        <w:rPr>
          <w:rFonts w:ascii="新宋体" w:eastAsia="新宋体" w:hAnsi="新宋体" w:hint="eastAsia"/>
          <w:b/>
          <w:bCs/>
          <w:sz w:val="36"/>
          <w:szCs w:val="36"/>
          <w:u w:val="single"/>
        </w:rPr>
        <w:t xml:space="preserve">            </w:t>
      </w:r>
      <w:r w:rsidRPr="00BF2175">
        <w:rPr>
          <w:rFonts w:ascii="新宋体" w:eastAsia="新宋体" w:hAnsi="新宋体" w:hint="eastAsia"/>
          <w:b/>
          <w:bCs/>
          <w:sz w:val="36"/>
          <w:szCs w:val="36"/>
        </w:rPr>
        <w:t>业主大会筹备组成员名单的通告</w:t>
      </w:r>
    </w:p>
    <w:p w:rsidR="00AA6AA6" w:rsidRPr="00BF2175" w:rsidRDefault="00AA6AA6">
      <w:pPr>
        <w:rPr>
          <w:rFonts w:ascii="新宋体" w:eastAsia="新宋体" w:hAnsi="新宋体"/>
          <w:sz w:val="28"/>
        </w:rPr>
      </w:pPr>
    </w:p>
    <w:p w:rsidR="00AA6AA6" w:rsidRPr="00BF2175" w:rsidRDefault="003B0073">
      <w:pPr>
        <w:spacing w:line="500" w:lineRule="exact"/>
        <w:jc w:val="left"/>
        <w:rPr>
          <w:rFonts w:ascii="新宋体" w:eastAsia="新宋体" w:hAnsi="新宋体"/>
          <w:sz w:val="30"/>
          <w:szCs w:val="30"/>
        </w:rPr>
      </w:pPr>
      <w:r w:rsidRPr="00BF2175">
        <w:rPr>
          <w:rFonts w:ascii="新宋体" w:eastAsia="新宋体" w:hAnsi="新宋体"/>
          <w:sz w:val="30"/>
          <w:szCs w:val="30"/>
        </w:rPr>
        <w:t>________</w:t>
      </w:r>
      <w:r w:rsidRPr="00BF2175">
        <w:rPr>
          <w:rFonts w:ascii="新宋体" w:eastAsia="新宋体" w:hAnsi="新宋体" w:hint="eastAsia"/>
          <w:sz w:val="30"/>
          <w:szCs w:val="30"/>
        </w:rPr>
        <w:t>全体业主：</w:t>
      </w:r>
    </w:p>
    <w:p w:rsidR="00AA6AA6" w:rsidRPr="00BF2175" w:rsidRDefault="003B0073">
      <w:pPr>
        <w:spacing w:line="500" w:lineRule="exact"/>
        <w:ind w:firstLineChars="200" w:firstLine="600"/>
        <w:jc w:val="left"/>
        <w:rPr>
          <w:rFonts w:ascii="新宋体" w:eastAsia="新宋体" w:hAnsi="新宋体"/>
          <w:sz w:val="30"/>
          <w:szCs w:val="30"/>
        </w:rPr>
      </w:pPr>
      <w:r w:rsidRPr="00BF2175">
        <w:rPr>
          <w:rFonts w:ascii="新宋体" w:eastAsia="新宋体" w:hAnsi="新宋体" w:hint="eastAsia"/>
          <w:sz w:val="30"/>
          <w:szCs w:val="30"/>
        </w:rPr>
        <w:t>首次业主大会筹备组成员名单已于  年  月  日在本物业管理区域公示，现公示期已到，在公示期间未接到任何异议（或异议不成立）。现宣布</w:t>
      </w: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首次业主大会筹备组正式成立。</w:t>
      </w:r>
    </w:p>
    <w:p w:rsidR="00AA6AA6" w:rsidRPr="00BF2175" w:rsidRDefault="003B0073">
      <w:pPr>
        <w:spacing w:line="500" w:lineRule="exact"/>
        <w:ind w:firstLineChars="200" w:firstLine="600"/>
        <w:jc w:val="left"/>
        <w:rPr>
          <w:rFonts w:ascii="新宋体" w:eastAsia="新宋体" w:hAnsi="新宋体"/>
          <w:sz w:val="30"/>
          <w:szCs w:val="30"/>
        </w:rPr>
      </w:pPr>
      <w:r w:rsidRPr="00BF2175">
        <w:rPr>
          <w:rFonts w:ascii="新宋体" w:eastAsia="新宋体" w:hAnsi="新宋体" w:hint="eastAsia"/>
          <w:sz w:val="30"/>
          <w:szCs w:val="30"/>
        </w:rPr>
        <w:t>筹备组负责以下工作：</w:t>
      </w:r>
    </w:p>
    <w:p w:rsidR="00AA6AA6" w:rsidRPr="00BF2175" w:rsidRDefault="003B0073">
      <w:pPr>
        <w:numPr>
          <w:ilvl w:val="0"/>
          <w:numId w:val="4"/>
        </w:numPr>
        <w:tabs>
          <w:tab w:val="left" w:pos="720"/>
          <w:tab w:val="left" w:pos="900"/>
          <w:tab w:val="left" w:pos="1080"/>
        </w:tabs>
        <w:spacing w:line="500" w:lineRule="exact"/>
        <w:ind w:left="0" w:firstLine="539"/>
        <w:jc w:val="left"/>
        <w:rPr>
          <w:rFonts w:ascii="新宋体" w:eastAsia="新宋体" w:hAnsi="新宋体"/>
          <w:sz w:val="30"/>
          <w:szCs w:val="30"/>
        </w:rPr>
      </w:pPr>
      <w:r w:rsidRPr="00BF2175">
        <w:rPr>
          <w:rFonts w:ascii="新宋体" w:eastAsia="新宋体" w:hAnsi="新宋体" w:hint="eastAsia"/>
          <w:snapToGrid w:val="0"/>
          <w:sz w:val="30"/>
          <w:szCs w:val="30"/>
        </w:rPr>
        <w:t>确定首次业主大会会议召开的时间、地点、形式和内容，</w:t>
      </w:r>
      <w:r w:rsidRPr="00BF2175">
        <w:rPr>
          <w:rFonts w:ascii="新宋体" w:eastAsia="新宋体" w:hAnsi="新宋体" w:hint="eastAsia"/>
          <w:sz w:val="30"/>
          <w:szCs w:val="30"/>
        </w:rPr>
        <w:t>做好会务准备工作；</w:t>
      </w:r>
    </w:p>
    <w:p w:rsidR="00AA6AA6" w:rsidRPr="00BF2175" w:rsidRDefault="003B0073">
      <w:pPr>
        <w:tabs>
          <w:tab w:val="left" w:pos="180"/>
          <w:tab w:val="left" w:pos="900"/>
          <w:tab w:val="left" w:pos="1080"/>
        </w:tabs>
        <w:spacing w:line="500" w:lineRule="exact"/>
        <w:ind w:firstLine="539"/>
        <w:jc w:val="left"/>
        <w:rPr>
          <w:rFonts w:ascii="新宋体" w:eastAsia="新宋体" w:hAnsi="新宋体"/>
          <w:snapToGrid w:val="0"/>
          <w:sz w:val="30"/>
          <w:szCs w:val="30"/>
        </w:rPr>
      </w:pPr>
      <w:r w:rsidRPr="00BF2175">
        <w:rPr>
          <w:rFonts w:ascii="新宋体" w:eastAsia="新宋体" w:hAnsi="新宋体" w:hint="eastAsia"/>
          <w:snapToGrid w:val="0"/>
          <w:sz w:val="30"/>
          <w:szCs w:val="30"/>
        </w:rPr>
        <w:t>2、按照行政主管部门的示范文本，拟定《业主大会议事规则》（草案）、《管理规约》（草案）；</w:t>
      </w:r>
    </w:p>
    <w:p w:rsidR="00AA6AA6" w:rsidRPr="00BF2175" w:rsidRDefault="003B0073">
      <w:pPr>
        <w:numPr>
          <w:ilvl w:val="3"/>
          <w:numId w:val="2"/>
        </w:numPr>
        <w:tabs>
          <w:tab w:val="left" w:pos="900"/>
          <w:tab w:val="left" w:pos="1080"/>
          <w:tab w:val="left" w:pos="1680"/>
        </w:tabs>
        <w:spacing w:line="500" w:lineRule="exact"/>
        <w:ind w:left="0" w:firstLine="539"/>
        <w:jc w:val="left"/>
        <w:rPr>
          <w:rFonts w:ascii="新宋体" w:eastAsia="新宋体" w:hAnsi="新宋体"/>
          <w:snapToGrid w:val="0"/>
          <w:sz w:val="30"/>
          <w:szCs w:val="30"/>
        </w:rPr>
      </w:pPr>
      <w:r w:rsidRPr="00BF2175">
        <w:rPr>
          <w:rFonts w:ascii="新宋体" w:eastAsia="新宋体" w:hAnsi="新宋体" w:hint="eastAsia"/>
          <w:snapToGrid w:val="0"/>
          <w:sz w:val="30"/>
          <w:szCs w:val="30"/>
        </w:rPr>
        <w:t xml:space="preserve">确认业主身份，确定业主在首次业主大会会议上的投票权数； </w:t>
      </w:r>
    </w:p>
    <w:p w:rsidR="00AA6AA6" w:rsidRPr="00BF2175" w:rsidRDefault="003B0073">
      <w:pPr>
        <w:numPr>
          <w:ilvl w:val="3"/>
          <w:numId w:val="2"/>
        </w:numPr>
        <w:tabs>
          <w:tab w:val="left" w:pos="180"/>
          <w:tab w:val="left" w:pos="900"/>
          <w:tab w:val="left" w:pos="1080"/>
          <w:tab w:val="left" w:pos="1680"/>
        </w:tabs>
        <w:spacing w:line="500" w:lineRule="exact"/>
        <w:ind w:left="0" w:firstLine="539"/>
        <w:jc w:val="left"/>
        <w:rPr>
          <w:rFonts w:ascii="新宋体" w:eastAsia="新宋体" w:hAnsi="新宋体"/>
          <w:sz w:val="30"/>
          <w:szCs w:val="30"/>
        </w:rPr>
      </w:pPr>
      <w:r w:rsidRPr="00BF2175">
        <w:rPr>
          <w:rFonts w:ascii="新宋体" w:eastAsia="新宋体" w:hAnsi="新宋体" w:hint="eastAsia"/>
          <w:sz w:val="30"/>
          <w:szCs w:val="30"/>
        </w:rPr>
        <w:t>根据该物业管理区域的实际情况，制定《业主委员会委员选举办法》，并确定表决票或选票的发放、监票、验票、唱票及计票的人员名单。</w:t>
      </w:r>
    </w:p>
    <w:p w:rsidR="00AA6AA6" w:rsidRPr="00BF2175" w:rsidRDefault="003B0073">
      <w:pPr>
        <w:numPr>
          <w:ilvl w:val="3"/>
          <w:numId w:val="2"/>
        </w:numPr>
        <w:tabs>
          <w:tab w:val="left" w:pos="180"/>
          <w:tab w:val="left" w:pos="900"/>
          <w:tab w:val="left" w:pos="1080"/>
          <w:tab w:val="left" w:pos="1680"/>
        </w:tabs>
        <w:spacing w:line="500" w:lineRule="exact"/>
        <w:ind w:left="0" w:firstLine="539"/>
        <w:jc w:val="left"/>
        <w:rPr>
          <w:rFonts w:ascii="新宋体" w:eastAsia="新宋体" w:hAnsi="新宋体"/>
          <w:sz w:val="30"/>
          <w:szCs w:val="30"/>
        </w:rPr>
      </w:pPr>
      <w:r w:rsidRPr="00BF2175">
        <w:rPr>
          <w:rFonts w:ascii="新宋体" w:eastAsia="新宋体" w:hAnsi="新宋体" w:hint="eastAsia"/>
          <w:snapToGrid w:val="0"/>
          <w:sz w:val="30"/>
          <w:szCs w:val="30"/>
        </w:rPr>
        <w:t>做好召开首次业主大会会议的其他准备工作。</w:t>
      </w:r>
    </w:p>
    <w:p w:rsidR="00AA6AA6" w:rsidRPr="00BF2175" w:rsidRDefault="003B0073">
      <w:pPr>
        <w:spacing w:line="500" w:lineRule="exact"/>
        <w:ind w:firstLineChars="200" w:firstLine="600"/>
        <w:jc w:val="left"/>
        <w:rPr>
          <w:rFonts w:ascii="新宋体" w:eastAsia="新宋体" w:hAnsi="新宋体"/>
          <w:sz w:val="30"/>
          <w:szCs w:val="30"/>
        </w:rPr>
      </w:pPr>
      <w:r w:rsidRPr="00BF2175">
        <w:rPr>
          <w:rFonts w:ascii="新宋体" w:eastAsia="新宋体" w:hAnsi="新宋体" w:hint="eastAsia"/>
          <w:sz w:val="30"/>
          <w:szCs w:val="30"/>
        </w:rPr>
        <w:t>筹备组在业主委员会正式成立后自行解散。</w:t>
      </w:r>
    </w:p>
    <w:p w:rsidR="00AA6AA6" w:rsidRPr="00BF2175" w:rsidRDefault="003B0073">
      <w:pPr>
        <w:spacing w:line="500" w:lineRule="exact"/>
        <w:ind w:firstLineChars="200" w:firstLine="600"/>
        <w:jc w:val="left"/>
        <w:rPr>
          <w:rFonts w:ascii="新宋体" w:eastAsia="新宋体" w:hAnsi="新宋体"/>
          <w:sz w:val="30"/>
          <w:szCs w:val="30"/>
        </w:rPr>
      </w:pPr>
      <w:r w:rsidRPr="00BF2175">
        <w:rPr>
          <w:rFonts w:ascii="新宋体" w:eastAsia="新宋体" w:hAnsi="新宋体" w:hint="eastAsia"/>
          <w:sz w:val="30"/>
          <w:szCs w:val="30"/>
        </w:rPr>
        <w:t>业主大会筹备组成员共    人，办公地点设在：              ，成员名单如下（排名不分先后）：</w:t>
      </w:r>
    </w:p>
    <w:p w:rsidR="00AA6AA6" w:rsidRPr="00BF2175" w:rsidRDefault="003B0073">
      <w:pPr>
        <w:spacing w:line="500" w:lineRule="exact"/>
        <w:ind w:firstLineChars="192" w:firstLine="576"/>
        <w:jc w:val="left"/>
        <w:rPr>
          <w:rFonts w:ascii="新宋体" w:eastAsia="新宋体" w:hAnsi="新宋体"/>
          <w:sz w:val="30"/>
          <w:szCs w:val="30"/>
        </w:rPr>
      </w:pPr>
      <w:r w:rsidRPr="00BF2175">
        <w:rPr>
          <w:rFonts w:ascii="新宋体" w:eastAsia="新宋体" w:hAnsi="新宋体" w:hint="eastAsia"/>
          <w:sz w:val="30"/>
          <w:szCs w:val="30"/>
        </w:rPr>
        <w:t>组长：</w:t>
      </w:r>
    </w:p>
    <w:p w:rsidR="00AA6AA6" w:rsidRPr="00BF2175" w:rsidRDefault="003B0073">
      <w:pPr>
        <w:spacing w:line="500" w:lineRule="exact"/>
        <w:ind w:firstLineChars="192" w:firstLine="576"/>
        <w:jc w:val="left"/>
        <w:rPr>
          <w:rFonts w:ascii="新宋体" w:eastAsia="新宋体" w:hAnsi="新宋体"/>
          <w:sz w:val="30"/>
          <w:szCs w:val="30"/>
        </w:rPr>
      </w:pPr>
      <w:r w:rsidRPr="00BF2175">
        <w:rPr>
          <w:rFonts w:ascii="新宋体" w:eastAsia="新宋体" w:hAnsi="新宋体" w:hint="eastAsia"/>
          <w:sz w:val="30"/>
          <w:szCs w:val="30"/>
        </w:rPr>
        <w:t>副组长：</w:t>
      </w:r>
    </w:p>
    <w:p w:rsidR="00AA6AA6" w:rsidRPr="00BF2175" w:rsidRDefault="003B0073">
      <w:pPr>
        <w:spacing w:line="500" w:lineRule="exact"/>
        <w:ind w:firstLineChars="192" w:firstLine="576"/>
        <w:jc w:val="left"/>
        <w:rPr>
          <w:rFonts w:ascii="新宋体" w:eastAsia="新宋体" w:hAnsi="新宋体"/>
          <w:sz w:val="30"/>
          <w:szCs w:val="30"/>
        </w:rPr>
      </w:pPr>
      <w:r w:rsidRPr="00BF2175">
        <w:rPr>
          <w:rFonts w:ascii="新宋体" w:eastAsia="新宋体" w:hAnsi="新宋体" w:hint="eastAsia"/>
          <w:sz w:val="30"/>
          <w:szCs w:val="30"/>
        </w:rPr>
        <w:t xml:space="preserve">组员： </w:t>
      </w:r>
    </w:p>
    <w:p w:rsidR="00AA6AA6" w:rsidRPr="00BF2175" w:rsidRDefault="00AA6AA6">
      <w:pPr>
        <w:ind w:firstLineChars="1602" w:firstLine="4806"/>
        <w:rPr>
          <w:rFonts w:ascii="新宋体" w:eastAsia="新宋体" w:hAnsi="新宋体"/>
          <w:sz w:val="30"/>
          <w:szCs w:val="30"/>
        </w:rPr>
      </w:pPr>
    </w:p>
    <w:p w:rsidR="00AA6AA6" w:rsidRPr="00BF2175" w:rsidRDefault="00AA6AA6">
      <w:pPr>
        <w:ind w:firstLineChars="1802" w:firstLine="5406"/>
        <w:rPr>
          <w:rFonts w:ascii="新宋体" w:eastAsia="新宋体" w:hAnsi="新宋体"/>
          <w:sz w:val="30"/>
          <w:szCs w:val="30"/>
        </w:rPr>
      </w:pPr>
    </w:p>
    <w:p w:rsidR="00AA6AA6" w:rsidRPr="00BF2175" w:rsidRDefault="003B0073">
      <w:pPr>
        <w:ind w:firstLine="570"/>
        <w:rPr>
          <w:rFonts w:ascii="新宋体" w:eastAsia="新宋体" w:hAnsi="新宋体"/>
          <w:sz w:val="30"/>
          <w:szCs w:val="30"/>
        </w:rPr>
      </w:pPr>
      <w:r w:rsidRPr="00BF2175">
        <w:rPr>
          <w:rFonts w:ascii="新宋体" w:eastAsia="新宋体" w:hAnsi="新宋体" w:hint="eastAsia"/>
          <w:sz w:val="30"/>
          <w:szCs w:val="30"/>
        </w:rPr>
        <w:t xml:space="preserve">                                      年  月  日</w:t>
      </w:r>
    </w:p>
    <w:p w:rsidR="00AA6AA6" w:rsidRPr="00BF2175" w:rsidRDefault="00AA6AA6">
      <w:pPr>
        <w:snapToGrid w:val="0"/>
        <w:spacing w:line="400" w:lineRule="exact"/>
        <w:rPr>
          <w:rFonts w:ascii="新宋体" w:eastAsia="新宋体" w:hAnsi="新宋体"/>
          <w:b/>
          <w:sz w:val="36"/>
          <w:szCs w:val="36"/>
        </w:rPr>
      </w:pPr>
    </w:p>
    <w:p w:rsidR="00AA6AA6" w:rsidRPr="00BF2175" w:rsidRDefault="00AA6AA6">
      <w:pPr>
        <w:snapToGrid w:val="0"/>
        <w:spacing w:line="400" w:lineRule="exact"/>
        <w:rPr>
          <w:rFonts w:ascii="新宋体" w:eastAsia="新宋体" w:hAnsi="新宋体"/>
          <w:b/>
          <w:sz w:val="36"/>
          <w:szCs w:val="36"/>
        </w:rPr>
      </w:pPr>
    </w:p>
    <w:p w:rsidR="00AA6AA6" w:rsidRPr="00BF2175" w:rsidRDefault="003B0073">
      <w:pPr>
        <w:snapToGrid w:val="0"/>
        <w:spacing w:line="400" w:lineRule="exact"/>
        <w:rPr>
          <w:rFonts w:ascii="新宋体" w:eastAsia="新宋体" w:hAnsi="新宋体"/>
          <w:b/>
          <w:sz w:val="36"/>
          <w:szCs w:val="36"/>
        </w:rPr>
      </w:pPr>
      <w:r w:rsidRPr="00BF2175">
        <w:rPr>
          <w:rFonts w:ascii="新宋体" w:eastAsia="新宋体" w:hAnsi="新宋体" w:hint="eastAsia"/>
          <w:b/>
          <w:sz w:val="36"/>
          <w:szCs w:val="36"/>
        </w:rPr>
        <w:lastRenderedPageBreak/>
        <w:t xml:space="preserve">        关于业主委员会委员候选人报名的通知</w:t>
      </w:r>
    </w:p>
    <w:p w:rsidR="00AA6AA6" w:rsidRPr="00BF2175" w:rsidRDefault="00AA6AA6">
      <w:pPr>
        <w:snapToGrid w:val="0"/>
        <w:spacing w:line="400" w:lineRule="exact"/>
        <w:rPr>
          <w:rFonts w:ascii="新宋体" w:eastAsia="新宋体" w:hAnsi="新宋体"/>
          <w:sz w:val="30"/>
        </w:rPr>
      </w:pPr>
    </w:p>
    <w:p w:rsidR="00AA6AA6" w:rsidRPr="00BF2175" w:rsidRDefault="003B0073">
      <w:pPr>
        <w:snapToGrid w:val="0"/>
        <w:spacing w:line="480" w:lineRule="exact"/>
        <w:rPr>
          <w:rFonts w:ascii="新宋体" w:eastAsia="新宋体" w:hAnsi="新宋体"/>
          <w:sz w:val="30"/>
          <w:szCs w:val="30"/>
        </w:rPr>
      </w:pP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全体业主：</w:t>
      </w:r>
    </w:p>
    <w:p w:rsidR="00AA6AA6" w:rsidRPr="00BF2175" w:rsidRDefault="003B0073">
      <w:pPr>
        <w:spacing w:line="480" w:lineRule="exact"/>
        <w:rPr>
          <w:rFonts w:ascii="新宋体" w:eastAsia="新宋体" w:hAnsi="新宋体"/>
          <w:sz w:val="30"/>
          <w:szCs w:val="30"/>
        </w:rPr>
      </w:pPr>
      <w:r w:rsidRPr="00BF2175">
        <w:rPr>
          <w:rFonts w:ascii="新宋体" w:eastAsia="新宋体" w:hAnsi="新宋体" w:hint="eastAsia"/>
          <w:sz w:val="30"/>
          <w:szCs w:val="30"/>
        </w:rPr>
        <w:t xml:space="preserve">    根据《物业管理条例》(国务院令第504号</w:t>
      </w:r>
      <w:r w:rsidRPr="00BF2175">
        <w:rPr>
          <w:rFonts w:ascii="新宋体" w:eastAsia="新宋体" w:hAnsi="新宋体"/>
          <w:sz w:val="30"/>
          <w:szCs w:val="30"/>
        </w:rPr>
        <w:t>)</w:t>
      </w:r>
      <w:r w:rsidRPr="00BF2175">
        <w:rPr>
          <w:rFonts w:ascii="新宋体" w:eastAsia="新宋体" w:hAnsi="新宋体" w:hint="eastAsia"/>
          <w:sz w:val="30"/>
          <w:szCs w:val="30"/>
        </w:rPr>
        <w:t>、《业主大会规程》</w:t>
      </w:r>
      <w:r w:rsidRPr="00BF2175">
        <w:rPr>
          <w:rFonts w:ascii="新宋体" w:eastAsia="新宋体" w:hAnsi="新宋体"/>
          <w:sz w:val="30"/>
          <w:szCs w:val="30"/>
        </w:rPr>
        <w:t>(</w:t>
      </w:r>
      <w:r w:rsidRPr="00BF2175">
        <w:rPr>
          <w:rFonts w:ascii="新宋体" w:eastAsia="新宋体" w:hAnsi="新宋体" w:hint="eastAsia"/>
          <w:sz w:val="30"/>
          <w:szCs w:val="30"/>
        </w:rPr>
        <w:t>建住房[2003]131号</w:t>
      </w:r>
      <w:r w:rsidRPr="00BF2175">
        <w:rPr>
          <w:rFonts w:ascii="新宋体" w:eastAsia="新宋体" w:hAnsi="新宋体"/>
          <w:sz w:val="30"/>
          <w:szCs w:val="30"/>
        </w:rPr>
        <w:t>)</w:t>
      </w:r>
      <w:r w:rsidRPr="00BF2175">
        <w:rPr>
          <w:rFonts w:ascii="新宋体" w:eastAsia="新宋体" w:hAnsi="新宋体" w:hint="eastAsia"/>
          <w:sz w:val="30"/>
          <w:szCs w:val="30"/>
        </w:rPr>
        <w:t>等的规定，在</w:t>
      </w: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社区居委会的指导、监督下，本着公开、公平、公正和诚实信用的原则，将由全体业主投票选举产生首届</w:t>
      </w: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业主委员会。现准备进行业主委员会委员候选人的报名工作，希望广大业主踊跃报名参与。</w:t>
      </w:r>
    </w:p>
    <w:p w:rsidR="00AA6AA6" w:rsidRPr="00BF2175" w:rsidRDefault="003B0073">
      <w:pPr>
        <w:numPr>
          <w:ilvl w:val="0"/>
          <w:numId w:val="5"/>
        </w:numPr>
        <w:spacing w:line="480" w:lineRule="exact"/>
        <w:rPr>
          <w:rFonts w:ascii="新宋体" w:eastAsia="新宋体" w:hAnsi="新宋体"/>
          <w:sz w:val="30"/>
          <w:szCs w:val="30"/>
        </w:rPr>
      </w:pPr>
      <w:r w:rsidRPr="00BF2175">
        <w:rPr>
          <w:rFonts w:ascii="新宋体" w:eastAsia="新宋体" w:hAnsi="新宋体" w:hint="eastAsia"/>
          <w:sz w:val="30"/>
          <w:szCs w:val="30"/>
        </w:rPr>
        <w:t>业主委员会委员候选人应具备以下各项条件：</w:t>
      </w:r>
    </w:p>
    <w:p w:rsidR="00AA6AA6" w:rsidRPr="00BF2175" w:rsidRDefault="003B0073">
      <w:pPr>
        <w:spacing w:line="480" w:lineRule="exact"/>
        <w:ind w:firstLineChars="233" w:firstLine="699"/>
        <w:rPr>
          <w:rFonts w:ascii="新宋体" w:eastAsia="新宋体" w:hAnsi="新宋体"/>
          <w:sz w:val="30"/>
          <w:szCs w:val="30"/>
        </w:rPr>
      </w:pPr>
      <w:r w:rsidRPr="00BF2175">
        <w:rPr>
          <w:rFonts w:ascii="新宋体" w:eastAsia="新宋体" w:hAnsi="新宋体" w:hint="eastAsia"/>
          <w:sz w:val="30"/>
          <w:szCs w:val="30"/>
        </w:rPr>
        <w:t>1、拥有本物业管理区域内的房屋产权；2、具有完全民事行为能力；3、遵守国家有关法律法规；4、遵守业主大会议事规则、管理规约，模范履行业主义务，缴纳物业服务费；</w:t>
      </w:r>
      <w:r w:rsidRPr="00BF2175">
        <w:rPr>
          <w:rFonts w:ascii="新宋体" w:eastAsia="新宋体" w:hAnsi="新宋体"/>
          <w:sz w:val="30"/>
          <w:szCs w:val="30"/>
        </w:rPr>
        <w:t xml:space="preserve"> </w:t>
      </w:r>
      <w:r w:rsidRPr="00BF2175">
        <w:rPr>
          <w:rFonts w:ascii="新宋体" w:eastAsia="新宋体" w:hAnsi="新宋体" w:hint="eastAsia"/>
          <w:sz w:val="30"/>
          <w:szCs w:val="30"/>
        </w:rPr>
        <w:t>5、热心公益事业，责任心强，公正廉洁，具有社会公信力；6、具有一定组织能力；7、具备必要的工作时间。</w:t>
      </w:r>
    </w:p>
    <w:p w:rsidR="00AA6AA6" w:rsidRPr="00BF2175" w:rsidRDefault="003B0073">
      <w:pPr>
        <w:spacing w:line="480" w:lineRule="exact"/>
        <w:rPr>
          <w:rFonts w:ascii="新宋体" w:eastAsia="新宋体" w:hAnsi="新宋体"/>
          <w:sz w:val="30"/>
          <w:szCs w:val="30"/>
        </w:rPr>
      </w:pPr>
      <w:r w:rsidRPr="00BF2175">
        <w:rPr>
          <w:rFonts w:ascii="新宋体" w:eastAsia="新宋体" w:hAnsi="新宋体" w:hint="eastAsia"/>
          <w:sz w:val="30"/>
          <w:szCs w:val="30"/>
        </w:rPr>
        <w:t xml:space="preserve">    二、业主委员会委员候选人报名方法：</w:t>
      </w:r>
    </w:p>
    <w:p w:rsidR="00AA6AA6" w:rsidRPr="00BF2175" w:rsidRDefault="003B0073">
      <w:pPr>
        <w:spacing w:line="480" w:lineRule="exact"/>
        <w:ind w:firstLine="480"/>
        <w:rPr>
          <w:rFonts w:ascii="新宋体" w:eastAsia="新宋体" w:hAnsi="新宋体"/>
          <w:sz w:val="30"/>
          <w:szCs w:val="30"/>
        </w:rPr>
      </w:pPr>
      <w:r w:rsidRPr="00BF2175">
        <w:rPr>
          <w:rFonts w:ascii="新宋体" w:eastAsia="新宋体" w:hAnsi="新宋体" w:hint="eastAsia"/>
          <w:sz w:val="30"/>
          <w:szCs w:val="30"/>
        </w:rPr>
        <w:t>采取自荐及10名以上业主同意推荐的方式。</w:t>
      </w:r>
    </w:p>
    <w:p w:rsidR="00AA6AA6" w:rsidRPr="00BF2175" w:rsidRDefault="003B0073">
      <w:pPr>
        <w:spacing w:line="480" w:lineRule="exact"/>
        <w:ind w:firstLine="480"/>
        <w:rPr>
          <w:rFonts w:ascii="新宋体" w:eastAsia="新宋体" w:hAnsi="新宋体"/>
          <w:sz w:val="30"/>
          <w:szCs w:val="30"/>
        </w:rPr>
      </w:pPr>
      <w:r w:rsidRPr="00BF2175">
        <w:rPr>
          <w:rFonts w:ascii="新宋体" w:eastAsia="新宋体" w:hAnsi="新宋体" w:hint="eastAsia"/>
          <w:sz w:val="30"/>
          <w:szCs w:val="30"/>
        </w:rPr>
        <w:t>符合上述条件的业主，到筹备组领取《业主委员会委员候选人推荐报名表》。</w:t>
      </w:r>
    </w:p>
    <w:p w:rsidR="00AA6AA6" w:rsidRPr="00BF2175" w:rsidRDefault="003B0073">
      <w:pPr>
        <w:spacing w:line="480" w:lineRule="exact"/>
        <w:rPr>
          <w:rFonts w:ascii="新宋体" w:eastAsia="新宋体" w:hAnsi="新宋体"/>
          <w:sz w:val="30"/>
          <w:szCs w:val="30"/>
        </w:rPr>
      </w:pPr>
      <w:r w:rsidRPr="00BF2175">
        <w:rPr>
          <w:rFonts w:ascii="新宋体" w:eastAsia="新宋体" w:hAnsi="新宋体" w:hint="eastAsia"/>
          <w:sz w:val="30"/>
          <w:szCs w:val="30"/>
        </w:rPr>
        <w:t xml:space="preserve">    三、报名时间、地点：</w:t>
      </w:r>
    </w:p>
    <w:p w:rsidR="00AA6AA6" w:rsidRPr="00BF2175" w:rsidRDefault="003B0073">
      <w:pPr>
        <w:spacing w:line="480" w:lineRule="exact"/>
        <w:ind w:left="1" w:firstLineChars="175" w:firstLine="525"/>
        <w:rPr>
          <w:rFonts w:ascii="新宋体" w:eastAsia="新宋体" w:hAnsi="新宋体"/>
          <w:sz w:val="30"/>
          <w:szCs w:val="30"/>
        </w:rPr>
      </w:pPr>
      <w:r w:rsidRPr="00BF2175">
        <w:rPr>
          <w:rFonts w:ascii="新宋体" w:eastAsia="新宋体" w:hAnsi="新宋体" w:hint="eastAsia"/>
          <w:sz w:val="30"/>
          <w:szCs w:val="30"/>
        </w:rPr>
        <w:t>报名时间：从____年__月__日__时至____年___月__日__时止，逾期无效。</w:t>
      </w:r>
    </w:p>
    <w:p w:rsidR="00AA6AA6" w:rsidRPr="00BF2175" w:rsidRDefault="003B0073">
      <w:pPr>
        <w:spacing w:line="480" w:lineRule="exact"/>
        <w:ind w:left="1" w:firstLineChars="175" w:firstLine="525"/>
        <w:rPr>
          <w:rFonts w:ascii="新宋体" w:eastAsia="新宋体" w:hAnsi="新宋体"/>
          <w:sz w:val="30"/>
          <w:szCs w:val="30"/>
        </w:rPr>
      </w:pPr>
      <w:r w:rsidRPr="00BF2175">
        <w:rPr>
          <w:rFonts w:ascii="新宋体" w:eastAsia="新宋体" w:hAnsi="新宋体" w:hint="eastAsia"/>
          <w:sz w:val="30"/>
          <w:szCs w:val="30"/>
        </w:rPr>
        <w:t>报名地点：</w:t>
      </w: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业主大会筹备组。详细地址：                  。</w:t>
      </w:r>
    </w:p>
    <w:p w:rsidR="00AA6AA6" w:rsidRPr="00BF2175" w:rsidRDefault="003B0073">
      <w:pPr>
        <w:spacing w:line="480" w:lineRule="exact"/>
        <w:ind w:left="1" w:firstLineChars="175" w:firstLine="525"/>
        <w:rPr>
          <w:rFonts w:ascii="新宋体" w:eastAsia="新宋体" w:hAnsi="新宋体"/>
          <w:sz w:val="30"/>
          <w:szCs w:val="30"/>
        </w:rPr>
      </w:pPr>
      <w:r w:rsidRPr="00BF2175">
        <w:rPr>
          <w:rFonts w:ascii="新宋体" w:eastAsia="新宋体" w:hAnsi="新宋体" w:hint="eastAsia"/>
          <w:sz w:val="30"/>
          <w:szCs w:val="30"/>
        </w:rPr>
        <w:t>报名材料：产权证明和身份证（复印件，带原件验核）。</w:t>
      </w:r>
    </w:p>
    <w:p w:rsidR="00AA6AA6" w:rsidRPr="00BF2175" w:rsidRDefault="003B0073">
      <w:pPr>
        <w:spacing w:line="480" w:lineRule="exact"/>
        <w:rPr>
          <w:rFonts w:ascii="新宋体" w:eastAsia="新宋体" w:hAnsi="新宋体"/>
          <w:sz w:val="30"/>
          <w:szCs w:val="30"/>
        </w:rPr>
      </w:pPr>
      <w:r w:rsidRPr="00BF2175">
        <w:rPr>
          <w:rFonts w:ascii="新宋体" w:eastAsia="新宋体" w:hAnsi="新宋体" w:hint="eastAsia"/>
          <w:sz w:val="30"/>
          <w:szCs w:val="30"/>
        </w:rPr>
        <w:t xml:space="preserve">    四、联系方式：</w:t>
      </w:r>
    </w:p>
    <w:p w:rsidR="00AA6AA6" w:rsidRPr="00BF2175" w:rsidRDefault="003B0073">
      <w:pPr>
        <w:spacing w:line="480" w:lineRule="exact"/>
        <w:ind w:firstLineChars="225" w:firstLine="675"/>
        <w:rPr>
          <w:rFonts w:ascii="新宋体" w:eastAsia="新宋体" w:hAnsi="新宋体"/>
          <w:sz w:val="30"/>
          <w:szCs w:val="30"/>
        </w:rPr>
      </w:pPr>
      <w:r w:rsidRPr="00BF2175">
        <w:rPr>
          <w:rFonts w:ascii="新宋体" w:eastAsia="新宋体" w:hAnsi="新宋体" w:hint="eastAsia"/>
          <w:sz w:val="30"/>
          <w:szCs w:val="30"/>
        </w:rPr>
        <w:t xml:space="preserve">  电话：_______        联系人：________</w:t>
      </w:r>
    </w:p>
    <w:p w:rsidR="00AA6AA6" w:rsidRPr="00BF2175" w:rsidRDefault="00AA6AA6">
      <w:pPr>
        <w:spacing w:line="480" w:lineRule="exact"/>
        <w:ind w:firstLineChars="200" w:firstLine="600"/>
        <w:rPr>
          <w:rFonts w:ascii="新宋体" w:eastAsia="新宋体" w:hAnsi="新宋体"/>
          <w:sz w:val="30"/>
          <w:szCs w:val="30"/>
        </w:rPr>
      </w:pPr>
    </w:p>
    <w:p w:rsidR="00AA6AA6" w:rsidRPr="00BF2175" w:rsidRDefault="003B0073">
      <w:pPr>
        <w:spacing w:line="480" w:lineRule="exact"/>
        <w:rPr>
          <w:rFonts w:ascii="新宋体" w:eastAsia="新宋体" w:hAnsi="新宋体"/>
          <w:sz w:val="30"/>
          <w:szCs w:val="30"/>
        </w:rPr>
      </w:pPr>
      <w:r w:rsidRPr="00BF2175">
        <w:rPr>
          <w:rFonts w:ascii="新宋体" w:eastAsia="新宋体" w:hAnsi="新宋体" w:hint="eastAsia"/>
          <w:sz w:val="30"/>
          <w:szCs w:val="30"/>
        </w:rPr>
        <w:t xml:space="preserve">                                 __________业主大会筹备组</w:t>
      </w:r>
    </w:p>
    <w:p w:rsidR="00AA6AA6" w:rsidRPr="00BF2175" w:rsidRDefault="003B0073">
      <w:pPr>
        <w:spacing w:line="480" w:lineRule="exact"/>
        <w:ind w:firstLineChars="200" w:firstLine="600"/>
        <w:rPr>
          <w:rFonts w:ascii="新宋体" w:eastAsia="新宋体" w:hAnsi="新宋体"/>
          <w:sz w:val="30"/>
          <w:szCs w:val="30"/>
        </w:rPr>
      </w:pPr>
      <w:r w:rsidRPr="00BF2175">
        <w:rPr>
          <w:rFonts w:ascii="新宋体" w:eastAsia="新宋体" w:hAnsi="新宋体" w:hint="eastAsia"/>
          <w:sz w:val="30"/>
          <w:szCs w:val="30"/>
        </w:rPr>
        <w:t xml:space="preserve">                            </w:t>
      </w:r>
      <w:r w:rsidRPr="00BF2175">
        <w:rPr>
          <w:rFonts w:ascii="新宋体" w:eastAsia="新宋体" w:hAnsi="新宋体"/>
          <w:sz w:val="30"/>
          <w:szCs w:val="30"/>
        </w:rPr>
        <w:t xml:space="preserve">     </w:t>
      </w:r>
      <w:r w:rsidRPr="00BF2175">
        <w:rPr>
          <w:rFonts w:ascii="新宋体" w:eastAsia="新宋体" w:hAnsi="新宋体" w:hint="eastAsia"/>
          <w:sz w:val="30"/>
          <w:szCs w:val="30"/>
        </w:rPr>
        <w:t>_______年____月____日</w:t>
      </w:r>
    </w:p>
    <w:p w:rsidR="00AA6AA6" w:rsidRPr="00BF2175" w:rsidRDefault="003B0073">
      <w:pPr>
        <w:ind w:leftChars="-133" w:left="-279"/>
        <w:jc w:val="center"/>
        <w:rPr>
          <w:rFonts w:ascii="新宋体" w:eastAsia="新宋体" w:hAnsi="新宋体"/>
          <w:b/>
          <w:bCs/>
          <w:sz w:val="36"/>
          <w:szCs w:val="32"/>
        </w:rPr>
      </w:pPr>
      <w:r w:rsidRPr="00BF2175">
        <w:rPr>
          <w:rFonts w:ascii="新宋体" w:eastAsia="新宋体" w:hAnsi="新宋体"/>
          <w:sz w:val="30"/>
          <w:szCs w:val="30"/>
        </w:rPr>
        <w:br w:type="page"/>
      </w:r>
      <w:r w:rsidRPr="00BF2175">
        <w:rPr>
          <w:rFonts w:ascii="新宋体" w:eastAsia="新宋体" w:hAnsi="新宋体" w:hint="eastAsia"/>
          <w:b/>
          <w:bCs/>
          <w:sz w:val="36"/>
          <w:szCs w:val="32"/>
        </w:rPr>
        <w:lastRenderedPageBreak/>
        <w:t>业主委员会委员候选人报名表</w:t>
      </w:r>
    </w:p>
    <w:p w:rsidR="00AA6AA6" w:rsidRPr="00BF2175" w:rsidRDefault="003B0073">
      <w:pPr>
        <w:ind w:leftChars="-133" w:left="-279"/>
        <w:jc w:val="center"/>
        <w:rPr>
          <w:rFonts w:ascii="新宋体" w:eastAsia="新宋体" w:hAnsi="新宋体"/>
          <w:sz w:val="28"/>
          <w:szCs w:val="28"/>
        </w:rPr>
      </w:pPr>
      <w:r w:rsidRPr="00BF2175">
        <w:rPr>
          <w:rFonts w:ascii="新宋体" w:eastAsia="新宋体" w:hAnsi="新宋体" w:hint="eastAsia"/>
          <w:sz w:val="28"/>
          <w:szCs w:val="28"/>
        </w:rPr>
        <w:t>(单位业主)</w:t>
      </w:r>
    </w:p>
    <w:tbl>
      <w:tblPr>
        <w:tblpPr w:leftFromText="180" w:rightFromText="180"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8"/>
        <w:gridCol w:w="1454"/>
        <w:gridCol w:w="847"/>
        <w:gridCol w:w="820"/>
        <w:gridCol w:w="1294"/>
        <w:gridCol w:w="1454"/>
        <w:gridCol w:w="1509"/>
      </w:tblGrid>
      <w:tr w:rsidR="00AA6AA6" w:rsidRPr="00BF2175">
        <w:trPr>
          <w:cantSplit/>
          <w:trHeight w:val="624"/>
        </w:trPr>
        <w:tc>
          <w:tcPr>
            <w:tcW w:w="1258"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产权单位</w:t>
            </w:r>
          </w:p>
        </w:tc>
        <w:tc>
          <w:tcPr>
            <w:tcW w:w="7378" w:type="dxa"/>
            <w:gridSpan w:val="6"/>
            <w:vAlign w:val="center"/>
          </w:tcPr>
          <w:p w:rsidR="00AA6AA6" w:rsidRPr="00BF2175" w:rsidRDefault="00AA6AA6">
            <w:pPr>
              <w:jc w:val="center"/>
              <w:rPr>
                <w:rFonts w:ascii="新宋体" w:eastAsia="新宋体" w:hAnsi="新宋体"/>
                <w:sz w:val="24"/>
              </w:rPr>
            </w:pPr>
          </w:p>
        </w:tc>
      </w:tr>
      <w:tr w:rsidR="00AA6AA6" w:rsidRPr="00BF2175">
        <w:trPr>
          <w:cantSplit/>
          <w:trHeight w:val="624"/>
        </w:trPr>
        <w:tc>
          <w:tcPr>
            <w:tcW w:w="1258"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房屋坐落</w:t>
            </w:r>
          </w:p>
        </w:tc>
        <w:tc>
          <w:tcPr>
            <w:tcW w:w="7378" w:type="dxa"/>
            <w:gridSpan w:val="6"/>
            <w:vAlign w:val="center"/>
          </w:tcPr>
          <w:p w:rsidR="00AA6AA6" w:rsidRPr="00BF2175" w:rsidRDefault="00AA6AA6">
            <w:pPr>
              <w:jc w:val="center"/>
              <w:rPr>
                <w:rFonts w:ascii="新宋体" w:eastAsia="新宋体" w:hAnsi="新宋体"/>
                <w:sz w:val="24"/>
              </w:rPr>
            </w:pPr>
          </w:p>
        </w:tc>
      </w:tr>
      <w:tr w:rsidR="00AA6AA6" w:rsidRPr="00BF2175">
        <w:trPr>
          <w:cantSplit/>
          <w:trHeight w:val="624"/>
        </w:trPr>
        <w:tc>
          <w:tcPr>
            <w:tcW w:w="8636" w:type="dxa"/>
            <w:gridSpan w:val="7"/>
            <w:vAlign w:val="center"/>
          </w:tcPr>
          <w:p w:rsidR="00AA6AA6" w:rsidRPr="00BF2175" w:rsidRDefault="003B0073">
            <w:pPr>
              <w:jc w:val="center"/>
              <w:rPr>
                <w:rFonts w:ascii="新宋体" w:eastAsia="新宋体" w:hAnsi="新宋体"/>
                <w:b/>
                <w:sz w:val="24"/>
              </w:rPr>
            </w:pPr>
            <w:r w:rsidRPr="00BF2175">
              <w:rPr>
                <w:rFonts w:ascii="新宋体" w:eastAsia="新宋体" w:hAnsi="新宋体" w:hint="eastAsia"/>
                <w:b/>
                <w:sz w:val="24"/>
              </w:rPr>
              <w:t>委托代理人情况</w:t>
            </w:r>
          </w:p>
        </w:tc>
      </w:tr>
      <w:tr w:rsidR="00AA6AA6" w:rsidRPr="00BF2175">
        <w:trPr>
          <w:cantSplit/>
          <w:trHeight w:val="624"/>
        </w:trPr>
        <w:tc>
          <w:tcPr>
            <w:tcW w:w="1258"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姓   名</w:t>
            </w:r>
          </w:p>
        </w:tc>
        <w:tc>
          <w:tcPr>
            <w:tcW w:w="1454" w:type="dxa"/>
            <w:vAlign w:val="center"/>
          </w:tcPr>
          <w:p w:rsidR="00AA6AA6" w:rsidRPr="00BF2175" w:rsidRDefault="00AA6AA6">
            <w:pPr>
              <w:jc w:val="center"/>
              <w:rPr>
                <w:rFonts w:ascii="新宋体" w:eastAsia="新宋体" w:hAnsi="新宋体"/>
                <w:sz w:val="24"/>
              </w:rPr>
            </w:pPr>
          </w:p>
        </w:tc>
        <w:tc>
          <w:tcPr>
            <w:tcW w:w="847"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性 别</w:t>
            </w:r>
          </w:p>
        </w:tc>
        <w:tc>
          <w:tcPr>
            <w:tcW w:w="820" w:type="dxa"/>
            <w:vAlign w:val="center"/>
          </w:tcPr>
          <w:p w:rsidR="00AA6AA6" w:rsidRPr="00BF2175" w:rsidRDefault="00AA6AA6">
            <w:pPr>
              <w:jc w:val="center"/>
              <w:rPr>
                <w:rFonts w:ascii="新宋体" w:eastAsia="新宋体" w:hAnsi="新宋体"/>
                <w:sz w:val="24"/>
              </w:rPr>
            </w:pPr>
          </w:p>
        </w:tc>
        <w:tc>
          <w:tcPr>
            <w:tcW w:w="1294"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出生年月</w:t>
            </w:r>
          </w:p>
        </w:tc>
        <w:tc>
          <w:tcPr>
            <w:tcW w:w="1454" w:type="dxa"/>
            <w:vAlign w:val="center"/>
          </w:tcPr>
          <w:p w:rsidR="00AA6AA6" w:rsidRPr="00BF2175" w:rsidRDefault="00AA6AA6">
            <w:pPr>
              <w:jc w:val="center"/>
              <w:rPr>
                <w:rFonts w:ascii="新宋体" w:eastAsia="新宋体" w:hAnsi="新宋体"/>
                <w:sz w:val="24"/>
              </w:rPr>
            </w:pPr>
          </w:p>
        </w:tc>
        <w:tc>
          <w:tcPr>
            <w:tcW w:w="1509" w:type="dxa"/>
            <w:vMerge w:val="restart"/>
          </w:tcPr>
          <w:p w:rsidR="00AA6AA6" w:rsidRPr="00BF2175" w:rsidRDefault="00AA6AA6">
            <w:pPr>
              <w:rPr>
                <w:rFonts w:ascii="新宋体" w:eastAsia="新宋体" w:hAnsi="新宋体"/>
                <w:sz w:val="24"/>
              </w:rPr>
            </w:pPr>
          </w:p>
          <w:p w:rsidR="00AA6AA6" w:rsidRPr="00BF2175" w:rsidRDefault="00AA6AA6">
            <w:pPr>
              <w:rPr>
                <w:rFonts w:ascii="新宋体" w:eastAsia="新宋体" w:hAnsi="新宋体"/>
                <w:sz w:val="24"/>
              </w:rPr>
            </w:pPr>
          </w:p>
          <w:p w:rsidR="00AA6AA6" w:rsidRPr="00BF2175" w:rsidRDefault="00AA6AA6">
            <w:pPr>
              <w:rPr>
                <w:rFonts w:ascii="新宋体" w:eastAsia="新宋体" w:hAnsi="新宋体"/>
                <w:sz w:val="24"/>
              </w:rPr>
            </w:pPr>
          </w:p>
          <w:p w:rsidR="00AA6AA6" w:rsidRPr="00BF2175" w:rsidRDefault="00AA6AA6">
            <w:pPr>
              <w:rPr>
                <w:rFonts w:ascii="新宋体" w:eastAsia="新宋体" w:hAnsi="新宋体"/>
                <w:sz w:val="24"/>
              </w:rPr>
            </w:pPr>
          </w:p>
          <w:p w:rsidR="00AA6AA6" w:rsidRPr="00BF2175" w:rsidRDefault="003B0073">
            <w:pPr>
              <w:ind w:firstLineChars="100" w:firstLine="240"/>
              <w:rPr>
                <w:rFonts w:ascii="新宋体" w:eastAsia="新宋体" w:hAnsi="新宋体"/>
                <w:sz w:val="24"/>
              </w:rPr>
            </w:pPr>
            <w:r w:rsidRPr="00BF2175">
              <w:rPr>
                <w:rFonts w:ascii="新宋体" w:eastAsia="新宋体" w:hAnsi="新宋体" w:hint="eastAsia"/>
                <w:sz w:val="24"/>
              </w:rPr>
              <w:t>贴相片处</w:t>
            </w:r>
          </w:p>
        </w:tc>
      </w:tr>
      <w:tr w:rsidR="00AA6AA6" w:rsidRPr="00BF2175">
        <w:trPr>
          <w:cantSplit/>
          <w:trHeight w:val="624"/>
        </w:trPr>
        <w:tc>
          <w:tcPr>
            <w:tcW w:w="1258"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学   历</w:t>
            </w:r>
          </w:p>
        </w:tc>
        <w:tc>
          <w:tcPr>
            <w:tcW w:w="1454" w:type="dxa"/>
            <w:vAlign w:val="center"/>
          </w:tcPr>
          <w:p w:rsidR="00AA6AA6" w:rsidRPr="00BF2175" w:rsidRDefault="00AA6AA6">
            <w:pPr>
              <w:jc w:val="center"/>
              <w:rPr>
                <w:rFonts w:ascii="新宋体" w:eastAsia="新宋体" w:hAnsi="新宋体"/>
                <w:sz w:val="24"/>
              </w:rPr>
            </w:pPr>
          </w:p>
        </w:tc>
        <w:tc>
          <w:tcPr>
            <w:tcW w:w="847"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民 族</w:t>
            </w:r>
          </w:p>
        </w:tc>
        <w:tc>
          <w:tcPr>
            <w:tcW w:w="820" w:type="dxa"/>
            <w:vAlign w:val="center"/>
          </w:tcPr>
          <w:p w:rsidR="00AA6AA6" w:rsidRPr="00BF2175" w:rsidRDefault="00AA6AA6">
            <w:pPr>
              <w:jc w:val="center"/>
              <w:rPr>
                <w:rFonts w:ascii="新宋体" w:eastAsia="新宋体" w:hAnsi="新宋体"/>
                <w:sz w:val="24"/>
              </w:rPr>
            </w:pPr>
          </w:p>
        </w:tc>
        <w:tc>
          <w:tcPr>
            <w:tcW w:w="1294"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政治面貌</w:t>
            </w:r>
          </w:p>
        </w:tc>
        <w:tc>
          <w:tcPr>
            <w:tcW w:w="1454" w:type="dxa"/>
            <w:vAlign w:val="center"/>
          </w:tcPr>
          <w:p w:rsidR="00AA6AA6" w:rsidRPr="00BF2175" w:rsidRDefault="00AA6AA6">
            <w:pPr>
              <w:jc w:val="center"/>
              <w:rPr>
                <w:rFonts w:ascii="新宋体" w:eastAsia="新宋体" w:hAnsi="新宋体"/>
                <w:sz w:val="24"/>
              </w:rPr>
            </w:pPr>
          </w:p>
        </w:tc>
        <w:tc>
          <w:tcPr>
            <w:tcW w:w="1509" w:type="dxa"/>
            <w:vMerge/>
          </w:tcPr>
          <w:p w:rsidR="00AA6AA6" w:rsidRPr="00BF2175" w:rsidRDefault="00AA6AA6">
            <w:pPr>
              <w:rPr>
                <w:rFonts w:ascii="新宋体" w:eastAsia="新宋体" w:hAnsi="新宋体"/>
                <w:sz w:val="24"/>
              </w:rPr>
            </w:pPr>
          </w:p>
        </w:tc>
      </w:tr>
      <w:tr w:rsidR="00AA6AA6" w:rsidRPr="00BF2175">
        <w:trPr>
          <w:cantSplit/>
          <w:trHeight w:val="624"/>
        </w:trPr>
        <w:tc>
          <w:tcPr>
            <w:tcW w:w="1258"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工作单位</w:t>
            </w:r>
          </w:p>
        </w:tc>
        <w:tc>
          <w:tcPr>
            <w:tcW w:w="3121" w:type="dxa"/>
            <w:gridSpan w:val="3"/>
            <w:vAlign w:val="center"/>
          </w:tcPr>
          <w:p w:rsidR="00AA6AA6" w:rsidRPr="00BF2175" w:rsidRDefault="00AA6AA6">
            <w:pPr>
              <w:ind w:firstLineChars="50" w:firstLine="120"/>
              <w:rPr>
                <w:rFonts w:ascii="新宋体" w:eastAsia="新宋体" w:hAnsi="新宋体"/>
                <w:sz w:val="24"/>
              </w:rPr>
            </w:pPr>
          </w:p>
        </w:tc>
        <w:tc>
          <w:tcPr>
            <w:tcW w:w="1294" w:type="dxa"/>
            <w:vAlign w:val="center"/>
          </w:tcPr>
          <w:p w:rsidR="00AA6AA6" w:rsidRPr="00BF2175" w:rsidRDefault="003B0073">
            <w:pPr>
              <w:rPr>
                <w:rFonts w:ascii="新宋体" w:eastAsia="新宋体" w:hAnsi="新宋体"/>
                <w:b/>
                <w:bCs/>
                <w:sz w:val="24"/>
              </w:rPr>
            </w:pPr>
            <w:r w:rsidRPr="00BF2175">
              <w:rPr>
                <w:rFonts w:ascii="新宋体" w:eastAsia="新宋体" w:hAnsi="新宋体" w:hint="eastAsia"/>
                <w:b/>
                <w:bCs/>
                <w:sz w:val="24"/>
              </w:rPr>
              <w:t xml:space="preserve">职    </w:t>
            </w:r>
            <w:proofErr w:type="gramStart"/>
            <w:r w:rsidRPr="00BF2175">
              <w:rPr>
                <w:rFonts w:ascii="新宋体" w:eastAsia="新宋体" w:hAnsi="新宋体" w:hint="eastAsia"/>
                <w:b/>
                <w:bCs/>
                <w:sz w:val="24"/>
              </w:rPr>
              <w:t>务</w:t>
            </w:r>
            <w:proofErr w:type="gramEnd"/>
          </w:p>
        </w:tc>
        <w:tc>
          <w:tcPr>
            <w:tcW w:w="1454" w:type="dxa"/>
            <w:vAlign w:val="center"/>
          </w:tcPr>
          <w:p w:rsidR="00AA6AA6" w:rsidRPr="00BF2175" w:rsidRDefault="00AA6AA6">
            <w:pPr>
              <w:ind w:firstLineChars="50" w:firstLine="120"/>
              <w:rPr>
                <w:rFonts w:ascii="新宋体" w:eastAsia="新宋体" w:hAnsi="新宋体"/>
                <w:sz w:val="24"/>
              </w:rPr>
            </w:pPr>
          </w:p>
        </w:tc>
        <w:tc>
          <w:tcPr>
            <w:tcW w:w="1509" w:type="dxa"/>
            <w:vMerge/>
          </w:tcPr>
          <w:p w:rsidR="00AA6AA6" w:rsidRPr="00BF2175" w:rsidRDefault="00AA6AA6">
            <w:pPr>
              <w:rPr>
                <w:rFonts w:ascii="新宋体" w:eastAsia="新宋体" w:hAnsi="新宋体"/>
                <w:sz w:val="24"/>
              </w:rPr>
            </w:pPr>
          </w:p>
        </w:tc>
      </w:tr>
      <w:tr w:rsidR="00AA6AA6" w:rsidRPr="00BF2175">
        <w:trPr>
          <w:cantSplit/>
          <w:trHeight w:val="624"/>
        </w:trPr>
        <w:tc>
          <w:tcPr>
            <w:tcW w:w="1258" w:type="dxa"/>
            <w:vAlign w:val="center"/>
          </w:tcPr>
          <w:p w:rsidR="00AA6AA6" w:rsidRPr="00BF2175" w:rsidRDefault="003B0073">
            <w:pPr>
              <w:jc w:val="center"/>
              <w:rPr>
                <w:rFonts w:ascii="新宋体" w:eastAsia="新宋体" w:hAnsi="新宋体"/>
                <w:b/>
                <w:bCs/>
                <w:szCs w:val="21"/>
              </w:rPr>
            </w:pPr>
            <w:r w:rsidRPr="00BF2175">
              <w:rPr>
                <w:rFonts w:ascii="新宋体" w:eastAsia="新宋体" w:hAnsi="新宋体" w:hint="eastAsia"/>
                <w:b/>
                <w:bCs/>
                <w:szCs w:val="21"/>
              </w:rPr>
              <w:t>在职/退休</w:t>
            </w:r>
          </w:p>
        </w:tc>
        <w:tc>
          <w:tcPr>
            <w:tcW w:w="3121" w:type="dxa"/>
            <w:gridSpan w:val="3"/>
            <w:vAlign w:val="center"/>
          </w:tcPr>
          <w:p w:rsidR="00AA6AA6" w:rsidRPr="00BF2175" w:rsidRDefault="00AA6AA6">
            <w:pPr>
              <w:ind w:firstLineChars="50" w:firstLine="120"/>
              <w:rPr>
                <w:rFonts w:ascii="新宋体" w:eastAsia="新宋体" w:hAnsi="新宋体"/>
                <w:sz w:val="24"/>
              </w:rPr>
            </w:pPr>
          </w:p>
        </w:tc>
        <w:tc>
          <w:tcPr>
            <w:tcW w:w="1294"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联系电话</w:t>
            </w:r>
          </w:p>
        </w:tc>
        <w:tc>
          <w:tcPr>
            <w:tcW w:w="2963" w:type="dxa"/>
            <w:gridSpan w:val="2"/>
            <w:vAlign w:val="center"/>
          </w:tcPr>
          <w:p w:rsidR="00AA6AA6" w:rsidRPr="00BF2175" w:rsidRDefault="00AA6AA6">
            <w:pPr>
              <w:jc w:val="center"/>
              <w:rPr>
                <w:rFonts w:ascii="新宋体" w:eastAsia="新宋体" w:hAnsi="新宋体"/>
                <w:sz w:val="24"/>
              </w:rPr>
            </w:pPr>
          </w:p>
        </w:tc>
      </w:tr>
      <w:tr w:rsidR="00AA6AA6" w:rsidRPr="00BF2175">
        <w:trPr>
          <w:cantSplit/>
          <w:trHeight w:val="2719"/>
        </w:trPr>
        <w:tc>
          <w:tcPr>
            <w:tcW w:w="1258"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个人工作经历</w:t>
            </w:r>
          </w:p>
        </w:tc>
        <w:tc>
          <w:tcPr>
            <w:tcW w:w="7378" w:type="dxa"/>
            <w:gridSpan w:val="6"/>
          </w:tcPr>
          <w:p w:rsidR="00AA6AA6" w:rsidRPr="00BF2175" w:rsidRDefault="00AA6AA6">
            <w:pPr>
              <w:snapToGrid w:val="0"/>
              <w:spacing w:line="400" w:lineRule="exact"/>
              <w:ind w:firstLine="630"/>
              <w:rPr>
                <w:rFonts w:ascii="新宋体" w:eastAsia="新宋体" w:hAnsi="新宋体"/>
                <w:sz w:val="24"/>
              </w:rPr>
            </w:pPr>
          </w:p>
        </w:tc>
      </w:tr>
      <w:tr w:rsidR="00AA6AA6" w:rsidRPr="00BF2175">
        <w:trPr>
          <w:cantSplit/>
          <w:trHeight w:val="3561"/>
        </w:trPr>
        <w:tc>
          <w:tcPr>
            <w:tcW w:w="1258"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推荐人 签名</w:t>
            </w:r>
          </w:p>
        </w:tc>
        <w:tc>
          <w:tcPr>
            <w:tcW w:w="7378" w:type="dxa"/>
            <w:gridSpan w:val="6"/>
          </w:tcPr>
          <w:p w:rsidR="00AA6AA6" w:rsidRPr="00BF2175" w:rsidRDefault="003B0073">
            <w:pPr>
              <w:snapToGrid w:val="0"/>
              <w:ind w:firstLineChars="100" w:firstLine="240"/>
              <w:rPr>
                <w:rFonts w:ascii="新宋体" w:eastAsia="新宋体" w:hAnsi="新宋体"/>
                <w:bCs/>
                <w:sz w:val="24"/>
              </w:rPr>
            </w:pPr>
            <w:r w:rsidRPr="00BF2175">
              <w:rPr>
                <w:rFonts w:ascii="新宋体" w:eastAsia="新宋体" w:hAnsi="新宋体" w:hint="eastAsia"/>
                <w:bCs/>
                <w:sz w:val="24"/>
                <w:u w:val="single"/>
              </w:rPr>
              <w:t>推荐人</w:t>
            </w:r>
            <w:r w:rsidRPr="00BF2175">
              <w:rPr>
                <w:rFonts w:ascii="新宋体" w:eastAsia="新宋体" w:hAnsi="新宋体" w:hint="eastAsia"/>
                <w:bCs/>
                <w:sz w:val="24"/>
              </w:rPr>
              <w:t xml:space="preserve">       </w:t>
            </w:r>
            <w:r w:rsidRPr="00BF2175">
              <w:rPr>
                <w:rFonts w:ascii="新宋体" w:eastAsia="新宋体" w:hAnsi="新宋体" w:hint="eastAsia"/>
                <w:bCs/>
                <w:sz w:val="24"/>
                <w:u w:val="single"/>
              </w:rPr>
              <w:t>楼座房号</w:t>
            </w:r>
            <w:r w:rsidRPr="00BF2175">
              <w:rPr>
                <w:rFonts w:ascii="新宋体" w:eastAsia="新宋体" w:hAnsi="新宋体" w:hint="eastAsia"/>
                <w:bCs/>
                <w:sz w:val="24"/>
              </w:rPr>
              <w:t xml:space="preserve">       </w:t>
            </w:r>
            <w:r w:rsidRPr="00BF2175">
              <w:rPr>
                <w:rFonts w:ascii="新宋体" w:eastAsia="新宋体" w:hAnsi="新宋体" w:hint="eastAsia"/>
                <w:bCs/>
                <w:sz w:val="24"/>
                <w:u w:val="single"/>
              </w:rPr>
              <w:t>产权证号</w:t>
            </w:r>
            <w:r w:rsidRPr="00BF2175">
              <w:rPr>
                <w:rFonts w:ascii="新宋体" w:eastAsia="新宋体" w:hAnsi="新宋体" w:hint="eastAsia"/>
                <w:bCs/>
                <w:sz w:val="24"/>
              </w:rPr>
              <w:t xml:space="preserve">         </w:t>
            </w:r>
            <w:r w:rsidRPr="00BF2175">
              <w:rPr>
                <w:rFonts w:ascii="新宋体" w:eastAsia="新宋体" w:hAnsi="新宋体" w:hint="eastAsia"/>
                <w:bCs/>
                <w:sz w:val="24"/>
                <w:u w:val="single"/>
              </w:rPr>
              <w:t>联系电话</w:t>
            </w:r>
          </w:p>
        </w:tc>
      </w:tr>
      <w:tr w:rsidR="00AA6AA6" w:rsidRPr="00BF2175">
        <w:trPr>
          <w:cantSplit/>
          <w:trHeight w:val="935"/>
        </w:trPr>
        <w:tc>
          <w:tcPr>
            <w:tcW w:w="1258"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委员资格核验情况</w:t>
            </w:r>
          </w:p>
        </w:tc>
        <w:tc>
          <w:tcPr>
            <w:tcW w:w="7378" w:type="dxa"/>
            <w:gridSpan w:val="6"/>
          </w:tcPr>
          <w:p w:rsidR="00AA6AA6" w:rsidRPr="00BF2175" w:rsidRDefault="00AA6AA6">
            <w:pPr>
              <w:snapToGrid w:val="0"/>
              <w:rPr>
                <w:rFonts w:ascii="新宋体" w:eastAsia="新宋体" w:hAnsi="新宋体"/>
                <w:bCs/>
                <w:sz w:val="24"/>
              </w:rPr>
            </w:pPr>
          </w:p>
          <w:p w:rsidR="00AA6AA6" w:rsidRPr="00BF2175" w:rsidRDefault="00AA6AA6">
            <w:pPr>
              <w:snapToGrid w:val="0"/>
              <w:rPr>
                <w:rFonts w:ascii="新宋体" w:eastAsia="新宋体" w:hAnsi="新宋体"/>
                <w:bCs/>
                <w:sz w:val="24"/>
              </w:rPr>
            </w:pPr>
          </w:p>
          <w:p w:rsidR="00AA6AA6" w:rsidRPr="00BF2175" w:rsidRDefault="003B0073">
            <w:pPr>
              <w:snapToGrid w:val="0"/>
              <w:rPr>
                <w:rFonts w:ascii="新宋体" w:eastAsia="新宋体" w:hAnsi="新宋体"/>
                <w:bCs/>
                <w:sz w:val="24"/>
              </w:rPr>
            </w:pPr>
            <w:r w:rsidRPr="00BF2175">
              <w:rPr>
                <w:rFonts w:ascii="新宋体" w:eastAsia="新宋体" w:hAnsi="新宋体" w:hint="eastAsia"/>
                <w:bCs/>
                <w:sz w:val="24"/>
              </w:rPr>
              <w:t xml:space="preserve">     组长：                 年    月    日</w:t>
            </w:r>
          </w:p>
        </w:tc>
      </w:tr>
      <w:tr w:rsidR="00AA6AA6" w:rsidRPr="00BF2175">
        <w:trPr>
          <w:cantSplit/>
          <w:trHeight w:val="604"/>
        </w:trPr>
        <w:tc>
          <w:tcPr>
            <w:tcW w:w="8636" w:type="dxa"/>
            <w:gridSpan w:val="7"/>
            <w:vAlign w:val="center"/>
          </w:tcPr>
          <w:p w:rsidR="00AA6AA6" w:rsidRPr="00BF2175" w:rsidRDefault="003B0073">
            <w:pPr>
              <w:snapToGrid w:val="0"/>
              <w:rPr>
                <w:rFonts w:ascii="新宋体" w:eastAsia="新宋体" w:hAnsi="新宋体"/>
                <w:b/>
                <w:bCs/>
                <w:sz w:val="24"/>
              </w:rPr>
            </w:pPr>
            <w:r w:rsidRPr="00BF2175">
              <w:rPr>
                <w:rFonts w:ascii="新宋体" w:eastAsia="新宋体" w:hAnsi="新宋体" w:hint="eastAsia"/>
                <w:b/>
                <w:sz w:val="24"/>
              </w:rPr>
              <w:t>备注：</w:t>
            </w:r>
          </w:p>
        </w:tc>
      </w:tr>
    </w:tbl>
    <w:p w:rsidR="00AA6AA6" w:rsidRPr="00BF2175" w:rsidRDefault="00AA6AA6">
      <w:pPr>
        <w:rPr>
          <w:rFonts w:ascii="新宋体" w:eastAsia="新宋体" w:hAnsi="新宋体"/>
        </w:rPr>
      </w:pPr>
    </w:p>
    <w:p w:rsidR="00AA6AA6" w:rsidRPr="00BF2175" w:rsidRDefault="003B0073">
      <w:pPr>
        <w:ind w:leftChars="-133" w:left="-279"/>
        <w:jc w:val="center"/>
        <w:rPr>
          <w:rFonts w:ascii="新宋体" w:eastAsia="新宋体" w:hAnsi="新宋体"/>
          <w:b/>
          <w:bCs/>
          <w:sz w:val="36"/>
          <w:szCs w:val="32"/>
        </w:rPr>
      </w:pPr>
      <w:r w:rsidRPr="00BF2175">
        <w:rPr>
          <w:rFonts w:ascii="新宋体" w:eastAsia="新宋体" w:hAnsi="新宋体"/>
          <w:sz w:val="28"/>
        </w:rPr>
        <w:br w:type="page"/>
      </w:r>
      <w:r w:rsidRPr="00BF2175">
        <w:rPr>
          <w:rFonts w:ascii="新宋体" w:eastAsia="新宋体" w:hAnsi="新宋体" w:hint="eastAsia"/>
          <w:b/>
          <w:bCs/>
          <w:sz w:val="36"/>
          <w:szCs w:val="32"/>
        </w:rPr>
        <w:lastRenderedPageBreak/>
        <w:t>业主委员会委员候选人报名表</w:t>
      </w:r>
    </w:p>
    <w:p w:rsidR="00AA6AA6" w:rsidRPr="00BF2175" w:rsidRDefault="003B0073">
      <w:pPr>
        <w:ind w:leftChars="-133" w:left="-279"/>
        <w:jc w:val="center"/>
        <w:rPr>
          <w:rFonts w:ascii="新宋体" w:eastAsia="新宋体" w:hAnsi="新宋体"/>
          <w:sz w:val="28"/>
          <w:szCs w:val="28"/>
        </w:rPr>
      </w:pPr>
      <w:r w:rsidRPr="00BF2175">
        <w:rPr>
          <w:rFonts w:ascii="新宋体" w:eastAsia="新宋体" w:hAnsi="新宋体" w:hint="eastAsia"/>
          <w:sz w:val="28"/>
          <w:szCs w:val="28"/>
        </w:rPr>
        <w:t>(个人业主)</w:t>
      </w:r>
    </w:p>
    <w:tbl>
      <w:tblPr>
        <w:tblpPr w:leftFromText="180" w:rightFromText="180"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8"/>
        <w:gridCol w:w="1454"/>
        <w:gridCol w:w="847"/>
        <w:gridCol w:w="820"/>
        <w:gridCol w:w="1294"/>
        <w:gridCol w:w="1454"/>
        <w:gridCol w:w="1509"/>
      </w:tblGrid>
      <w:tr w:rsidR="00AA6AA6" w:rsidRPr="00BF2175">
        <w:trPr>
          <w:cantSplit/>
          <w:trHeight w:val="624"/>
        </w:trPr>
        <w:tc>
          <w:tcPr>
            <w:tcW w:w="1258"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姓   名</w:t>
            </w:r>
          </w:p>
        </w:tc>
        <w:tc>
          <w:tcPr>
            <w:tcW w:w="1454" w:type="dxa"/>
            <w:vAlign w:val="center"/>
          </w:tcPr>
          <w:p w:rsidR="00AA6AA6" w:rsidRPr="00BF2175" w:rsidRDefault="00AA6AA6">
            <w:pPr>
              <w:jc w:val="center"/>
              <w:rPr>
                <w:rFonts w:ascii="新宋体" w:eastAsia="新宋体" w:hAnsi="新宋体"/>
                <w:sz w:val="24"/>
              </w:rPr>
            </w:pPr>
          </w:p>
        </w:tc>
        <w:tc>
          <w:tcPr>
            <w:tcW w:w="847"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性 别</w:t>
            </w:r>
          </w:p>
        </w:tc>
        <w:tc>
          <w:tcPr>
            <w:tcW w:w="820" w:type="dxa"/>
            <w:vAlign w:val="center"/>
          </w:tcPr>
          <w:p w:rsidR="00AA6AA6" w:rsidRPr="00BF2175" w:rsidRDefault="00AA6AA6">
            <w:pPr>
              <w:jc w:val="center"/>
              <w:rPr>
                <w:rFonts w:ascii="新宋体" w:eastAsia="新宋体" w:hAnsi="新宋体"/>
                <w:sz w:val="24"/>
              </w:rPr>
            </w:pPr>
          </w:p>
        </w:tc>
        <w:tc>
          <w:tcPr>
            <w:tcW w:w="1294"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出生年月</w:t>
            </w:r>
          </w:p>
        </w:tc>
        <w:tc>
          <w:tcPr>
            <w:tcW w:w="1454" w:type="dxa"/>
            <w:vAlign w:val="center"/>
          </w:tcPr>
          <w:p w:rsidR="00AA6AA6" w:rsidRPr="00BF2175" w:rsidRDefault="00AA6AA6">
            <w:pPr>
              <w:jc w:val="center"/>
              <w:rPr>
                <w:rFonts w:ascii="新宋体" w:eastAsia="新宋体" w:hAnsi="新宋体"/>
                <w:sz w:val="24"/>
              </w:rPr>
            </w:pPr>
          </w:p>
        </w:tc>
        <w:tc>
          <w:tcPr>
            <w:tcW w:w="1509" w:type="dxa"/>
            <w:vMerge w:val="restart"/>
          </w:tcPr>
          <w:p w:rsidR="00AA6AA6" w:rsidRPr="00BF2175" w:rsidRDefault="00AA6AA6">
            <w:pPr>
              <w:rPr>
                <w:rFonts w:ascii="新宋体" w:eastAsia="新宋体" w:hAnsi="新宋体"/>
                <w:sz w:val="24"/>
              </w:rPr>
            </w:pPr>
          </w:p>
          <w:p w:rsidR="00AA6AA6" w:rsidRPr="00BF2175" w:rsidRDefault="00AA6AA6">
            <w:pPr>
              <w:rPr>
                <w:rFonts w:ascii="新宋体" w:eastAsia="新宋体" w:hAnsi="新宋体"/>
                <w:sz w:val="24"/>
              </w:rPr>
            </w:pPr>
          </w:p>
          <w:p w:rsidR="00AA6AA6" w:rsidRPr="00BF2175" w:rsidRDefault="00AA6AA6">
            <w:pPr>
              <w:rPr>
                <w:rFonts w:ascii="新宋体" w:eastAsia="新宋体" w:hAnsi="新宋体"/>
                <w:sz w:val="24"/>
              </w:rPr>
            </w:pPr>
          </w:p>
          <w:p w:rsidR="00AA6AA6" w:rsidRPr="00BF2175" w:rsidRDefault="00AA6AA6">
            <w:pPr>
              <w:rPr>
                <w:rFonts w:ascii="新宋体" w:eastAsia="新宋体" w:hAnsi="新宋体"/>
                <w:sz w:val="24"/>
              </w:rPr>
            </w:pPr>
          </w:p>
          <w:p w:rsidR="00AA6AA6" w:rsidRPr="00BF2175" w:rsidRDefault="003B0073">
            <w:pPr>
              <w:ind w:firstLineChars="100" w:firstLine="240"/>
              <w:rPr>
                <w:rFonts w:ascii="新宋体" w:eastAsia="新宋体" w:hAnsi="新宋体"/>
                <w:sz w:val="24"/>
              </w:rPr>
            </w:pPr>
            <w:r w:rsidRPr="00BF2175">
              <w:rPr>
                <w:rFonts w:ascii="新宋体" w:eastAsia="新宋体" w:hAnsi="新宋体" w:hint="eastAsia"/>
                <w:sz w:val="24"/>
              </w:rPr>
              <w:t>贴相片处</w:t>
            </w:r>
          </w:p>
        </w:tc>
      </w:tr>
      <w:tr w:rsidR="00AA6AA6" w:rsidRPr="00BF2175">
        <w:trPr>
          <w:cantSplit/>
          <w:trHeight w:val="624"/>
        </w:trPr>
        <w:tc>
          <w:tcPr>
            <w:tcW w:w="1258"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房屋坐落</w:t>
            </w:r>
          </w:p>
        </w:tc>
        <w:tc>
          <w:tcPr>
            <w:tcW w:w="5869" w:type="dxa"/>
            <w:gridSpan w:val="5"/>
            <w:vAlign w:val="center"/>
          </w:tcPr>
          <w:p w:rsidR="00AA6AA6" w:rsidRPr="00BF2175" w:rsidRDefault="00AA6AA6">
            <w:pPr>
              <w:rPr>
                <w:rFonts w:ascii="新宋体" w:eastAsia="新宋体" w:hAnsi="新宋体"/>
                <w:sz w:val="24"/>
              </w:rPr>
            </w:pPr>
          </w:p>
        </w:tc>
        <w:tc>
          <w:tcPr>
            <w:tcW w:w="1509" w:type="dxa"/>
            <w:vMerge/>
          </w:tcPr>
          <w:p w:rsidR="00AA6AA6" w:rsidRPr="00BF2175" w:rsidRDefault="00AA6AA6">
            <w:pPr>
              <w:rPr>
                <w:rFonts w:ascii="新宋体" w:eastAsia="新宋体" w:hAnsi="新宋体"/>
                <w:sz w:val="24"/>
              </w:rPr>
            </w:pPr>
          </w:p>
        </w:tc>
      </w:tr>
      <w:tr w:rsidR="00AA6AA6" w:rsidRPr="00BF2175">
        <w:trPr>
          <w:cantSplit/>
          <w:trHeight w:val="624"/>
        </w:trPr>
        <w:tc>
          <w:tcPr>
            <w:tcW w:w="1258"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学   历</w:t>
            </w:r>
          </w:p>
        </w:tc>
        <w:tc>
          <w:tcPr>
            <w:tcW w:w="1454" w:type="dxa"/>
            <w:vAlign w:val="center"/>
          </w:tcPr>
          <w:p w:rsidR="00AA6AA6" w:rsidRPr="00BF2175" w:rsidRDefault="00AA6AA6">
            <w:pPr>
              <w:jc w:val="center"/>
              <w:rPr>
                <w:rFonts w:ascii="新宋体" w:eastAsia="新宋体" w:hAnsi="新宋体"/>
                <w:sz w:val="24"/>
              </w:rPr>
            </w:pPr>
          </w:p>
        </w:tc>
        <w:tc>
          <w:tcPr>
            <w:tcW w:w="847"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民 族</w:t>
            </w:r>
          </w:p>
        </w:tc>
        <w:tc>
          <w:tcPr>
            <w:tcW w:w="820" w:type="dxa"/>
            <w:vAlign w:val="center"/>
          </w:tcPr>
          <w:p w:rsidR="00AA6AA6" w:rsidRPr="00BF2175" w:rsidRDefault="00AA6AA6">
            <w:pPr>
              <w:jc w:val="center"/>
              <w:rPr>
                <w:rFonts w:ascii="新宋体" w:eastAsia="新宋体" w:hAnsi="新宋体"/>
                <w:sz w:val="24"/>
              </w:rPr>
            </w:pPr>
          </w:p>
        </w:tc>
        <w:tc>
          <w:tcPr>
            <w:tcW w:w="1294"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政治面貌</w:t>
            </w:r>
          </w:p>
        </w:tc>
        <w:tc>
          <w:tcPr>
            <w:tcW w:w="1454" w:type="dxa"/>
            <w:vAlign w:val="center"/>
          </w:tcPr>
          <w:p w:rsidR="00AA6AA6" w:rsidRPr="00BF2175" w:rsidRDefault="00AA6AA6">
            <w:pPr>
              <w:jc w:val="center"/>
              <w:rPr>
                <w:rFonts w:ascii="新宋体" w:eastAsia="新宋体" w:hAnsi="新宋体"/>
                <w:sz w:val="24"/>
              </w:rPr>
            </w:pPr>
          </w:p>
        </w:tc>
        <w:tc>
          <w:tcPr>
            <w:tcW w:w="1509" w:type="dxa"/>
            <w:vMerge/>
          </w:tcPr>
          <w:p w:rsidR="00AA6AA6" w:rsidRPr="00BF2175" w:rsidRDefault="00AA6AA6">
            <w:pPr>
              <w:rPr>
                <w:rFonts w:ascii="新宋体" w:eastAsia="新宋体" w:hAnsi="新宋体"/>
                <w:sz w:val="24"/>
              </w:rPr>
            </w:pPr>
          </w:p>
        </w:tc>
      </w:tr>
      <w:tr w:rsidR="00AA6AA6" w:rsidRPr="00BF2175">
        <w:trPr>
          <w:cantSplit/>
          <w:trHeight w:val="624"/>
        </w:trPr>
        <w:tc>
          <w:tcPr>
            <w:tcW w:w="1258"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工作单位</w:t>
            </w:r>
          </w:p>
        </w:tc>
        <w:tc>
          <w:tcPr>
            <w:tcW w:w="3121" w:type="dxa"/>
            <w:gridSpan w:val="3"/>
            <w:vAlign w:val="center"/>
          </w:tcPr>
          <w:p w:rsidR="00AA6AA6" w:rsidRPr="00BF2175" w:rsidRDefault="00AA6AA6">
            <w:pPr>
              <w:ind w:firstLineChars="50" w:firstLine="120"/>
              <w:rPr>
                <w:rFonts w:ascii="新宋体" w:eastAsia="新宋体" w:hAnsi="新宋体"/>
                <w:sz w:val="24"/>
              </w:rPr>
            </w:pPr>
          </w:p>
        </w:tc>
        <w:tc>
          <w:tcPr>
            <w:tcW w:w="1294" w:type="dxa"/>
            <w:vAlign w:val="center"/>
          </w:tcPr>
          <w:p w:rsidR="00AA6AA6" w:rsidRPr="00BF2175" w:rsidRDefault="003B0073">
            <w:pPr>
              <w:rPr>
                <w:rFonts w:ascii="新宋体" w:eastAsia="新宋体" w:hAnsi="新宋体"/>
                <w:b/>
                <w:bCs/>
                <w:sz w:val="24"/>
              </w:rPr>
            </w:pPr>
            <w:r w:rsidRPr="00BF2175">
              <w:rPr>
                <w:rFonts w:ascii="新宋体" w:eastAsia="新宋体" w:hAnsi="新宋体" w:hint="eastAsia"/>
                <w:b/>
                <w:bCs/>
                <w:sz w:val="24"/>
              </w:rPr>
              <w:t xml:space="preserve">职    </w:t>
            </w:r>
            <w:proofErr w:type="gramStart"/>
            <w:r w:rsidRPr="00BF2175">
              <w:rPr>
                <w:rFonts w:ascii="新宋体" w:eastAsia="新宋体" w:hAnsi="新宋体" w:hint="eastAsia"/>
                <w:b/>
                <w:bCs/>
                <w:sz w:val="24"/>
              </w:rPr>
              <w:t>务</w:t>
            </w:r>
            <w:proofErr w:type="gramEnd"/>
          </w:p>
        </w:tc>
        <w:tc>
          <w:tcPr>
            <w:tcW w:w="1454" w:type="dxa"/>
            <w:vAlign w:val="center"/>
          </w:tcPr>
          <w:p w:rsidR="00AA6AA6" w:rsidRPr="00BF2175" w:rsidRDefault="00AA6AA6">
            <w:pPr>
              <w:ind w:firstLineChars="50" w:firstLine="120"/>
              <w:rPr>
                <w:rFonts w:ascii="新宋体" w:eastAsia="新宋体" w:hAnsi="新宋体"/>
                <w:sz w:val="24"/>
              </w:rPr>
            </w:pPr>
          </w:p>
        </w:tc>
        <w:tc>
          <w:tcPr>
            <w:tcW w:w="1509" w:type="dxa"/>
            <w:vMerge/>
          </w:tcPr>
          <w:p w:rsidR="00AA6AA6" w:rsidRPr="00BF2175" w:rsidRDefault="00AA6AA6">
            <w:pPr>
              <w:rPr>
                <w:rFonts w:ascii="新宋体" w:eastAsia="新宋体" w:hAnsi="新宋体"/>
                <w:sz w:val="24"/>
              </w:rPr>
            </w:pPr>
          </w:p>
        </w:tc>
      </w:tr>
      <w:tr w:rsidR="00AA6AA6" w:rsidRPr="00BF2175">
        <w:trPr>
          <w:cantSplit/>
          <w:trHeight w:val="624"/>
        </w:trPr>
        <w:tc>
          <w:tcPr>
            <w:tcW w:w="1258" w:type="dxa"/>
            <w:vAlign w:val="center"/>
          </w:tcPr>
          <w:p w:rsidR="00AA6AA6" w:rsidRPr="00BF2175" w:rsidRDefault="003B0073">
            <w:pPr>
              <w:jc w:val="center"/>
              <w:rPr>
                <w:rFonts w:ascii="新宋体" w:eastAsia="新宋体" w:hAnsi="新宋体"/>
                <w:b/>
                <w:bCs/>
                <w:szCs w:val="21"/>
              </w:rPr>
            </w:pPr>
            <w:r w:rsidRPr="00BF2175">
              <w:rPr>
                <w:rFonts w:ascii="新宋体" w:eastAsia="新宋体" w:hAnsi="新宋体" w:hint="eastAsia"/>
                <w:b/>
                <w:bCs/>
                <w:szCs w:val="21"/>
              </w:rPr>
              <w:t>在职/退休</w:t>
            </w:r>
          </w:p>
        </w:tc>
        <w:tc>
          <w:tcPr>
            <w:tcW w:w="3121" w:type="dxa"/>
            <w:gridSpan w:val="3"/>
            <w:vAlign w:val="center"/>
          </w:tcPr>
          <w:p w:rsidR="00AA6AA6" w:rsidRPr="00BF2175" w:rsidRDefault="00AA6AA6">
            <w:pPr>
              <w:ind w:firstLineChars="50" w:firstLine="120"/>
              <w:rPr>
                <w:rFonts w:ascii="新宋体" w:eastAsia="新宋体" w:hAnsi="新宋体"/>
                <w:sz w:val="24"/>
              </w:rPr>
            </w:pPr>
          </w:p>
        </w:tc>
        <w:tc>
          <w:tcPr>
            <w:tcW w:w="1294"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联系电话</w:t>
            </w:r>
          </w:p>
        </w:tc>
        <w:tc>
          <w:tcPr>
            <w:tcW w:w="2963" w:type="dxa"/>
            <w:gridSpan w:val="2"/>
            <w:vAlign w:val="center"/>
          </w:tcPr>
          <w:p w:rsidR="00AA6AA6" w:rsidRPr="00BF2175" w:rsidRDefault="00AA6AA6">
            <w:pPr>
              <w:jc w:val="center"/>
              <w:rPr>
                <w:rFonts w:ascii="新宋体" w:eastAsia="新宋体" w:hAnsi="新宋体"/>
                <w:sz w:val="24"/>
              </w:rPr>
            </w:pPr>
          </w:p>
        </w:tc>
      </w:tr>
      <w:tr w:rsidR="00AA6AA6" w:rsidRPr="00BF2175">
        <w:trPr>
          <w:cantSplit/>
          <w:trHeight w:val="3073"/>
        </w:trPr>
        <w:tc>
          <w:tcPr>
            <w:tcW w:w="1258"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工作经历</w:t>
            </w:r>
          </w:p>
        </w:tc>
        <w:tc>
          <w:tcPr>
            <w:tcW w:w="7378" w:type="dxa"/>
            <w:gridSpan w:val="6"/>
          </w:tcPr>
          <w:p w:rsidR="00AA6AA6" w:rsidRPr="00BF2175" w:rsidRDefault="00AA6AA6">
            <w:pPr>
              <w:snapToGrid w:val="0"/>
              <w:spacing w:line="400" w:lineRule="exact"/>
              <w:ind w:firstLine="630"/>
              <w:rPr>
                <w:rFonts w:ascii="新宋体" w:eastAsia="新宋体" w:hAnsi="新宋体"/>
                <w:sz w:val="24"/>
              </w:rPr>
            </w:pPr>
          </w:p>
        </w:tc>
      </w:tr>
      <w:tr w:rsidR="00AA6AA6" w:rsidRPr="00BF2175">
        <w:trPr>
          <w:cantSplit/>
          <w:trHeight w:val="4482"/>
        </w:trPr>
        <w:tc>
          <w:tcPr>
            <w:tcW w:w="1258"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 xml:space="preserve">自荐或推荐人 </w:t>
            </w:r>
          </w:p>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签名</w:t>
            </w:r>
          </w:p>
        </w:tc>
        <w:tc>
          <w:tcPr>
            <w:tcW w:w="7378" w:type="dxa"/>
            <w:gridSpan w:val="6"/>
          </w:tcPr>
          <w:p w:rsidR="00AA6AA6" w:rsidRPr="00BF2175" w:rsidRDefault="003B0073">
            <w:pPr>
              <w:snapToGrid w:val="0"/>
              <w:ind w:firstLineChars="100" w:firstLine="240"/>
              <w:rPr>
                <w:rFonts w:ascii="新宋体" w:eastAsia="新宋体" w:hAnsi="新宋体"/>
                <w:bCs/>
                <w:sz w:val="24"/>
              </w:rPr>
            </w:pPr>
            <w:r w:rsidRPr="00BF2175">
              <w:rPr>
                <w:rFonts w:ascii="新宋体" w:eastAsia="新宋体" w:hAnsi="新宋体" w:hint="eastAsia"/>
                <w:bCs/>
                <w:sz w:val="24"/>
                <w:u w:val="single"/>
              </w:rPr>
              <w:t>推荐人</w:t>
            </w:r>
            <w:r w:rsidRPr="00BF2175">
              <w:rPr>
                <w:rFonts w:ascii="新宋体" w:eastAsia="新宋体" w:hAnsi="新宋体" w:hint="eastAsia"/>
                <w:bCs/>
                <w:sz w:val="24"/>
              </w:rPr>
              <w:t xml:space="preserve">       </w:t>
            </w:r>
            <w:r w:rsidRPr="00BF2175">
              <w:rPr>
                <w:rFonts w:ascii="新宋体" w:eastAsia="新宋体" w:hAnsi="新宋体" w:hint="eastAsia"/>
                <w:bCs/>
                <w:sz w:val="24"/>
                <w:u w:val="single"/>
              </w:rPr>
              <w:t>楼座房号</w:t>
            </w:r>
            <w:r w:rsidRPr="00BF2175">
              <w:rPr>
                <w:rFonts w:ascii="新宋体" w:eastAsia="新宋体" w:hAnsi="新宋体" w:hint="eastAsia"/>
                <w:bCs/>
                <w:sz w:val="24"/>
              </w:rPr>
              <w:t xml:space="preserve">       </w:t>
            </w:r>
            <w:r w:rsidRPr="00BF2175">
              <w:rPr>
                <w:rFonts w:ascii="新宋体" w:eastAsia="新宋体" w:hAnsi="新宋体" w:hint="eastAsia"/>
                <w:bCs/>
                <w:sz w:val="24"/>
                <w:u w:val="single"/>
              </w:rPr>
              <w:t>产权证号</w:t>
            </w:r>
            <w:r w:rsidRPr="00BF2175">
              <w:rPr>
                <w:rFonts w:ascii="新宋体" w:eastAsia="新宋体" w:hAnsi="新宋体" w:hint="eastAsia"/>
                <w:bCs/>
                <w:sz w:val="24"/>
              </w:rPr>
              <w:t xml:space="preserve">         </w:t>
            </w:r>
            <w:r w:rsidRPr="00BF2175">
              <w:rPr>
                <w:rFonts w:ascii="新宋体" w:eastAsia="新宋体" w:hAnsi="新宋体" w:hint="eastAsia"/>
                <w:bCs/>
                <w:sz w:val="24"/>
                <w:u w:val="single"/>
              </w:rPr>
              <w:t>联系电话</w:t>
            </w:r>
          </w:p>
        </w:tc>
      </w:tr>
      <w:tr w:rsidR="00AA6AA6" w:rsidRPr="00BF2175">
        <w:trPr>
          <w:cantSplit/>
          <w:trHeight w:val="935"/>
        </w:trPr>
        <w:tc>
          <w:tcPr>
            <w:tcW w:w="1258" w:type="dxa"/>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sz w:val="24"/>
              </w:rPr>
              <w:t>委员资格核验情况</w:t>
            </w:r>
          </w:p>
        </w:tc>
        <w:tc>
          <w:tcPr>
            <w:tcW w:w="7378" w:type="dxa"/>
            <w:gridSpan w:val="6"/>
          </w:tcPr>
          <w:p w:rsidR="00AA6AA6" w:rsidRPr="00BF2175" w:rsidRDefault="00AA6AA6">
            <w:pPr>
              <w:snapToGrid w:val="0"/>
              <w:rPr>
                <w:rFonts w:ascii="新宋体" w:eastAsia="新宋体" w:hAnsi="新宋体"/>
                <w:bCs/>
                <w:sz w:val="24"/>
              </w:rPr>
            </w:pPr>
          </w:p>
          <w:p w:rsidR="00AA6AA6" w:rsidRPr="00BF2175" w:rsidRDefault="00AA6AA6">
            <w:pPr>
              <w:snapToGrid w:val="0"/>
              <w:rPr>
                <w:rFonts w:ascii="新宋体" w:eastAsia="新宋体" w:hAnsi="新宋体"/>
                <w:bCs/>
                <w:sz w:val="24"/>
              </w:rPr>
            </w:pPr>
          </w:p>
          <w:p w:rsidR="00AA6AA6" w:rsidRPr="00BF2175" w:rsidRDefault="003B0073">
            <w:pPr>
              <w:snapToGrid w:val="0"/>
              <w:rPr>
                <w:rFonts w:ascii="新宋体" w:eastAsia="新宋体" w:hAnsi="新宋体"/>
                <w:bCs/>
                <w:sz w:val="24"/>
              </w:rPr>
            </w:pPr>
            <w:r w:rsidRPr="00BF2175">
              <w:rPr>
                <w:rFonts w:ascii="新宋体" w:eastAsia="新宋体" w:hAnsi="新宋体" w:hint="eastAsia"/>
                <w:bCs/>
                <w:sz w:val="24"/>
              </w:rPr>
              <w:t xml:space="preserve">      筹备组组长：                 年    月    日</w:t>
            </w:r>
          </w:p>
        </w:tc>
      </w:tr>
      <w:tr w:rsidR="00AA6AA6" w:rsidRPr="00BF2175">
        <w:trPr>
          <w:cantSplit/>
          <w:trHeight w:val="754"/>
        </w:trPr>
        <w:tc>
          <w:tcPr>
            <w:tcW w:w="8636" w:type="dxa"/>
            <w:gridSpan w:val="7"/>
            <w:vAlign w:val="center"/>
          </w:tcPr>
          <w:p w:rsidR="00AA6AA6" w:rsidRPr="00BF2175" w:rsidRDefault="003B0073">
            <w:pPr>
              <w:snapToGrid w:val="0"/>
              <w:rPr>
                <w:rFonts w:ascii="新宋体" w:eastAsia="新宋体" w:hAnsi="新宋体"/>
                <w:b/>
                <w:bCs/>
                <w:sz w:val="24"/>
              </w:rPr>
            </w:pPr>
            <w:r w:rsidRPr="00BF2175">
              <w:rPr>
                <w:rFonts w:ascii="新宋体" w:eastAsia="新宋体" w:hAnsi="新宋体" w:hint="eastAsia"/>
                <w:b/>
                <w:sz w:val="24"/>
              </w:rPr>
              <w:t>备注：</w:t>
            </w:r>
          </w:p>
        </w:tc>
      </w:tr>
    </w:tbl>
    <w:p w:rsidR="00AA6AA6" w:rsidRPr="00BF2175" w:rsidRDefault="00AA6AA6">
      <w:pPr>
        <w:rPr>
          <w:rFonts w:ascii="新宋体" w:eastAsia="新宋体" w:hAnsi="新宋体"/>
        </w:rPr>
      </w:pPr>
    </w:p>
    <w:p w:rsidR="00AA6AA6" w:rsidRPr="00BF2175" w:rsidRDefault="003B0073">
      <w:pPr>
        <w:jc w:val="center"/>
        <w:rPr>
          <w:rFonts w:ascii="新宋体" w:eastAsia="新宋体" w:hAnsi="新宋体"/>
          <w:b/>
          <w:sz w:val="36"/>
          <w:szCs w:val="36"/>
        </w:rPr>
      </w:pPr>
      <w:r w:rsidRPr="00BF2175">
        <w:rPr>
          <w:rFonts w:ascii="新宋体" w:eastAsia="新宋体" w:hAnsi="新宋体" w:hint="eastAsia"/>
          <w:b/>
          <w:sz w:val="36"/>
          <w:szCs w:val="36"/>
        </w:rPr>
        <w:t>首届业主委员会委员候选人名单公示</w:t>
      </w:r>
    </w:p>
    <w:p w:rsidR="00AA6AA6" w:rsidRPr="00BF2175" w:rsidRDefault="00AA6AA6">
      <w:pPr>
        <w:rPr>
          <w:rFonts w:ascii="新宋体" w:eastAsia="新宋体" w:hAnsi="新宋体"/>
          <w:sz w:val="28"/>
        </w:rPr>
      </w:pPr>
    </w:p>
    <w:p w:rsidR="00AA6AA6" w:rsidRPr="00BF2175" w:rsidRDefault="00AA6AA6">
      <w:pPr>
        <w:rPr>
          <w:rFonts w:ascii="新宋体" w:eastAsia="新宋体" w:hAnsi="新宋体"/>
          <w:sz w:val="28"/>
        </w:rPr>
      </w:pPr>
    </w:p>
    <w:p w:rsidR="00AA6AA6" w:rsidRPr="00BF2175" w:rsidRDefault="003B0073">
      <w:pPr>
        <w:spacing w:line="520" w:lineRule="exact"/>
        <w:jc w:val="left"/>
        <w:rPr>
          <w:rFonts w:ascii="新宋体" w:eastAsia="新宋体" w:hAnsi="新宋体"/>
          <w:sz w:val="30"/>
          <w:szCs w:val="30"/>
        </w:rPr>
      </w:pPr>
      <w:r w:rsidRPr="00BF2175">
        <w:rPr>
          <w:rFonts w:ascii="新宋体" w:eastAsia="新宋体" w:hAnsi="新宋体"/>
          <w:sz w:val="30"/>
          <w:szCs w:val="30"/>
        </w:rPr>
        <w:t>________</w:t>
      </w:r>
      <w:r w:rsidRPr="00BF2175">
        <w:rPr>
          <w:rFonts w:ascii="新宋体" w:eastAsia="新宋体" w:hAnsi="新宋体" w:hint="eastAsia"/>
          <w:sz w:val="30"/>
          <w:szCs w:val="30"/>
        </w:rPr>
        <w:t>全体业主：</w:t>
      </w:r>
    </w:p>
    <w:p w:rsidR="00AA6AA6" w:rsidRPr="00BF2175" w:rsidRDefault="003B0073">
      <w:pPr>
        <w:spacing w:line="520" w:lineRule="exact"/>
        <w:ind w:firstLineChars="200" w:firstLine="600"/>
        <w:jc w:val="left"/>
        <w:rPr>
          <w:rFonts w:ascii="新宋体" w:eastAsia="新宋体" w:hAnsi="新宋体"/>
          <w:sz w:val="30"/>
          <w:szCs w:val="30"/>
        </w:rPr>
      </w:pPr>
      <w:r w:rsidRPr="00BF2175">
        <w:rPr>
          <w:rFonts w:ascii="新宋体" w:eastAsia="新宋体" w:hAnsi="新宋体" w:hint="eastAsia"/>
          <w:sz w:val="30"/>
          <w:szCs w:val="30"/>
        </w:rPr>
        <w:t>根据《物业管理条例》</w:t>
      </w:r>
      <w:r w:rsidRPr="00BF2175">
        <w:rPr>
          <w:rFonts w:ascii="新宋体" w:eastAsia="新宋体" w:hAnsi="新宋体"/>
          <w:sz w:val="30"/>
          <w:szCs w:val="30"/>
        </w:rPr>
        <w:t>(</w:t>
      </w:r>
      <w:r w:rsidRPr="00BF2175">
        <w:rPr>
          <w:rFonts w:ascii="新宋体" w:eastAsia="新宋体" w:hAnsi="新宋体" w:hint="eastAsia"/>
          <w:sz w:val="30"/>
          <w:szCs w:val="30"/>
        </w:rPr>
        <w:t>国务院令第504号</w:t>
      </w:r>
      <w:r w:rsidRPr="00BF2175">
        <w:rPr>
          <w:rFonts w:ascii="新宋体" w:eastAsia="新宋体" w:hAnsi="新宋体"/>
          <w:sz w:val="30"/>
          <w:szCs w:val="30"/>
        </w:rPr>
        <w:t>)</w:t>
      </w:r>
      <w:r w:rsidRPr="00BF2175">
        <w:rPr>
          <w:rFonts w:ascii="新宋体" w:eastAsia="新宋体" w:hAnsi="新宋体" w:hint="eastAsia"/>
          <w:sz w:val="30"/>
          <w:szCs w:val="30"/>
        </w:rPr>
        <w:t>、《业主大会规程》</w:t>
      </w:r>
      <w:r w:rsidRPr="00BF2175">
        <w:rPr>
          <w:rFonts w:ascii="新宋体" w:eastAsia="新宋体" w:hAnsi="新宋体"/>
          <w:sz w:val="30"/>
          <w:szCs w:val="30"/>
        </w:rPr>
        <w:t>(</w:t>
      </w:r>
      <w:r w:rsidRPr="00BF2175">
        <w:rPr>
          <w:rFonts w:ascii="新宋体" w:eastAsia="新宋体" w:hAnsi="新宋体" w:hint="eastAsia"/>
          <w:sz w:val="30"/>
          <w:szCs w:val="30"/>
        </w:rPr>
        <w:t>建住房</w:t>
      </w:r>
      <w:r w:rsidRPr="00BF2175">
        <w:rPr>
          <w:rFonts w:ascii="新宋体" w:eastAsia="新宋体" w:hAnsi="新宋体"/>
          <w:sz w:val="30"/>
          <w:szCs w:val="30"/>
        </w:rPr>
        <w:t>[2003]131</w:t>
      </w:r>
      <w:r w:rsidRPr="00BF2175">
        <w:rPr>
          <w:rFonts w:ascii="新宋体" w:eastAsia="新宋体" w:hAnsi="新宋体" w:hint="eastAsia"/>
          <w:sz w:val="30"/>
          <w:szCs w:val="30"/>
        </w:rPr>
        <w:t>号</w:t>
      </w:r>
      <w:r w:rsidRPr="00BF2175">
        <w:rPr>
          <w:rFonts w:ascii="新宋体" w:eastAsia="新宋体" w:hAnsi="新宋体"/>
          <w:sz w:val="30"/>
          <w:szCs w:val="30"/>
        </w:rPr>
        <w:t>)</w:t>
      </w:r>
      <w:r w:rsidRPr="00BF2175">
        <w:rPr>
          <w:rFonts w:ascii="新宋体" w:eastAsia="新宋体" w:hAnsi="新宋体" w:hint="eastAsia"/>
          <w:sz w:val="30"/>
          <w:szCs w:val="30"/>
        </w:rPr>
        <w:t>等的规定，在</w:t>
      </w: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社区居委会的指导监督下，现将符合第一届业主委员会委员候选人条件的候选人进行公示。</w:t>
      </w:r>
    </w:p>
    <w:p w:rsidR="00AA6AA6" w:rsidRPr="00BF2175" w:rsidRDefault="003B0073">
      <w:pPr>
        <w:spacing w:line="520" w:lineRule="exact"/>
        <w:ind w:firstLineChars="200" w:firstLine="600"/>
        <w:jc w:val="left"/>
        <w:rPr>
          <w:rFonts w:ascii="新宋体" w:eastAsia="新宋体" w:hAnsi="新宋体"/>
          <w:sz w:val="30"/>
          <w:szCs w:val="30"/>
        </w:rPr>
      </w:pPr>
      <w:r w:rsidRPr="00BF2175">
        <w:rPr>
          <w:rFonts w:ascii="新宋体" w:eastAsia="新宋体" w:hAnsi="新宋体" w:hint="eastAsia"/>
          <w:sz w:val="30"/>
          <w:szCs w:val="30"/>
        </w:rPr>
        <w:t>如对下述业主委员会委员候选人有异议，请在本通告张贴之日起5日内，于____年__月＿日到____年＿月＿日，以书面形式（签署真实姓名）报告</w:t>
      </w: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社区居委会。</w:t>
      </w:r>
    </w:p>
    <w:p w:rsidR="00AA6AA6" w:rsidRPr="00BF2175" w:rsidRDefault="003B0073">
      <w:pPr>
        <w:spacing w:line="520" w:lineRule="exact"/>
        <w:ind w:firstLine="690"/>
        <w:jc w:val="left"/>
        <w:rPr>
          <w:rFonts w:ascii="新宋体" w:eastAsia="新宋体" w:hAnsi="新宋体"/>
          <w:sz w:val="30"/>
          <w:szCs w:val="30"/>
        </w:rPr>
      </w:pPr>
      <w:r w:rsidRPr="00BF2175">
        <w:rPr>
          <w:rFonts w:ascii="新宋体" w:eastAsia="新宋体" w:hAnsi="新宋体" w:hint="eastAsia"/>
          <w:sz w:val="30"/>
          <w:szCs w:val="30"/>
        </w:rPr>
        <w:t>业主委员会候选人名单：</w:t>
      </w:r>
    </w:p>
    <w:p w:rsidR="00AA6AA6" w:rsidRPr="00BF2175" w:rsidRDefault="00AA6AA6">
      <w:pPr>
        <w:spacing w:line="520" w:lineRule="exact"/>
        <w:ind w:firstLine="690"/>
        <w:jc w:val="left"/>
        <w:rPr>
          <w:rFonts w:ascii="新宋体" w:eastAsia="新宋体" w:hAnsi="新宋体"/>
          <w:sz w:val="30"/>
          <w:szCs w:val="30"/>
        </w:rPr>
      </w:pPr>
    </w:p>
    <w:p w:rsidR="00AA6AA6" w:rsidRPr="00BF2175" w:rsidRDefault="00AA6AA6">
      <w:pPr>
        <w:spacing w:line="520" w:lineRule="exact"/>
        <w:ind w:firstLine="690"/>
        <w:jc w:val="left"/>
        <w:rPr>
          <w:rFonts w:ascii="新宋体" w:eastAsia="新宋体" w:hAnsi="新宋体"/>
          <w:sz w:val="30"/>
          <w:szCs w:val="30"/>
        </w:rPr>
      </w:pPr>
    </w:p>
    <w:p w:rsidR="00AA6AA6" w:rsidRPr="00BF2175" w:rsidRDefault="00AA6AA6">
      <w:pPr>
        <w:spacing w:line="520" w:lineRule="exact"/>
        <w:ind w:firstLine="690"/>
        <w:jc w:val="left"/>
        <w:rPr>
          <w:rFonts w:ascii="新宋体" w:eastAsia="新宋体" w:hAnsi="新宋体"/>
          <w:sz w:val="30"/>
          <w:szCs w:val="30"/>
        </w:rPr>
      </w:pPr>
    </w:p>
    <w:p w:rsidR="00AA6AA6" w:rsidRPr="00BF2175" w:rsidRDefault="00AA6AA6">
      <w:pPr>
        <w:spacing w:line="520" w:lineRule="exact"/>
        <w:ind w:firstLine="690"/>
        <w:jc w:val="left"/>
        <w:rPr>
          <w:rFonts w:ascii="新宋体" w:eastAsia="新宋体" w:hAnsi="新宋体"/>
          <w:sz w:val="30"/>
          <w:szCs w:val="30"/>
        </w:rPr>
      </w:pPr>
    </w:p>
    <w:p w:rsidR="00AA6AA6" w:rsidRPr="00BF2175" w:rsidRDefault="00AA6AA6">
      <w:pPr>
        <w:spacing w:line="520" w:lineRule="exact"/>
        <w:ind w:firstLine="690"/>
        <w:jc w:val="left"/>
        <w:rPr>
          <w:rFonts w:ascii="新宋体" w:eastAsia="新宋体" w:hAnsi="新宋体"/>
          <w:sz w:val="30"/>
          <w:szCs w:val="30"/>
        </w:rPr>
      </w:pPr>
    </w:p>
    <w:p w:rsidR="00AA6AA6" w:rsidRPr="00BF2175" w:rsidRDefault="00AA6AA6">
      <w:pPr>
        <w:spacing w:line="520" w:lineRule="exact"/>
        <w:ind w:firstLine="690"/>
        <w:jc w:val="left"/>
        <w:rPr>
          <w:rFonts w:ascii="新宋体" w:eastAsia="新宋体" w:hAnsi="新宋体"/>
          <w:sz w:val="30"/>
          <w:szCs w:val="30"/>
        </w:rPr>
      </w:pPr>
    </w:p>
    <w:p w:rsidR="00AA6AA6" w:rsidRPr="00BF2175" w:rsidRDefault="00AA6AA6">
      <w:pPr>
        <w:spacing w:line="520" w:lineRule="exact"/>
        <w:ind w:firstLine="690"/>
        <w:jc w:val="left"/>
        <w:rPr>
          <w:rFonts w:ascii="新宋体" w:eastAsia="新宋体" w:hAnsi="新宋体"/>
          <w:sz w:val="30"/>
          <w:szCs w:val="30"/>
        </w:rPr>
      </w:pPr>
    </w:p>
    <w:p w:rsidR="00AA6AA6" w:rsidRPr="00BF2175" w:rsidRDefault="003B0073">
      <w:pPr>
        <w:spacing w:line="520" w:lineRule="exact"/>
        <w:jc w:val="left"/>
        <w:rPr>
          <w:rFonts w:ascii="新宋体" w:eastAsia="新宋体" w:hAnsi="新宋体"/>
          <w:sz w:val="30"/>
          <w:szCs w:val="30"/>
        </w:rPr>
      </w:pPr>
      <w:r w:rsidRPr="00BF2175">
        <w:rPr>
          <w:rFonts w:ascii="新宋体" w:eastAsia="新宋体" w:hAnsi="新宋体" w:hint="eastAsia"/>
          <w:sz w:val="30"/>
          <w:szCs w:val="30"/>
        </w:rPr>
        <w:t xml:space="preserve">    （附：上述委员候选人推荐报名表）</w:t>
      </w:r>
    </w:p>
    <w:p w:rsidR="00AA6AA6" w:rsidRPr="00BF2175" w:rsidRDefault="00AA6AA6">
      <w:pPr>
        <w:spacing w:line="520" w:lineRule="exact"/>
        <w:ind w:firstLine="690"/>
        <w:jc w:val="left"/>
        <w:rPr>
          <w:rFonts w:ascii="新宋体" w:eastAsia="新宋体" w:hAnsi="新宋体"/>
          <w:sz w:val="30"/>
          <w:szCs w:val="30"/>
        </w:rPr>
      </w:pPr>
    </w:p>
    <w:p w:rsidR="00AA6AA6" w:rsidRPr="00BF2175" w:rsidRDefault="00AA6AA6">
      <w:pPr>
        <w:spacing w:line="520" w:lineRule="exact"/>
        <w:ind w:firstLine="690"/>
        <w:jc w:val="left"/>
        <w:rPr>
          <w:rFonts w:ascii="新宋体" w:eastAsia="新宋体" w:hAnsi="新宋体"/>
          <w:sz w:val="30"/>
          <w:szCs w:val="30"/>
        </w:rPr>
      </w:pPr>
    </w:p>
    <w:p w:rsidR="00AA6AA6" w:rsidRPr="00BF2175" w:rsidRDefault="003B0073">
      <w:pPr>
        <w:spacing w:line="520" w:lineRule="exact"/>
        <w:ind w:firstLine="690"/>
        <w:jc w:val="left"/>
        <w:rPr>
          <w:rFonts w:ascii="新宋体" w:eastAsia="新宋体" w:hAnsi="新宋体"/>
          <w:sz w:val="30"/>
          <w:szCs w:val="30"/>
        </w:rPr>
      </w:pPr>
      <w:r w:rsidRPr="00BF2175">
        <w:rPr>
          <w:rFonts w:ascii="新宋体" w:eastAsia="新宋体" w:hAnsi="新宋体" w:hint="eastAsia"/>
          <w:sz w:val="30"/>
          <w:szCs w:val="30"/>
        </w:rPr>
        <w:t xml:space="preserve">                     </w:t>
      </w: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业主大会筹备组</w:t>
      </w:r>
    </w:p>
    <w:p w:rsidR="00AA6AA6" w:rsidRPr="00BF2175" w:rsidRDefault="003B0073">
      <w:pPr>
        <w:spacing w:line="520" w:lineRule="exact"/>
        <w:ind w:firstLine="690"/>
        <w:jc w:val="left"/>
        <w:rPr>
          <w:rFonts w:ascii="新宋体" w:eastAsia="新宋体" w:hAnsi="新宋体"/>
          <w:sz w:val="28"/>
        </w:rPr>
      </w:pPr>
      <w:r w:rsidRPr="00BF2175">
        <w:rPr>
          <w:rFonts w:ascii="新宋体" w:eastAsia="新宋体" w:hAnsi="新宋体" w:hint="eastAsia"/>
          <w:sz w:val="30"/>
          <w:szCs w:val="30"/>
        </w:rPr>
        <w:t xml:space="preserve">                              ____年___月___日</w:t>
      </w:r>
      <w:r w:rsidRPr="00BF2175">
        <w:rPr>
          <w:rFonts w:ascii="新宋体" w:eastAsia="新宋体" w:hAnsi="新宋体" w:hint="eastAsia"/>
          <w:sz w:val="28"/>
        </w:rPr>
        <w:t xml:space="preserve"> </w:t>
      </w:r>
    </w:p>
    <w:p w:rsidR="00AA6AA6" w:rsidRPr="00BF2175" w:rsidRDefault="00AA6AA6">
      <w:pPr>
        <w:ind w:rightChars="-330" w:right="-693"/>
        <w:rPr>
          <w:rFonts w:ascii="新宋体" w:eastAsia="新宋体" w:hAnsi="新宋体"/>
        </w:rPr>
      </w:pPr>
    </w:p>
    <w:p w:rsidR="00AA6AA6" w:rsidRPr="00BF2175" w:rsidRDefault="00AA6AA6">
      <w:pPr>
        <w:tabs>
          <w:tab w:val="left" w:pos="900"/>
          <w:tab w:val="left" w:pos="1260"/>
          <w:tab w:val="left" w:pos="1980"/>
        </w:tabs>
        <w:spacing w:line="500" w:lineRule="exact"/>
        <w:ind w:leftChars="400" w:left="1260" w:hangingChars="150" w:hanging="420"/>
        <w:rPr>
          <w:rFonts w:ascii="新宋体" w:eastAsia="新宋体" w:hAnsi="新宋体"/>
          <w:sz w:val="28"/>
        </w:rPr>
      </w:pPr>
    </w:p>
    <w:p w:rsidR="00AA6AA6" w:rsidRPr="00BF2175" w:rsidRDefault="00AA6AA6">
      <w:pPr>
        <w:tabs>
          <w:tab w:val="left" w:pos="900"/>
          <w:tab w:val="left" w:pos="1260"/>
          <w:tab w:val="left" w:pos="1980"/>
        </w:tabs>
        <w:spacing w:line="500" w:lineRule="exact"/>
        <w:ind w:leftChars="400" w:left="1260" w:hangingChars="150" w:hanging="420"/>
        <w:rPr>
          <w:rFonts w:ascii="新宋体" w:eastAsia="新宋体" w:hAnsi="新宋体"/>
          <w:sz w:val="28"/>
        </w:rPr>
      </w:pPr>
    </w:p>
    <w:p w:rsidR="00AA6AA6" w:rsidRPr="00BF2175" w:rsidRDefault="003B0073">
      <w:pPr>
        <w:jc w:val="center"/>
        <w:rPr>
          <w:rFonts w:ascii="新宋体" w:eastAsia="新宋体" w:hAnsi="新宋体"/>
          <w:b/>
          <w:sz w:val="36"/>
          <w:szCs w:val="36"/>
        </w:rPr>
      </w:pPr>
      <w:r w:rsidRPr="00BF2175">
        <w:rPr>
          <w:rFonts w:ascii="新宋体" w:eastAsia="新宋体" w:hAnsi="新宋体"/>
          <w:sz w:val="28"/>
        </w:rPr>
        <w:br w:type="page"/>
      </w:r>
      <w:r w:rsidRPr="00BF2175">
        <w:rPr>
          <w:rFonts w:ascii="新宋体" w:eastAsia="新宋体" w:hAnsi="新宋体" w:hint="eastAsia"/>
          <w:b/>
          <w:sz w:val="36"/>
          <w:szCs w:val="36"/>
        </w:rPr>
        <w:lastRenderedPageBreak/>
        <w:t>关于征求对《管理规约》等修改意见的通知</w:t>
      </w:r>
    </w:p>
    <w:p w:rsidR="00AA6AA6" w:rsidRPr="00BF2175" w:rsidRDefault="00AA6AA6">
      <w:pPr>
        <w:rPr>
          <w:rFonts w:ascii="新宋体" w:eastAsia="新宋体" w:hAnsi="新宋体"/>
          <w:sz w:val="28"/>
          <w:szCs w:val="28"/>
        </w:rPr>
      </w:pPr>
    </w:p>
    <w:p w:rsidR="00AA6AA6" w:rsidRPr="00BF2175" w:rsidRDefault="00AA6AA6">
      <w:pPr>
        <w:rPr>
          <w:rFonts w:ascii="新宋体" w:eastAsia="新宋体" w:hAnsi="新宋体"/>
          <w:sz w:val="30"/>
          <w:szCs w:val="30"/>
        </w:rPr>
      </w:pPr>
    </w:p>
    <w:p w:rsidR="00AA6AA6" w:rsidRPr="00BF2175" w:rsidRDefault="003B0073">
      <w:pPr>
        <w:rPr>
          <w:rFonts w:ascii="新宋体" w:eastAsia="新宋体" w:hAnsi="新宋体"/>
          <w:sz w:val="30"/>
          <w:szCs w:val="30"/>
        </w:rPr>
      </w:pPr>
      <w:r w:rsidRPr="00BF2175">
        <w:rPr>
          <w:rFonts w:ascii="新宋体" w:eastAsia="新宋体" w:hAnsi="新宋体"/>
          <w:sz w:val="30"/>
          <w:szCs w:val="30"/>
        </w:rPr>
        <w:t>________</w:t>
      </w:r>
      <w:r w:rsidRPr="00BF2175">
        <w:rPr>
          <w:rFonts w:ascii="新宋体" w:eastAsia="新宋体" w:hAnsi="新宋体" w:hint="eastAsia"/>
          <w:sz w:val="30"/>
          <w:szCs w:val="30"/>
        </w:rPr>
        <w:t>小区（大厦）全体业主：</w:t>
      </w:r>
    </w:p>
    <w:p w:rsidR="00AA6AA6" w:rsidRPr="00BF2175" w:rsidRDefault="003B0073">
      <w:pPr>
        <w:ind w:firstLineChars="257" w:firstLine="771"/>
        <w:rPr>
          <w:rFonts w:ascii="新宋体" w:eastAsia="新宋体" w:hAnsi="新宋体"/>
          <w:sz w:val="30"/>
          <w:szCs w:val="30"/>
        </w:rPr>
      </w:pPr>
      <w:r w:rsidRPr="00BF2175">
        <w:rPr>
          <w:rFonts w:ascii="新宋体" w:eastAsia="新宋体" w:hAnsi="新宋体" w:hint="eastAsia"/>
          <w:sz w:val="30"/>
          <w:szCs w:val="30"/>
        </w:rPr>
        <w:t>业主大会筹备组根据有关规定已经拟定出本小区（大厦）《业主管理规约》、《业主大会章程》，现征求广大业主意见，请大家于   年   月   日之前以书面形式将修改意见报到筹备组。</w:t>
      </w:r>
    </w:p>
    <w:p w:rsidR="00AA6AA6" w:rsidRPr="00BF2175" w:rsidRDefault="00AA6AA6">
      <w:pPr>
        <w:rPr>
          <w:rFonts w:ascii="新宋体" w:eastAsia="新宋体" w:hAnsi="新宋体"/>
          <w:sz w:val="30"/>
          <w:szCs w:val="30"/>
        </w:rPr>
      </w:pPr>
    </w:p>
    <w:p w:rsidR="00AA6AA6" w:rsidRPr="00BF2175" w:rsidRDefault="003B0073">
      <w:pPr>
        <w:rPr>
          <w:rFonts w:ascii="新宋体" w:eastAsia="新宋体" w:hAnsi="新宋体"/>
          <w:sz w:val="30"/>
          <w:szCs w:val="30"/>
        </w:rPr>
      </w:pPr>
      <w:r w:rsidRPr="00BF2175">
        <w:rPr>
          <w:rFonts w:ascii="新宋体" w:eastAsia="新宋体" w:hAnsi="新宋体" w:hint="eastAsia"/>
          <w:sz w:val="30"/>
          <w:szCs w:val="30"/>
        </w:rPr>
        <w:t>附件：1、《管理规约》</w:t>
      </w:r>
    </w:p>
    <w:p w:rsidR="00AA6AA6" w:rsidRPr="00BF2175" w:rsidRDefault="003B0073">
      <w:pPr>
        <w:numPr>
          <w:ilvl w:val="0"/>
          <w:numId w:val="6"/>
        </w:numPr>
        <w:ind w:firstLineChars="300" w:firstLine="900"/>
        <w:rPr>
          <w:rFonts w:ascii="新宋体" w:eastAsia="新宋体" w:hAnsi="新宋体"/>
          <w:sz w:val="30"/>
          <w:szCs w:val="30"/>
        </w:rPr>
      </w:pPr>
      <w:r w:rsidRPr="00BF2175">
        <w:rPr>
          <w:rFonts w:ascii="新宋体" w:eastAsia="新宋体" w:hAnsi="新宋体" w:hint="eastAsia"/>
          <w:sz w:val="30"/>
          <w:szCs w:val="30"/>
        </w:rPr>
        <w:t>《业主委员会章程》</w:t>
      </w:r>
    </w:p>
    <w:p w:rsidR="00AA6AA6" w:rsidRPr="00BF2175" w:rsidRDefault="003B0073">
      <w:pPr>
        <w:numPr>
          <w:ilvl w:val="0"/>
          <w:numId w:val="6"/>
        </w:numPr>
        <w:ind w:firstLineChars="300" w:firstLine="900"/>
        <w:rPr>
          <w:rFonts w:ascii="新宋体" w:eastAsia="新宋体" w:hAnsi="新宋体"/>
          <w:sz w:val="30"/>
          <w:szCs w:val="30"/>
        </w:rPr>
      </w:pPr>
      <w:r w:rsidRPr="00BF2175">
        <w:rPr>
          <w:rFonts w:ascii="新宋体" w:eastAsia="新宋体" w:hAnsi="新宋体" w:hint="eastAsia"/>
          <w:sz w:val="30"/>
          <w:szCs w:val="30"/>
        </w:rPr>
        <w:t>......</w:t>
      </w:r>
    </w:p>
    <w:p w:rsidR="00AA6AA6" w:rsidRPr="00BF2175" w:rsidRDefault="003B0073">
      <w:pPr>
        <w:numPr>
          <w:ilvl w:val="0"/>
          <w:numId w:val="6"/>
        </w:numPr>
        <w:ind w:firstLineChars="300" w:firstLine="900"/>
        <w:rPr>
          <w:rFonts w:ascii="新宋体" w:eastAsia="新宋体" w:hAnsi="新宋体"/>
          <w:sz w:val="30"/>
          <w:szCs w:val="30"/>
        </w:rPr>
      </w:pPr>
      <w:r w:rsidRPr="00BF2175">
        <w:rPr>
          <w:rFonts w:ascii="新宋体" w:eastAsia="新宋体" w:hAnsi="新宋体" w:hint="eastAsia"/>
          <w:sz w:val="30"/>
          <w:szCs w:val="30"/>
        </w:rPr>
        <w:t>......</w:t>
      </w:r>
    </w:p>
    <w:p w:rsidR="00AA6AA6" w:rsidRPr="00BF2175" w:rsidRDefault="00AA6AA6">
      <w:pPr>
        <w:rPr>
          <w:rFonts w:ascii="新宋体" w:eastAsia="新宋体" w:hAnsi="新宋体"/>
          <w:sz w:val="30"/>
          <w:szCs w:val="30"/>
        </w:rPr>
      </w:pPr>
    </w:p>
    <w:p w:rsidR="00AA6AA6" w:rsidRPr="00BF2175" w:rsidRDefault="00AA6AA6">
      <w:pPr>
        <w:ind w:firstLineChars="300" w:firstLine="900"/>
        <w:rPr>
          <w:rFonts w:ascii="新宋体" w:eastAsia="新宋体" w:hAnsi="新宋体"/>
          <w:sz w:val="30"/>
          <w:szCs w:val="30"/>
        </w:rPr>
      </w:pPr>
    </w:p>
    <w:p w:rsidR="00AA6AA6" w:rsidRPr="00BF2175" w:rsidRDefault="00AA6AA6">
      <w:pPr>
        <w:ind w:firstLineChars="300" w:firstLine="900"/>
        <w:rPr>
          <w:rFonts w:ascii="新宋体" w:eastAsia="新宋体" w:hAnsi="新宋体"/>
          <w:sz w:val="30"/>
          <w:szCs w:val="30"/>
        </w:rPr>
      </w:pPr>
    </w:p>
    <w:p w:rsidR="00AA6AA6" w:rsidRPr="00BF2175" w:rsidRDefault="003B0073">
      <w:pPr>
        <w:ind w:firstLineChars="300" w:firstLine="900"/>
        <w:rPr>
          <w:rFonts w:ascii="新宋体" w:eastAsia="新宋体" w:hAnsi="新宋体"/>
          <w:sz w:val="30"/>
          <w:szCs w:val="30"/>
        </w:rPr>
      </w:pPr>
      <w:r w:rsidRPr="00BF2175">
        <w:rPr>
          <w:rFonts w:ascii="新宋体" w:eastAsia="新宋体" w:hAnsi="新宋体" w:hint="eastAsia"/>
          <w:sz w:val="30"/>
          <w:szCs w:val="30"/>
        </w:rPr>
        <w:t xml:space="preserve">                    </w:t>
      </w: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业主大会筹备组</w:t>
      </w:r>
    </w:p>
    <w:p w:rsidR="00AA6AA6" w:rsidRPr="00BF2175" w:rsidRDefault="003B0073">
      <w:pPr>
        <w:ind w:firstLineChars="300" w:firstLine="900"/>
        <w:rPr>
          <w:rFonts w:ascii="新宋体" w:eastAsia="新宋体" w:hAnsi="新宋体"/>
        </w:rPr>
      </w:pPr>
      <w:r w:rsidRPr="00BF2175">
        <w:rPr>
          <w:rFonts w:ascii="新宋体" w:eastAsia="新宋体" w:hAnsi="新宋体" w:hint="eastAsia"/>
          <w:sz w:val="30"/>
          <w:szCs w:val="30"/>
        </w:rPr>
        <w:t xml:space="preserve">                                    年     月      日</w:t>
      </w:r>
      <w:r w:rsidRPr="00BF2175">
        <w:rPr>
          <w:rFonts w:ascii="新宋体" w:eastAsia="新宋体" w:hAnsi="新宋体" w:hint="eastAsia"/>
          <w:sz w:val="28"/>
          <w:szCs w:val="28"/>
        </w:rPr>
        <w:t xml:space="preserve"> </w:t>
      </w:r>
    </w:p>
    <w:p w:rsidR="00AA6AA6" w:rsidRPr="00BF2175" w:rsidRDefault="00AA6AA6">
      <w:pPr>
        <w:tabs>
          <w:tab w:val="left" w:pos="900"/>
          <w:tab w:val="left" w:pos="1260"/>
          <w:tab w:val="left" w:pos="1980"/>
        </w:tabs>
        <w:spacing w:line="500" w:lineRule="exact"/>
        <w:ind w:leftChars="400" w:left="1260" w:hangingChars="150" w:hanging="420"/>
        <w:rPr>
          <w:rFonts w:ascii="新宋体" w:eastAsia="新宋体" w:hAnsi="新宋体"/>
          <w:sz w:val="28"/>
        </w:rPr>
      </w:pPr>
    </w:p>
    <w:p w:rsidR="00AA6AA6" w:rsidRPr="00BF2175" w:rsidRDefault="00AA6AA6">
      <w:pPr>
        <w:tabs>
          <w:tab w:val="left" w:pos="900"/>
          <w:tab w:val="left" w:pos="1260"/>
          <w:tab w:val="left" w:pos="1980"/>
        </w:tabs>
        <w:spacing w:line="500" w:lineRule="exact"/>
        <w:ind w:leftChars="400" w:left="1260" w:hangingChars="150" w:hanging="420"/>
        <w:rPr>
          <w:rFonts w:ascii="新宋体" w:eastAsia="新宋体" w:hAnsi="新宋体"/>
          <w:sz w:val="28"/>
        </w:rPr>
      </w:pPr>
    </w:p>
    <w:p w:rsidR="00AA6AA6" w:rsidRPr="00BF2175" w:rsidRDefault="00AA6AA6">
      <w:pPr>
        <w:tabs>
          <w:tab w:val="left" w:pos="900"/>
          <w:tab w:val="left" w:pos="1260"/>
          <w:tab w:val="left" w:pos="1980"/>
        </w:tabs>
        <w:spacing w:line="500" w:lineRule="exact"/>
        <w:ind w:leftChars="400" w:left="1260" w:hangingChars="150" w:hanging="420"/>
        <w:rPr>
          <w:rFonts w:ascii="新宋体" w:eastAsia="新宋体" w:hAnsi="新宋体"/>
          <w:sz w:val="28"/>
        </w:rPr>
      </w:pPr>
    </w:p>
    <w:p w:rsidR="00AA6AA6" w:rsidRPr="00BF2175" w:rsidRDefault="00AA6AA6">
      <w:pPr>
        <w:tabs>
          <w:tab w:val="left" w:pos="900"/>
          <w:tab w:val="left" w:pos="1260"/>
          <w:tab w:val="left" w:pos="1980"/>
        </w:tabs>
        <w:spacing w:line="500" w:lineRule="exact"/>
        <w:ind w:leftChars="400" w:left="1260" w:hangingChars="150" w:hanging="420"/>
        <w:rPr>
          <w:rFonts w:ascii="新宋体" w:eastAsia="新宋体" w:hAnsi="新宋体"/>
          <w:sz w:val="28"/>
        </w:rPr>
      </w:pPr>
    </w:p>
    <w:p w:rsidR="00AA6AA6" w:rsidRPr="00BF2175" w:rsidRDefault="00AA6AA6">
      <w:pPr>
        <w:tabs>
          <w:tab w:val="left" w:pos="900"/>
          <w:tab w:val="left" w:pos="1260"/>
          <w:tab w:val="left" w:pos="1980"/>
        </w:tabs>
        <w:spacing w:line="500" w:lineRule="exact"/>
        <w:ind w:leftChars="400" w:left="1260" w:hangingChars="150" w:hanging="420"/>
        <w:rPr>
          <w:rFonts w:ascii="新宋体" w:eastAsia="新宋体" w:hAnsi="新宋体"/>
          <w:sz w:val="28"/>
        </w:rPr>
      </w:pPr>
    </w:p>
    <w:p w:rsidR="00AA6AA6" w:rsidRPr="00BF2175" w:rsidRDefault="00AA6AA6">
      <w:pPr>
        <w:tabs>
          <w:tab w:val="left" w:pos="900"/>
          <w:tab w:val="left" w:pos="1260"/>
          <w:tab w:val="left" w:pos="1980"/>
        </w:tabs>
        <w:spacing w:line="500" w:lineRule="exact"/>
        <w:ind w:leftChars="400" w:left="1260" w:hangingChars="150" w:hanging="420"/>
        <w:rPr>
          <w:rFonts w:ascii="新宋体" w:eastAsia="新宋体" w:hAnsi="新宋体"/>
          <w:sz w:val="28"/>
        </w:rPr>
      </w:pPr>
    </w:p>
    <w:p w:rsidR="00AA6AA6" w:rsidRPr="00BF2175" w:rsidRDefault="003B0073">
      <w:pPr>
        <w:jc w:val="center"/>
        <w:rPr>
          <w:rFonts w:ascii="新宋体" w:eastAsia="新宋体" w:hAnsi="新宋体"/>
          <w:b/>
          <w:sz w:val="36"/>
          <w:szCs w:val="36"/>
        </w:rPr>
      </w:pPr>
      <w:r w:rsidRPr="00BF2175">
        <w:rPr>
          <w:rFonts w:ascii="新宋体" w:eastAsia="新宋体" w:hAnsi="新宋体"/>
          <w:sz w:val="28"/>
        </w:rPr>
        <w:br w:type="page"/>
      </w:r>
      <w:r w:rsidRPr="00BF2175">
        <w:rPr>
          <w:rFonts w:ascii="新宋体" w:eastAsia="新宋体" w:hAnsi="新宋体" w:hint="eastAsia"/>
          <w:b/>
          <w:sz w:val="36"/>
          <w:szCs w:val="36"/>
        </w:rPr>
        <w:lastRenderedPageBreak/>
        <w:t>关于召开业主大会会议的通知</w:t>
      </w:r>
    </w:p>
    <w:p w:rsidR="00AA6AA6" w:rsidRPr="00BF2175" w:rsidRDefault="00AA6AA6">
      <w:pPr>
        <w:rPr>
          <w:rFonts w:ascii="新宋体" w:eastAsia="新宋体" w:hAnsi="新宋体"/>
          <w:sz w:val="28"/>
          <w:szCs w:val="28"/>
        </w:rPr>
      </w:pPr>
    </w:p>
    <w:p w:rsidR="00AA6AA6" w:rsidRPr="00BF2175" w:rsidRDefault="00AA6AA6">
      <w:pPr>
        <w:rPr>
          <w:rFonts w:ascii="新宋体" w:eastAsia="新宋体" w:hAnsi="新宋体"/>
          <w:sz w:val="28"/>
          <w:szCs w:val="28"/>
        </w:rPr>
      </w:pPr>
    </w:p>
    <w:p w:rsidR="00AA6AA6" w:rsidRPr="00BF2175" w:rsidRDefault="003B0073">
      <w:pPr>
        <w:rPr>
          <w:rFonts w:ascii="新宋体" w:eastAsia="新宋体" w:hAnsi="新宋体"/>
          <w:sz w:val="30"/>
          <w:szCs w:val="30"/>
        </w:rPr>
      </w:pPr>
      <w:r w:rsidRPr="00BF2175">
        <w:rPr>
          <w:rFonts w:ascii="新宋体" w:eastAsia="新宋体" w:hAnsi="新宋体"/>
          <w:sz w:val="30"/>
          <w:szCs w:val="30"/>
        </w:rPr>
        <w:t>________</w:t>
      </w:r>
      <w:r w:rsidRPr="00BF2175">
        <w:rPr>
          <w:rFonts w:ascii="新宋体" w:eastAsia="新宋体" w:hAnsi="新宋体" w:hint="eastAsia"/>
          <w:sz w:val="30"/>
          <w:szCs w:val="30"/>
        </w:rPr>
        <w:t>小区全体业主：</w:t>
      </w:r>
    </w:p>
    <w:p w:rsidR="00AA6AA6" w:rsidRPr="00BF2175" w:rsidRDefault="003B0073">
      <w:pPr>
        <w:ind w:firstLineChars="257" w:firstLine="771"/>
        <w:rPr>
          <w:rFonts w:ascii="新宋体" w:eastAsia="新宋体" w:hAnsi="新宋体"/>
          <w:sz w:val="30"/>
          <w:szCs w:val="30"/>
        </w:rPr>
      </w:pPr>
      <w:r w:rsidRPr="00BF2175">
        <w:rPr>
          <w:rFonts w:ascii="新宋体" w:eastAsia="新宋体" w:hAnsi="新宋体" w:hint="eastAsia"/>
          <w:sz w:val="30"/>
          <w:szCs w:val="30"/>
        </w:rPr>
        <w:t>有关成立业主大会的筹备工作已基本就绪。现决定   年   月   日至   年  月   日发《业主委员会委员选票》和《表决票》，请大家尊重自己作为业主的权利，行使好投票权，按照要求填好选票和表决票，于  年  月   日将选票和表决票投入筹备组设立的选票箱内。</w:t>
      </w:r>
    </w:p>
    <w:p w:rsidR="00AA6AA6" w:rsidRPr="00BF2175" w:rsidRDefault="003B0073">
      <w:pPr>
        <w:ind w:firstLineChars="257" w:firstLine="771"/>
        <w:rPr>
          <w:rFonts w:ascii="新宋体" w:eastAsia="新宋体" w:hAnsi="新宋体"/>
          <w:sz w:val="30"/>
          <w:szCs w:val="30"/>
        </w:rPr>
      </w:pPr>
      <w:r w:rsidRPr="00BF2175">
        <w:rPr>
          <w:rFonts w:ascii="新宋体" w:eastAsia="新宋体" w:hAnsi="新宋体" w:hint="eastAsia"/>
          <w:sz w:val="30"/>
          <w:szCs w:val="30"/>
        </w:rPr>
        <w:t>业主大会召开时间：</w:t>
      </w:r>
    </w:p>
    <w:p w:rsidR="00AA6AA6" w:rsidRPr="00BF2175" w:rsidRDefault="003B0073">
      <w:pPr>
        <w:ind w:firstLineChars="257" w:firstLine="771"/>
        <w:rPr>
          <w:rFonts w:ascii="新宋体" w:eastAsia="新宋体" w:hAnsi="新宋体"/>
          <w:sz w:val="30"/>
          <w:szCs w:val="30"/>
        </w:rPr>
      </w:pPr>
      <w:r w:rsidRPr="00BF2175">
        <w:rPr>
          <w:rFonts w:ascii="新宋体" w:eastAsia="新宋体" w:hAnsi="新宋体" w:hint="eastAsia"/>
          <w:sz w:val="30"/>
          <w:szCs w:val="30"/>
        </w:rPr>
        <w:t>地点：</w:t>
      </w:r>
    </w:p>
    <w:p w:rsidR="00AA6AA6" w:rsidRPr="00BF2175" w:rsidRDefault="003B0073">
      <w:pPr>
        <w:ind w:firstLineChars="257" w:firstLine="771"/>
        <w:rPr>
          <w:rFonts w:ascii="新宋体" w:eastAsia="新宋体" w:hAnsi="新宋体"/>
          <w:sz w:val="30"/>
          <w:szCs w:val="30"/>
        </w:rPr>
      </w:pPr>
      <w:r w:rsidRPr="00BF2175">
        <w:rPr>
          <w:rFonts w:ascii="新宋体" w:eastAsia="新宋体" w:hAnsi="新宋体" w:hint="eastAsia"/>
          <w:sz w:val="30"/>
          <w:szCs w:val="30"/>
        </w:rPr>
        <w:t>请大家相互转告，准时参加。</w:t>
      </w:r>
    </w:p>
    <w:p w:rsidR="00AA6AA6" w:rsidRPr="00BF2175" w:rsidRDefault="00AA6AA6">
      <w:pPr>
        <w:rPr>
          <w:rFonts w:ascii="新宋体" w:eastAsia="新宋体" w:hAnsi="新宋体"/>
          <w:sz w:val="30"/>
          <w:szCs w:val="30"/>
        </w:rPr>
      </w:pPr>
    </w:p>
    <w:p w:rsidR="00AA6AA6" w:rsidRPr="00BF2175" w:rsidRDefault="003B0073">
      <w:pPr>
        <w:rPr>
          <w:rFonts w:ascii="新宋体" w:eastAsia="新宋体" w:hAnsi="新宋体"/>
          <w:sz w:val="30"/>
          <w:szCs w:val="30"/>
        </w:rPr>
      </w:pPr>
      <w:r w:rsidRPr="00BF2175">
        <w:rPr>
          <w:rFonts w:ascii="新宋体" w:eastAsia="新宋体" w:hAnsi="新宋体" w:hint="eastAsia"/>
          <w:sz w:val="30"/>
          <w:szCs w:val="30"/>
        </w:rPr>
        <w:t>附件：1、《管理规约》</w:t>
      </w:r>
    </w:p>
    <w:p w:rsidR="00AA6AA6" w:rsidRPr="00BF2175" w:rsidRDefault="003B0073">
      <w:pPr>
        <w:ind w:firstLineChars="300" w:firstLine="900"/>
        <w:rPr>
          <w:rFonts w:ascii="新宋体" w:eastAsia="新宋体" w:hAnsi="新宋体"/>
          <w:sz w:val="30"/>
          <w:szCs w:val="30"/>
        </w:rPr>
      </w:pPr>
      <w:r w:rsidRPr="00BF2175">
        <w:rPr>
          <w:rFonts w:ascii="新宋体" w:eastAsia="新宋体" w:hAnsi="新宋体" w:hint="eastAsia"/>
          <w:sz w:val="30"/>
          <w:szCs w:val="30"/>
        </w:rPr>
        <w:t>2、《业主委员会章程》</w:t>
      </w:r>
    </w:p>
    <w:p w:rsidR="00AA6AA6" w:rsidRPr="00BF2175" w:rsidRDefault="003B0073">
      <w:pPr>
        <w:ind w:firstLineChars="300" w:firstLine="900"/>
        <w:rPr>
          <w:rFonts w:ascii="新宋体" w:eastAsia="新宋体" w:hAnsi="新宋体"/>
          <w:sz w:val="30"/>
          <w:szCs w:val="30"/>
        </w:rPr>
      </w:pPr>
      <w:r w:rsidRPr="00BF2175">
        <w:rPr>
          <w:rFonts w:ascii="新宋体" w:eastAsia="新宋体" w:hAnsi="新宋体" w:hint="eastAsia"/>
          <w:sz w:val="30"/>
          <w:szCs w:val="30"/>
        </w:rPr>
        <w:t>3、《小区业主大会工作方案》</w:t>
      </w:r>
    </w:p>
    <w:p w:rsidR="00AA6AA6" w:rsidRPr="00BF2175" w:rsidRDefault="003B0073">
      <w:pPr>
        <w:ind w:firstLineChars="307" w:firstLine="921"/>
        <w:rPr>
          <w:rFonts w:ascii="新宋体" w:eastAsia="新宋体" w:hAnsi="新宋体"/>
          <w:sz w:val="30"/>
          <w:szCs w:val="30"/>
        </w:rPr>
      </w:pPr>
      <w:r w:rsidRPr="00BF2175">
        <w:rPr>
          <w:rFonts w:ascii="新宋体" w:eastAsia="新宋体" w:hAnsi="新宋体" w:hint="eastAsia"/>
          <w:sz w:val="30"/>
          <w:szCs w:val="30"/>
        </w:rPr>
        <w:t>4、《业主委员会候选人名单》及各《业主委员会委员候选人报名表》</w:t>
      </w:r>
    </w:p>
    <w:p w:rsidR="00AA6AA6" w:rsidRPr="00BF2175" w:rsidRDefault="003B0073">
      <w:pPr>
        <w:ind w:firstLineChars="307" w:firstLine="921"/>
        <w:rPr>
          <w:rFonts w:ascii="新宋体" w:eastAsia="新宋体" w:hAnsi="新宋体"/>
          <w:sz w:val="30"/>
          <w:szCs w:val="30"/>
        </w:rPr>
      </w:pPr>
      <w:r w:rsidRPr="00BF2175">
        <w:rPr>
          <w:rFonts w:ascii="新宋体" w:eastAsia="新宋体" w:hAnsi="新宋体" w:hint="eastAsia"/>
          <w:sz w:val="30"/>
          <w:szCs w:val="30"/>
        </w:rPr>
        <w:t>5、《业主委员会委员选票》式样</w:t>
      </w:r>
    </w:p>
    <w:p w:rsidR="00AA6AA6" w:rsidRPr="00BF2175" w:rsidRDefault="003B0073">
      <w:pPr>
        <w:ind w:firstLineChars="307" w:firstLine="921"/>
        <w:rPr>
          <w:rFonts w:ascii="新宋体" w:eastAsia="新宋体" w:hAnsi="新宋体"/>
          <w:sz w:val="30"/>
          <w:szCs w:val="30"/>
        </w:rPr>
      </w:pPr>
      <w:r w:rsidRPr="00BF2175">
        <w:rPr>
          <w:rFonts w:ascii="新宋体" w:eastAsia="新宋体" w:hAnsi="新宋体" w:hint="eastAsia"/>
          <w:sz w:val="30"/>
          <w:szCs w:val="30"/>
        </w:rPr>
        <w:t xml:space="preserve">6、《表决票》式样 </w:t>
      </w:r>
    </w:p>
    <w:p w:rsidR="00AA6AA6" w:rsidRPr="00BF2175" w:rsidRDefault="003B0073">
      <w:pPr>
        <w:ind w:firstLineChars="307" w:firstLine="921"/>
        <w:rPr>
          <w:rFonts w:ascii="新宋体" w:eastAsia="新宋体" w:hAnsi="新宋体"/>
          <w:sz w:val="30"/>
          <w:szCs w:val="30"/>
        </w:rPr>
      </w:pPr>
      <w:r w:rsidRPr="00BF2175">
        <w:rPr>
          <w:rFonts w:ascii="新宋体" w:eastAsia="新宋体" w:hAnsi="新宋体" w:hint="eastAsia"/>
          <w:sz w:val="30"/>
          <w:szCs w:val="30"/>
        </w:rPr>
        <w:t>7、......</w:t>
      </w:r>
    </w:p>
    <w:p w:rsidR="00AA6AA6" w:rsidRPr="00BF2175" w:rsidRDefault="003B0073">
      <w:pPr>
        <w:rPr>
          <w:rFonts w:ascii="新宋体" w:eastAsia="新宋体" w:hAnsi="新宋体"/>
          <w:sz w:val="30"/>
          <w:szCs w:val="30"/>
        </w:rPr>
      </w:pPr>
      <w:r w:rsidRPr="00BF2175">
        <w:rPr>
          <w:rFonts w:ascii="新宋体" w:eastAsia="新宋体" w:hAnsi="新宋体" w:hint="eastAsia"/>
          <w:sz w:val="30"/>
          <w:szCs w:val="30"/>
        </w:rPr>
        <w:t xml:space="preserve">                               </w:t>
      </w: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业主大会筹备组</w:t>
      </w:r>
    </w:p>
    <w:p w:rsidR="00AA6AA6" w:rsidRPr="00BF2175" w:rsidRDefault="003B0073">
      <w:pPr>
        <w:ind w:firstLineChars="300" w:firstLine="900"/>
        <w:rPr>
          <w:rFonts w:ascii="新宋体" w:eastAsia="新宋体" w:hAnsi="新宋体"/>
        </w:rPr>
      </w:pPr>
      <w:r w:rsidRPr="00BF2175">
        <w:rPr>
          <w:rFonts w:ascii="新宋体" w:eastAsia="新宋体" w:hAnsi="新宋体" w:hint="eastAsia"/>
          <w:sz w:val="30"/>
          <w:szCs w:val="30"/>
        </w:rPr>
        <w:t xml:space="preserve">                                    年     月      日 </w:t>
      </w:r>
    </w:p>
    <w:p w:rsidR="00AA6AA6" w:rsidRPr="00BF2175" w:rsidRDefault="003B0073">
      <w:pPr>
        <w:jc w:val="center"/>
        <w:rPr>
          <w:rFonts w:ascii="新宋体" w:eastAsia="新宋体" w:hAnsi="新宋体"/>
          <w:sz w:val="44"/>
          <w:u w:val="single"/>
        </w:rPr>
      </w:pPr>
      <w:r w:rsidRPr="00BF2175">
        <w:rPr>
          <w:rFonts w:ascii="新宋体" w:eastAsia="新宋体" w:hAnsi="新宋体"/>
          <w:sz w:val="28"/>
        </w:rPr>
        <w:br w:type="page"/>
      </w:r>
      <w:r w:rsidRPr="00BF2175">
        <w:rPr>
          <w:rFonts w:ascii="新宋体" w:eastAsia="新宋体" w:hAnsi="新宋体" w:hint="eastAsia"/>
          <w:sz w:val="44"/>
          <w:u w:val="single"/>
        </w:rPr>
        <w:lastRenderedPageBreak/>
        <w:t>表 决 票</w:t>
      </w:r>
    </w:p>
    <w:p w:rsidR="00AA6AA6" w:rsidRPr="00BF2175" w:rsidRDefault="00AA6AA6">
      <w:pPr>
        <w:jc w:val="center"/>
        <w:rPr>
          <w:rFonts w:ascii="新宋体" w:eastAsia="新宋体" w:hAnsi="新宋体"/>
          <w:sz w:val="30"/>
        </w:rPr>
      </w:pPr>
    </w:p>
    <w:p w:rsidR="00AA6AA6" w:rsidRPr="00BF2175" w:rsidRDefault="003B0073">
      <w:pPr>
        <w:ind w:firstLineChars="240" w:firstLine="720"/>
        <w:rPr>
          <w:rFonts w:ascii="新宋体" w:eastAsia="新宋体" w:hAnsi="新宋体"/>
          <w:sz w:val="30"/>
        </w:rPr>
      </w:pPr>
      <w:r w:rsidRPr="00BF2175">
        <w:rPr>
          <w:rFonts w:ascii="新宋体" w:eastAsia="新宋体" w:hAnsi="新宋体" w:hint="eastAsia"/>
          <w:sz w:val="30"/>
        </w:rPr>
        <w:t>房屋坐落：</w:t>
      </w:r>
    </w:p>
    <w:p w:rsidR="00AA6AA6" w:rsidRPr="00BF2175" w:rsidRDefault="003B0073">
      <w:pPr>
        <w:ind w:firstLineChars="240" w:firstLine="720"/>
        <w:rPr>
          <w:rFonts w:ascii="新宋体" w:eastAsia="新宋体" w:hAnsi="新宋体"/>
          <w:sz w:val="30"/>
        </w:rPr>
      </w:pPr>
      <w:r w:rsidRPr="00BF2175">
        <w:rPr>
          <w:rFonts w:ascii="新宋体" w:eastAsia="新宋体" w:hAnsi="新宋体" w:hint="eastAsia"/>
          <w:sz w:val="30"/>
        </w:rPr>
        <w:t>产权面积：      平方米        所持投票权：</w:t>
      </w:r>
    </w:p>
    <w:p w:rsidR="00AA6AA6" w:rsidRPr="00BF2175" w:rsidRDefault="003B0073">
      <w:pPr>
        <w:ind w:firstLineChars="240" w:firstLine="720"/>
        <w:rPr>
          <w:rFonts w:ascii="新宋体" w:eastAsia="新宋体" w:hAnsi="新宋体"/>
          <w:sz w:val="30"/>
        </w:rPr>
      </w:pPr>
      <w:r w:rsidRPr="00BF2175">
        <w:rPr>
          <w:rFonts w:ascii="新宋体" w:eastAsia="新宋体" w:hAnsi="新宋体" w:hint="eastAsia"/>
          <w:sz w:val="30"/>
        </w:rPr>
        <w:t>业主签名：</w:t>
      </w:r>
    </w:p>
    <w:p w:rsidR="00AA6AA6" w:rsidRPr="00BF2175" w:rsidRDefault="003B0073">
      <w:pPr>
        <w:rPr>
          <w:rFonts w:ascii="新宋体" w:eastAsia="新宋体" w:hAnsi="新宋体"/>
          <w:sz w:val="24"/>
        </w:rPr>
      </w:pPr>
      <w:r w:rsidRPr="00BF2175">
        <w:rPr>
          <w:rFonts w:ascii="新宋体" w:eastAsia="新宋体" w:hAnsi="新宋体" w:hint="eastAsia"/>
          <w:sz w:val="30"/>
        </w:rPr>
        <w:t>-----------------------------------------------------------------------------------</w:t>
      </w:r>
      <w:r w:rsidRPr="00BF2175">
        <w:rPr>
          <w:rFonts w:ascii="新宋体" w:eastAsia="新宋体" w:hAnsi="新宋体" w:hint="eastAsia"/>
          <w:sz w:val="24"/>
        </w:rPr>
        <w:t>装订线</w:t>
      </w:r>
    </w:p>
    <w:p w:rsidR="00AA6AA6" w:rsidRPr="00BF2175" w:rsidRDefault="003B0073">
      <w:pPr>
        <w:rPr>
          <w:rFonts w:ascii="新宋体" w:eastAsia="新宋体" w:hAnsi="新宋体"/>
          <w:sz w:val="24"/>
        </w:rPr>
      </w:pPr>
      <w:r w:rsidRPr="00BF2175">
        <w:rPr>
          <w:rFonts w:ascii="新宋体" w:eastAsia="新宋体" w:hAnsi="新宋体" w:hint="eastAsia"/>
          <w:sz w:val="28"/>
        </w:rPr>
        <w:t>填写</w:t>
      </w:r>
      <w:proofErr w:type="gramStart"/>
      <w:r w:rsidRPr="00BF2175">
        <w:rPr>
          <w:rFonts w:ascii="新宋体" w:eastAsia="新宋体" w:hAnsi="新宋体" w:hint="eastAsia"/>
          <w:sz w:val="28"/>
        </w:rPr>
        <w:t>表决票前请</w:t>
      </w:r>
      <w:proofErr w:type="gramEnd"/>
      <w:r w:rsidRPr="00BF2175">
        <w:rPr>
          <w:rFonts w:ascii="新宋体" w:eastAsia="新宋体" w:hAnsi="新宋体" w:hint="eastAsia"/>
          <w:sz w:val="28"/>
        </w:rPr>
        <w:t>仔细阅读“填写说明”。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8"/>
        <w:gridCol w:w="2510"/>
        <w:gridCol w:w="2330"/>
      </w:tblGrid>
      <w:tr w:rsidR="00AA6AA6" w:rsidRPr="00BF2175">
        <w:trPr>
          <w:trHeight w:hRule="exact" w:val="851"/>
        </w:trPr>
        <w:tc>
          <w:tcPr>
            <w:tcW w:w="4408" w:type="dxa"/>
          </w:tcPr>
          <w:p w:rsidR="00AA6AA6" w:rsidRPr="00BF2175" w:rsidRDefault="003B0073">
            <w:pPr>
              <w:jc w:val="center"/>
              <w:rPr>
                <w:rFonts w:ascii="新宋体" w:eastAsia="新宋体" w:hAnsi="新宋体"/>
                <w:b/>
                <w:sz w:val="28"/>
                <w:szCs w:val="28"/>
              </w:rPr>
            </w:pPr>
            <w:r w:rsidRPr="00BF2175">
              <w:rPr>
                <w:rFonts w:ascii="新宋体" w:eastAsia="新宋体" w:hAnsi="新宋体" w:hint="eastAsia"/>
                <w:b/>
                <w:sz w:val="28"/>
                <w:szCs w:val="28"/>
              </w:rPr>
              <w:t>表决事项</w:t>
            </w:r>
          </w:p>
        </w:tc>
        <w:tc>
          <w:tcPr>
            <w:tcW w:w="2510" w:type="dxa"/>
            <w:vAlign w:val="center"/>
          </w:tcPr>
          <w:p w:rsidR="00AA6AA6" w:rsidRPr="00BF2175" w:rsidRDefault="003B0073">
            <w:pPr>
              <w:jc w:val="center"/>
              <w:rPr>
                <w:rFonts w:ascii="新宋体" w:eastAsia="新宋体" w:hAnsi="新宋体"/>
                <w:b/>
                <w:sz w:val="28"/>
                <w:szCs w:val="28"/>
              </w:rPr>
            </w:pPr>
            <w:r w:rsidRPr="00BF2175">
              <w:rPr>
                <w:rFonts w:ascii="新宋体" w:eastAsia="新宋体" w:hAnsi="新宋体" w:hint="eastAsia"/>
                <w:b/>
                <w:sz w:val="28"/>
                <w:szCs w:val="28"/>
              </w:rPr>
              <w:t>赞成</w:t>
            </w:r>
          </w:p>
        </w:tc>
        <w:tc>
          <w:tcPr>
            <w:tcW w:w="2330" w:type="dxa"/>
            <w:vAlign w:val="center"/>
          </w:tcPr>
          <w:p w:rsidR="00AA6AA6" w:rsidRPr="00BF2175" w:rsidRDefault="003B0073">
            <w:pPr>
              <w:jc w:val="center"/>
              <w:rPr>
                <w:rFonts w:ascii="新宋体" w:eastAsia="新宋体" w:hAnsi="新宋体"/>
                <w:b/>
                <w:sz w:val="28"/>
                <w:szCs w:val="28"/>
              </w:rPr>
            </w:pPr>
            <w:r w:rsidRPr="00BF2175">
              <w:rPr>
                <w:rFonts w:ascii="新宋体" w:eastAsia="新宋体" w:hAnsi="新宋体" w:hint="eastAsia"/>
                <w:b/>
                <w:sz w:val="28"/>
                <w:szCs w:val="28"/>
              </w:rPr>
              <w:t>反对</w:t>
            </w:r>
          </w:p>
        </w:tc>
      </w:tr>
      <w:tr w:rsidR="00AA6AA6" w:rsidRPr="00BF2175">
        <w:trPr>
          <w:trHeight w:hRule="exact" w:val="851"/>
        </w:trPr>
        <w:tc>
          <w:tcPr>
            <w:tcW w:w="4408" w:type="dxa"/>
            <w:vAlign w:val="center"/>
          </w:tcPr>
          <w:p w:rsidR="00AA6AA6" w:rsidRPr="00BF2175" w:rsidRDefault="003B0073">
            <w:pPr>
              <w:rPr>
                <w:rFonts w:ascii="新宋体" w:eastAsia="新宋体" w:hAnsi="新宋体"/>
                <w:sz w:val="28"/>
                <w:szCs w:val="28"/>
              </w:rPr>
            </w:pPr>
            <w:r w:rsidRPr="00BF2175">
              <w:rPr>
                <w:rFonts w:ascii="新宋体" w:eastAsia="新宋体" w:hAnsi="新宋体" w:hint="eastAsia"/>
                <w:sz w:val="28"/>
                <w:szCs w:val="28"/>
              </w:rPr>
              <w:t>业主管理规约</w:t>
            </w:r>
          </w:p>
        </w:tc>
        <w:tc>
          <w:tcPr>
            <w:tcW w:w="2510" w:type="dxa"/>
          </w:tcPr>
          <w:p w:rsidR="00AA6AA6" w:rsidRPr="00BF2175" w:rsidRDefault="00AA6AA6">
            <w:pPr>
              <w:rPr>
                <w:rFonts w:ascii="新宋体" w:eastAsia="新宋体" w:hAnsi="新宋体"/>
                <w:sz w:val="24"/>
              </w:rPr>
            </w:pPr>
          </w:p>
        </w:tc>
        <w:tc>
          <w:tcPr>
            <w:tcW w:w="2330" w:type="dxa"/>
          </w:tcPr>
          <w:p w:rsidR="00AA6AA6" w:rsidRPr="00BF2175" w:rsidRDefault="00AA6AA6">
            <w:pPr>
              <w:rPr>
                <w:rFonts w:ascii="新宋体" w:eastAsia="新宋体" w:hAnsi="新宋体"/>
                <w:sz w:val="24"/>
              </w:rPr>
            </w:pPr>
          </w:p>
        </w:tc>
      </w:tr>
      <w:tr w:rsidR="00AA6AA6" w:rsidRPr="00BF2175">
        <w:trPr>
          <w:trHeight w:hRule="exact" w:val="851"/>
        </w:trPr>
        <w:tc>
          <w:tcPr>
            <w:tcW w:w="4408" w:type="dxa"/>
            <w:vAlign w:val="center"/>
          </w:tcPr>
          <w:p w:rsidR="00AA6AA6" w:rsidRPr="00BF2175" w:rsidRDefault="003B0073">
            <w:pPr>
              <w:rPr>
                <w:rFonts w:ascii="新宋体" w:eastAsia="新宋体" w:hAnsi="新宋体"/>
                <w:sz w:val="28"/>
                <w:szCs w:val="28"/>
              </w:rPr>
            </w:pPr>
            <w:r w:rsidRPr="00BF2175">
              <w:rPr>
                <w:rFonts w:ascii="新宋体" w:eastAsia="新宋体" w:hAnsi="新宋体" w:hint="eastAsia"/>
                <w:sz w:val="28"/>
                <w:szCs w:val="28"/>
              </w:rPr>
              <w:t>业主大会章程</w:t>
            </w:r>
          </w:p>
        </w:tc>
        <w:tc>
          <w:tcPr>
            <w:tcW w:w="2510" w:type="dxa"/>
          </w:tcPr>
          <w:p w:rsidR="00AA6AA6" w:rsidRPr="00BF2175" w:rsidRDefault="00AA6AA6">
            <w:pPr>
              <w:rPr>
                <w:rFonts w:ascii="新宋体" w:eastAsia="新宋体" w:hAnsi="新宋体"/>
                <w:sz w:val="24"/>
              </w:rPr>
            </w:pPr>
          </w:p>
        </w:tc>
        <w:tc>
          <w:tcPr>
            <w:tcW w:w="2330" w:type="dxa"/>
          </w:tcPr>
          <w:p w:rsidR="00AA6AA6" w:rsidRPr="00BF2175" w:rsidRDefault="00AA6AA6">
            <w:pPr>
              <w:rPr>
                <w:rFonts w:ascii="新宋体" w:eastAsia="新宋体" w:hAnsi="新宋体"/>
                <w:sz w:val="24"/>
              </w:rPr>
            </w:pPr>
          </w:p>
        </w:tc>
      </w:tr>
    </w:tbl>
    <w:p w:rsidR="00AA6AA6" w:rsidRPr="00BF2175" w:rsidRDefault="00AA6AA6">
      <w:pPr>
        <w:rPr>
          <w:rFonts w:ascii="新宋体" w:eastAsia="新宋体" w:hAnsi="新宋体"/>
          <w:sz w:val="24"/>
        </w:rPr>
      </w:pPr>
    </w:p>
    <w:p w:rsidR="00AA6AA6" w:rsidRPr="00BF2175" w:rsidRDefault="003B0073">
      <w:pPr>
        <w:rPr>
          <w:rFonts w:ascii="新宋体" w:eastAsia="新宋体" w:hAnsi="新宋体"/>
          <w:sz w:val="30"/>
        </w:rPr>
      </w:pPr>
      <w:r w:rsidRPr="00BF2175">
        <w:rPr>
          <w:rFonts w:ascii="新宋体" w:eastAsia="新宋体" w:hAnsi="新宋体"/>
          <w:sz w:val="24"/>
        </w:rPr>
        <w:t>[</w:t>
      </w:r>
      <w:r w:rsidRPr="00BF2175">
        <w:rPr>
          <w:rFonts w:ascii="新宋体" w:eastAsia="新宋体" w:hAnsi="新宋体" w:hint="eastAsia"/>
          <w:sz w:val="24"/>
        </w:rPr>
        <w:t>填写说明</w:t>
      </w:r>
      <w:r w:rsidRPr="00BF2175">
        <w:rPr>
          <w:rFonts w:ascii="新宋体" w:eastAsia="新宋体" w:hAnsi="新宋体"/>
          <w:sz w:val="24"/>
        </w:rPr>
        <w:t>]</w:t>
      </w:r>
      <w:r w:rsidRPr="00BF2175">
        <w:rPr>
          <w:rFonts w:ascii="新宋体" w:eastAsia="新宋体" w:hAnsi="新宋体" w:hint="eastAsia"/>
          <w:sz w:val="24"/>
        </w:rPr>
        <w:t>：</w:t>
      </w:r>
    </w:p>
    <w:p w:rsidR="00AA6AA6" w:rsidRPr="00BF2175" w:rsidRDefault="003B0073">
      <w:pPr>
        <w:spacing w:line="360" w:lineRule="exact"/>
        <w:ind w:firstLineChars="200" w:firstLine="480"/>
        <w:rPr>
          <w:rFonts w:ascii="新宋体" w:eastAsia="新宋体" w:hAnsi="新宋体"/>
          <w:sz w:val="24"/>
        </w:rPr>
      </w:pPr>
      <w:r w:rsidRPr="00BF2175">
        <w:rPr>
          <w:rFonts w:ascii="新宋体" w:eastAsia="新宋体" w:hAnsi="新宋体" w:hint="eastAsia"/>
          <w:sz w:val="24"/>
        </w:rPr>
        <w:t>1、请在议题对应的赞成栏或反对栏对应下方的空格栏内打“○”，多填、不填或填写其他符号的，视为弃权票。</w:t>
      </w:r>
    </w:p>
    <w:p w:rsidR="00AA6AA6" w:rsidRPr="00BF2175" w:rsidRDefault="003B0073">
      <w:pPr>
        <w:spacing w:line="360" w:lineRule="exact"/>
        <w:ind w:firstLineChars="200" w:firstLine="480"/>
        <w:rPr>
          <w:rFonts w:ascii="新宋体" w:eastAsia="新宋体" w:hAnsi="新宋体"/>
          <w:sz w:val="24"/>
        </w:rPr>
      </w:pPr>
      <w:r w:rsidRPr="00BF2175">
        <w:rPr>
          <w:rFonts w:ascii="新宋体" w:eastAsia="新宋体" w:hAnsi="新宋体" w:hint="eastAsia"/>
          <w:sz w:val="24"/>
        </w:rPr>
        <w:t>2、如业主在投票前想改动表决意见的，可领取空白表决</w:t>
      </w:r>
      <w:proofErr w:type="gramStart"/>
      <w:r w:rsidRPr="00BF2175">
        <w:rPr>
          <w:rFonts w:ascii="新宋体" w:eastAsia="新宋体" w:hAnsi="新宋体" w:hint="eastAsia"/>
          <w:sz w:val="24"/>
        </w:rPr>
        <w:t>票重新</w:t>
      </w:r>
      <w:proofErr w:type="gramEnd"/>
      <w:r w:rsidRPr="00BF2175">
        <w:rPr>
          <w:rFonts w:ascii="新宋体" w:eastAsia="新宋体" w:hAnsi="新宋体" w:hint="eastAsia"/>
          <w:sz w:val="24"/>
        </w:rPr>
        <w:t>填写。涂改的表决票无效。</w:t>
      </w:r>
    </w:p>
    <w:p w:rsidR="00AA6AA6" w:rsidRPr="00BF2175" w:rsidRDefault="003B0073">
      <w:pPr>
        <w:spacing w:line="360" w:lineRule="exact"/>
        <w:ind w:firstLineChars="200" w:firstLine="480"/>
        <w:rPr>
          <w:rFonts w:ascii="新宋体" w:eastAsia="新宋体" w:hAnsi="新宋体"/>
          <w:sz w:val="24"/>
        </w:rPr>
      </w:pPr>
      <w:r w:rsidRPr="00BF2175">
        <w:rPr>
          <w:rFonts w:ascii="新宋体" w:eastAsia="新宋体" w:hAnsi="新宋体" w:hint="eastAsia"/>
          <w:sz w:val="24"/>
        </w:rPr>
        <w:t>3、表决票应由业主或业主委托的代理人填写。收到表决票的是实际居住者而不是业主的，应及时告知或转交给业主。</w:t>
      </w:r>
    </w:p>
    <w:p w:rsidR="00AA6AA6" w:rsidRPr="00BF2175" w:rsidRDefault="003B0073">
      <w:pPr>
        <w:spacing w:line="360" w:lineRule="exact"/>
        <w:ind w:firstLineChars="200" w:firstLine="480"/>
        <w:rPr>
          <w:rFonts w:ascii="新宋体" w:eastAsia="新宋体" w:hAnsi="新宋体"/>
          <w:sz w:val="24"/>
        </w:rPr>
      </w:pPr>
      <w:r w:rsidRPr="00BF2175">
        <w:rPr>
          <w:rFonts w:ascii="新宋体" w:eastAsia="新宋体" w:hAnsi="新宋体" w:hint="eastAsia"/>
          <w:sz w:val="24"/>
        </w:rPr>
        <w:t>4、业主投票时应持有本人身份证明的合法有效证件（如身份证、驾驶证等）、本人产权证明（产权证、购房合同、购房发票等）；委托他人投票的，受托人应持有以下资料：①委托书；②委托人业主产权证明；③委托人身份证明的合法有效证件；④受托人本人身份证明的合法有效证件。</w:t>
      </w:r>
    </w:p>
    <w:p w:rsidR="00AA6AA6" w:rsidRPr="00BF2175" w:rsidRDefault="003B0073">
      <w:pPr>
        <w:spacing w:line="360" w:lineRule="exact"/>
        <w:ind w:firstLineChars="200" w:firstLine="480"/>
        <w:rPr>
          <w:rFonts w:ascii="新宋体" w:eastAsia="新宋体" w:hAnsi="新宋体"/>
          <w:sz w:val="24"/>
        </w:rPr>
      </w:pPr>
      <w:r w:rsidRPr="00BF2175">
        <w:rPr>
          <w:rFonts w:ascii="新宋体" w:eastAsia="新宋体" w:hAnsi="新宋体" w:hint="eastAsia"/>
          <w:sz w:val="24"/>
        </w:rPr>
        <w:t>6、业主所持投票权按拥有的房屋建筑面积计算，每一平方米为一个投票权，不足一平方米的部分四舍五入。例如：某业主的房屋建筑面积为126</w:t>
      </w:r>
      <w:r w:rsidRPr="00BF2175">
        <w:rPr>
          <w:rFonts w:ascii="新宋体" w:eastAsia="新宋体" w:hAnsi="新宋体"/>
          <w:sz w:val="24"/>
        </w:rPr>
        <w:t>.8</w:t>
      </w:r>
      <w:r w:rsidRPr="00BF2175">
        <w:rPr>
          <w:rFonts w:ascii="新宋体" w:eastAsia="新宋体" w:hAnsi="新宋体" w:hint="eastAsia"/>
          <w:sz w:val="24"/>
        </w:rPr>
        <w:t>平方米，则该业主所持投票权为127。</w:t>
      </w:r>
    </w:p>
    <w:p w:rsidR="00AA6AA6" w:rsidRPr="00BF2175" w:rsidRDefault="003B0073">
      <w:pPr>
        <w:spacing w:line="360" w:lineRule="exact"/>
        <w:ind w:firstLineChars="200" w:firstLine="480"/>
        <w:rPr>
          <w:rFonts w:ascii="新宋体" w:eastAsia="新宋体" w:hAnsi="新宋体"/>
          <w:sz w:val="24"/>
        </w:rPr>
      </w:pPr>
      <w:r w:rsidRPr="00BF2175">
        <w:rPr>
          <w:rFonts w:ascii="新宋体" w:eastAsia="新宋体" w:hAnsi="新宋体" w:hint="eastAsia"/>
          <w:sz w:val="24"/>
        </w:rPr>
        <w:t>6、为增强投票的保密性，表决票下端可对折至装订线。</w:t>
      </w:r>
    </w:p>
    <w:p w:rsidR="00AA6AA6" w:rsidRPr="00BF2175" w:rsidRDefault="003B0073">
      <w:pPr>
        <w:ind w:firstLineChars="320" w:firstLine="899"/>
        <w:rPr>
          <w:rFonts w:ascii="新宋体" w:eastAsia="新宋体" w:hAnsi="新宋体"/>
          <w:b/>
          <w:sz w:val="28"/>
          <w:szCs w:val="28"/>
        </w:rPr>
      </w:pPr>
      <w:r w:rsidRPr="00BF2175">
        <w:rPr>
          <w:rFonts w:ascii="新宋体" w:eastAsia="新宋体" w:hAnsi="新宋体" w:hint="eastAsia"/>
          <w:b/>
          <w:sz w:val="28"/>
          <w:szCs w:val="28"/>
        </w:rPr>
        <w:t>投票时间： 年 月  日~  年 月  日，每天  时~  时</w:t>
      </w:r>
    </w:p>
    <w:p w:rsidR="00AA6AA6" w:rsidRPr="00BF2175" w:rsidRDefault="003B0073">
      <w:pPr>
        <w:ind w:firstLineChars="200" w:firstLine="562"/>
        <w:rPr>
          <w:rFonts w:ascii="新宋体" w:eastAsia="新宋体" w:hAnsi="新宋体"/>
          <w:b/>
          <w:sz w:val="28"/>
          <w:szCs w:val="28"/>
        </w:rPr>
      </w:pPr>
      <w:r w:rsidRPr="00BF2175">
        <w:rPr>
          <w:rFonts w:ascii="新宋体" w:eastAsia="新宋体" w:hAnsi="新宋体" w:hint="eastAsia"/>
          <w:b/>
          <w:sz w:val="28"/>
          <w:szCs w:val="28"/>
        </w:rPr>
        <w:lastRenderedPageBreak/>
        <w:t>投票地点：</w:t>
      </w:r>
    </w:p>
    <w:p w:rsidR="00AA6AA6" w:rsidRPr="00BF2175" w:rsidRDefault="003B0073">
      <w:pPr>
        <w:ind w:firstLineChars="200" w:firstLine="562"/>
        <w:jc w:val="center"/>
        <w:rPr>
          <w:rFonts w:ascii="新宋体" w:eastAsia="新宋体" w:hAnsi="新宋体"/>
          <w:sz w:val="44"/>
          <w:u w:val="single"/>
        </w:rPr>
      </w:pPr>
      <w:r w:rsidRPr="00BF2175">
        <w:rPr>
          <w:rFonts w:ascii="新宋体" w:eastAsia="新宋体" w:hAnsi="新宋体"/>
          <w:b/>
          <w:sz w:val="28"/>
          <w:szCs w:val="28"/>
        </w:rPr>
        <w:br w:type="page"/>
      </w:r>
      <w:r w:rsidRPr="00BF2175">
        <w:rPr>
          <w:rFonts w:ascii="新宋体" w:eastAsia="新宋体" w:hAnsi="新宋体" w:hint="eastAsia"/>
          <w:sz w:val="44"/>
          <w:u w:val="single"/>
        </w:rPr>
        <w:lastRenderedPageBreak/>
        <w:t>业主委员会委员选票</w:t>
      </w:r>
    </w:p>
    <w:p w:rsidR="00AA6AA6" w:rsidRPr="00BF2175" w:rsidRDefault="00AA6AA6">
      <w:pPr>
        <w:jc w:val="center"/>
        <w:rPr>
          <w:rFonts w:ascii="新宋体" w:eastAsia="新宋体" w:hAnsi="新宋体"/>
          <w:sz w:val="18"/>
          <w:szCs w:val="18"/>
        </w:rPr>
      </w:pPr>
    </w:p>
    <w:p w:rsidR="00AA6AA6" w:rsidRPr="00BF2175" w:rsidRDefault="003B0073">
      <w:pPr>
        <w:spacing w:line="560" w:lineRule="exact"/>
        <w:ind w:firstLineChars="240" w:firstLine="672"/>
        <w:jc w:val="left"/>
        <w:rPr>
          <w:rFonts w:ascii="新宋体" w:eastAsia="新宋体" w:hAnsi="新宋体"/>
          <w:sz w:val="28"/>
          <w:szCs w:val="28"/>
        </w:rPr>
      </w:pPr>
      <w:r w:rsidRPr="00BF2175">
        <w:rPr>
          <w:rFonts w:ascii="新宋体" w:eastAsia="新宋体" w:hAnsi="新宋体" w:hint="eastAsia"/>
          <w:sz w:val="28"/>
          <w:szCs w:val="28"/>
        </w:rPr>
        <w:t>房屋坐落：                              业主签名：</w:t>
      </w:r>
    </w:p>
    <w:p w:rsidR="00AA6AA6" w:rsidRPr="00BF2175" w:rsidRDefault="003B0073">
      <w:pPr>
        <w:spacing w:line="560" w:lineRule="exact"/>
        <w:ind w:firstLineChars="240" w:firstLine="672"/>
        <w:jc w:val="left"/>
        <w:rPr>
          <w:rFonts w:ascii="新宋体" w:eastAsia="新宋体" w:hAnsi="新宋体"/>
          <w:sz w:val="28"/>
          <w:szCs w:val="28"/>
        </w:rPr>
      </w:pPr>
      <w:r w:rsidRPr="00BF2175">
        <w:rPr>
          <w:rFonts w:ascii="新宋体" w:eastAsia="新宋体" w:hAnsi="新宋体" w:hint="eastAsia"/>
          <w:sz w:val="28"/>
          <w:szCs w:val="28"/>
        </w:rPr>
        <w:t>产权面积：      平方米                  所持投票权：</w:t>
      </w:r>
    </w:p>
    <w:p w:rsidR="00AA6AA6" w:rsidRPr="00BF2175" w:rsidRDefault="003B0073">
      <w:pPr>
        <w:ind w:leftChars="-600" w:rightChars="-651" w:right="-1367" w:hangingChars="450" w:hanging="1260"/>
        <w:rPr>
          <w:rFonts w:ascii="新宋体" w:eastAsia="新宋体" w:hAnsi="新宋体"/>
          <w:sz w:val="24"/>
        </w:rPr>
      </w:pPr>
      <w:r w:rsidRPr="00BF2175">
        <w:rPr>
          <w:rFonts w:ascii="新宋体" w:eastAsia="新宋体" w:hAnsi="新宋体" w:hint="eastAsia"/>
          <w:sz w:val="28"/>
        </w:rPr>
        <w:t>--------------------------------------------------------------------------------------------------------------</w:t>
      </w:r>
      <w:r w:rsidRPr="00BF2175">
        <w:rPr>
          <w:rFonts w:ascii="新宋体" w:eastAsia="新宋体" w:hAnsi="新宋体"/>
          <w:sz w:val="24"/>
        </w:rPr>
        <w:t>-</w:t>
      </w:r>
      <w:r w:rsidRPr="00BF2175">
        <w:rPr>
          <w:rFonts w:ascii="新宋体" w:eastAsia="新宋体" w:hAnsi="新宋体" w:hint="eastAsia"/>
          <w:sz w:val="24"/>
        </w:rPr>
        <w:t>装订线</w:t>
      </w:r>
    </w:p>
    <w:p w:rsidR="00AA6AA6" w:rsidRPr="00BF2175" w:rsidRDefault="003B0073">
      <w:pPr>
        <w:ind w:leftChars="-87" w:left="-183" w:rightChars="-651" w:right="-1367" w:firstLineChars="200" w:firstLine="560"/>
        <w:rPr>
          <w:rFonts w:ascii="新宋体" w:eastAsia="新宋体" w:hAnsi="新宋体"/>
          <w:sz w:val="28"/>
        </w:rPr>
      </w:pPr>
      <w:r w:rsidRPr="00BF2175">
        <w:rPr>
          <w:rFonts w:ascii="新宋体" w:eastAsia="新宋体" w:hAnsi="新宋体" w:hint="eastAsia"/>
          <w:sz w:val="28"/>
        </w:rPr>
        <w:t>填写选票前请仔细阅读“填写说明”。</w:t>
      </w:r>
      <w:r w:rsidRPr="00BF2175">
        <w:rPr>
          <w:rFonts w:ascii="新宋体" w:eastAsia="新宋体" w:hAnsi="新宋体" w:hint="eastAsia"/>
          <w:sz w:val="28"/>
          <w:szCs w:val="28"/>
        </w:rPr>
        <w:t>委员候选人名单按姓氏字母顺序排列</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8"/>
        <w:gridCol w:w="1884"/>
        <w:gridCol w:w="2334"/>
        <w:gridCol w:w="1884"/>
      </w:tblGrid>
      <w:tr w:rsidR="00AA6AA6" w:rsidRPr="00BF2175">
        <w:trPr>
          <w:cantSplit/>
        </w:trPr>
        <w:tc>
          <w:tcPr>
            <w:tcW w:w="2498" w:type="dxa"/>
          </w:tcPr>
          <w:p w:rsidR="00AA6AA6" w:rsidRPr="00BF2175" w:rsidRDefault="003B0073">
            <w:pPr>
              <w:jc w:val="center"/>
              <w:rPr>
                <w:rFonts w:ascii="新宋体" w:eastAsia="新宋体" w:hAnsi="新宋体"/>
                <w:sz w:val="28"/>
              </w:rPr>
            </w:pPr>
            <w:r w:rsidRPr="00BF2175">
              <w:rPr>
                <w:rFonts w:ascii="新宋体" w:eastAsia="新宋体" w:hAnsi="新宋体" w:hint="eastAsia"/>
                <w:sz w:val="28"/>
              </w:rPr>
              <w:t>候选人姓名</w:t>
            </w:r>
          </w:p>
        </w:tc>
        <w:tc>
          <w:tcPr>
            <w:tcW w:w="1884" w:type="dxa"/>
          </w:tcPr>
          <w:p w:rsidR="00AA6AA6" w:rsidRPr="00BF2175" w:rsidRDefault="003B0073">
            <w:pPr>
              <w:jc w:val="center"/>
              <w:rPr>
                <w:rFonts w:ascii="新宋体" w:eastAsia="新宋体" w:hAnsi="新宋体"/>
                <w:sz w:val="28"/>
              </w:rPr>
            </w:pPr>
            <w:r w:rsidRPr="00BF2175">
              <w:rPr>
                <w:rFonts w:ascii="新宋体" w:eastAsia="新宋体" w:hAnsi="新宋体" w:hint="eastAsia"/>
                <w:sz w:val="28"/>
              </w:rPr>
              <w:t>赞成打</w:t>
            </w:r>
            <w:r w:rsidRPr="00BF2175">
              <w:rPr>
                <w:rFonts w:ascii="新宋体" w:eastAsia="新宋体" w:hAnsi="新宋体" w:hint="eastAsia"/>
                <w:sz w:val="24"/>
              </w:rPr>
              <w:t>“○”</w:t>
            </w:r>
          </w:p>
        </w:tc>
        <w:tc>
          <w:tcPr>
            <w:tcW w:w="2334" w:type="dxa"/>
          </w:tcPr>
          <w:p w:rsidR="00AA6AA6" w:rsidRPr="00BF2175" w:rsidRDefault="003B0073">
            <w:pPr>
              <w:jc w:val="center"/>
              <w:rPr>
                <w:rFonts w:ascii="新宋体" w:eastAsia="新宋体" w:hAnsi="新宋体"/>
                <w:sz w:val="28"/>
              </w:rPr>
            </w:pPr>
            <w:r w:rsidRPr="00BF2175">
              <w:rPr>
                <w:rFonts w:ascii="新宋体" w:eastAsia="新宋体" w:hAnsi="新宋体" w:hint="eastAsia"/>
                <w:sz w:val="28"/>
              </w:rPr>
              <w:t>候选人姓名</w:t>
            </w:r>
          </w:p>
        </w:tc>
        <w:tc>
          <w:tcPr>
            <w:tcW w:w="1884" w:type="dxa"/>
          </w:tcPr>
          <w:p w:rsidR="00AA6AA6" w:rsidRPr="00BF2175" w:rsidRDefault="003B0073">
            <w:pPr>
              <w:jc w:val="center"/>
              <w:rPr>
                <w:rFonts w:ascii="新宋体" w:eastAsia="新宋体" w:hAnsi="新宋体"/>
                <w:sz w:val="28"/>
              </w:rPr>
            </w:pPr>
            <w:r w:rsidRPr="00BF2175">
              <w:rPr>
                <w:rFonts w:ascii="新宋体" w:eastAsia="新宋体" w:hAnsi="新宋体" w:hint="eastAsia"/>
                <w:sz w:val="28"/>
              </w:rPr>
              <w:t>赞成打</w:t>
            </w:r>
            <w:r w:rsidRPr="00BF2175">
              <w:rPr>
                <w:rFonts w:ascii="新宋体" w:eastAsia="新宋体" w:hAnsi="新宋体" w:hint="eastAsia"/>
                <w:sz w:val="24"/>
              </w:rPr>
              <w:t>“○”</w:t>
            </w:r>
          </w:p>
        </w:tc>
      </w:tr>
      <w:tr w:rsidR="00AA6AA6" w:rsidRPr="00BF2175">
        <w:trPr>
          <w:cantSplit/>
        </w:trPr>
        <w:tc>
          <w:tcPr>
            <w:tcW w:w="2498" w:type="dxa"/>
          </w:tcPr>
          <w:p w:rsidR="00AA6AA6" w:rsidRPr="00BF2175" w:rsidRDefault="00AA6AA6">
            <w:pPr>
              <w:jc w:val="center"/>
              <w:rPr>
                <w:rFonts w:ascii="新宋体" w:eastAsia="新宋体" w:hAnsi="新宋体"/>
                <w:sz w:val="28"/>
              </w:rPr>
            </w:pPr>
          </w:p>
        </w:tc>
        <w:tc>
          <w:tcPr>
            <w:tcW w:w="1884" w:type="dxa"/>
          </w:tcPr>
          <w:p w:rsidR="00AA6AA6" w:rsidRPr="00BF2175" w:rsidRDefault="00AA6AA6">
            <w:pPr>
              <w:jc w:val="center"/>
              <w:rPr>
                <w:rFonts w:ascii="新宋体" w:eastAsia="新宋体" w:hAnsi="新宋体"/>
                <w:sz w:val="28"/>
              </w:rPr>
            </w:pPr>
          </w:p>
        </w:tc>
        <w:tc>
          <w:tcPr>
            <w:tcW w:w="2334" w:type="dxa"/>
          </w:tcPr>
          <w:p w:rsidR="00AA6AA6" w:rsidRPr="00BF2175" w:rsidRDefault="00AA6AA6">
            <w:pPr>
              <w:jc w:val="center"/>
              <w:rPr>
                <w:rFonts w:ascii="新宋体" w:eastAsia="新宋体" w:hAnsi="新宋体"/>
                <w:sz w:val="28"/>
              </w:rPr>
            </w:pPr>
          </w:p>
        </w:tc>
        <w:tc>
          <w:tcPr>
            <w:tcW w:w="1884" w:type="dxa"/>
          </w:tcPr>
          <w:p w:rsidR="00AA6AA6" w:rsidRPr="00BF2175" w:rsidRDefault="00AA6AA6">
            <w:pPr>
              <w:jc w:val="center"/>
              <w:rPr>
                <w:rFonts w:ascii="新宋体" w:eastAsia="新宋体" w:hAnsi="新宋体"/>
                <w:sz w:val="28"/>
              </w:rPr>
            </w:pPr>
          </w:p>
        </w:tc>
      </w:tr>
      <w:tr w:rsidR="00AA6AA6" w:rsidRPr="00BF2175">
        <w:trPr>
          <w:cantSplit/>
        </w:trPr>
        <w:tc>
          <w:tcPr>
            <w:tcW w:w="2498" w:type="dxa"/>
          </w:tcPr>
          <w:p w:rsidR="00AA6AA6" w:rsidRPr="00BF2175" w:rsidRDefault="00AA6AA6">
            <w:pPr>
              <w:jc w:val="center"/>
              <w:rPr>
                <w:rFonts w:ascii="新宋体" w:eastAsia="新宋体" w:hAnsi="新宋体"/>
                <w:sz w:val="28"/>
              </w:rPr>
            </w:pPr>
          </w:p>
        </w:tc>
        <w:tc>
          <w:tcPr>
            <w:tcW w:w="1884" w:type="dxa"/>
          </w:tcPr>
          <w:p w:rsidR="00AA6AA6" w:rsidRPr="00BF2175" w:rsidRDefault="00AA6AA6">
            <w:pPr>
              <w:jc w:val="center"/>
              <w:rPr>
                <w:rFonts w:ascii="新宋体" w:eastAsia="新宋体" w:hAnsi="新宋体"/>
                <w:sz w:val="28"/>
              </w:rPr>
            </w:pPr>
          </w:p>
        </w:tc>
        <w:tc>
          <w:tcPr>
            <w:tcW w:w="2334" w:type="dxa"/>
          </w:tcPr>
          <w:p w:rsidR="00AA6AA6" w:rsidRPr="00BF2175" w:rsidRDefault="00AA6AA6">
            <w:pPr>
              <w:jc w:val="center"/>
              <w:rPr>
                <w:rFonts w:ascii="新宋体" w:eastAsia="新宋体" w:hAnsi="新宋体"/>
                <w:sz w:val="28"/>
              </w:rPr>
            </w:pPr>
          </w:p>
        </w:tc>
        <w:tc>
          <w:tcPr>
            <w:tcW w:w="1884" w:type="dxa"/>
          </w:tcPr>
          <w:p w:rsidR="00AA6AA6" w:rsidRPr="00BF2175" w:rsidRDefault="00AA6AA6">
            <w:pPr>
              <w:jc w:val="center"/>
              <w:rPr>
                <w:rFonts w:ascii="新宋体" w:eastAsia="新宋体" w:hAnsi="新宋体"/>
                <w:sz w:val="28"/>
              </w:rPr>
            </w:pPr>
          </w:p>
        </w:tc>
      </w:tr>
      <w:tr w:rsidR="00AA6AA6" w:rsidRPr="00BF2175">
        <w:trPr>
          <w:cantSplit/>
        </w:trPr>
        <w:tc>
          <w:tcPr>
            <w:tcW w:w="2498" w:type="dxa"/>
          </w:tcPr>
          <w:p w:rsidR="00AA6AA6" w:rsidRPr="00BF2175" w:rsidRDefault="00AA6AA6">
            <w:pPr>
              <w:jc w:val="center"/>
              <w:rPr>
                <w:rFonts w:ascii="新宋体" w:eastAsia="新宋体" w:hAnsi="新宋体"/>
                <w:sz w:val="28"/>
              </w:rPr>
            </w:pPr>
          </w:p>
        </w:tc>
        <w:tc>
          <w:tcPr>
            <w:tcW w:w="1884" w:type="dxa"/>
          </w:tcPr>
          <w:p w:rsidR="00AA6AA6" w:rsidRPr="00BF2175" w:rsidRDefault="00AA6AA6">
            <w:pPr>
              <w:jc w:val="center"/>
              <w:rPr>
                <w:rFonts w:ascii="新宋体" w:eastAsia="新宋体" w:hAnsi="新宋体"/>
                <w:sz w:val="28"/>
              </w:rPr>
            </w:pPr>
          </w:p>
        </w:tc>
        <w:tc>
          <w:tcPr>
            <w:tcW w:w="2334" w:type="dxa"/>
          </w:tcPr>
          <w:p w:rsidR="00AA6AA6" w:rsidRPr="00BF2175" w:rsidRDefault="00AA6AA6">
            <w:pPr>
              <w:jc w:val="center"/>
              <w:rPr>
                <w:rFonts w:ascii="新宋体" w:eastAsia="新宋体" w:hAnsi="新宋体"/>
                <w:sz w:val="28"/>
              </w:rPr>
            </w:pPr>
          </w:p>
        </w:tc>
        <w:tc>
          <w:tcPr>
            <w:tcW w:w="1884" w:type="dxa"/>
          </w:tcPr>
          <w:p w:rsidR="00AA6AA6" w:rsidRPr="00BF2175" w:rsidRDefault="00AA6AA6">
            <w:pPr>
              <w:jc w:val="center"/>
              <w:rPr>
                <w:rFonts w:ascii="新宋体" w:eastAsia="新宋体" w:hAnsi="新宋体"/>
                <w:sz w:val="28"/>
              </w:rPr>
            </w:pPr>
          </w:p>
        </w:tc>
      </w:tr>
      <w:tr w:rsidR="00AA6AA6" w:rsidRPr="00BF2175">
        <w:trPr>
          <w:cantSplit/>
        </w:trPr>
        <w:tc>
          <w:tcPr>
            <w:tcW w:w="2498" w:type="dxa"/>
          </w:tcPr>
          <w:p w:rsidR="00AA6AA6" w:rsidRPr="00BF2175" w:rsidRDefault="00AA6AA6">
            <w:pPr>
              <w:jc w:val="center"/>
              <w:rPr>
                <w:rFonts w:ascii="新宋体" w:eastAsia="新宋体" w:hAnsi="新宋体"/>
                <w:sz w:val="28"/>
              </w:rPr>
            </w:pPr>
          </w:p>
        </w:tc>
        <w:tc>
          <w:tcPr>
            <w:tcW w:w="1884" w:type="dxa"/>
          </w:tcPr>
          <w:p w:rsidR="00AA6AA6" w:rsidRPr="00BF2175" w:rsidRDefault="00AA6AA6">
            <w:pPr>
              <w:jc w:val="center"/>
              <w:rPr>
                <w:rFonts w:ascii="新宋体" w:eastAsia="新宋体" w:hAnsi="新宋体"/>
                <w:sz w:val="28"/>
              </w:rPr>
            </w:pPr>
          </w:p>
        </w:tc>
        <w:tc>
          <w:tcPr>
            <w:tcW w:w="2334" w:type="dxa"/>
          </w:tcPr>
          <w:p w:rsidR="00AA6AA6" w:rsidRPr="00BF2175" w:rsidRDefault="00AA6AA6">
            <w:pPr>
              <w:jc w:val="center"/>
              <w:rPr>
                <w:rFonts w:ascii="新宋体" w:eastAsia="新宋体" w:hAnsi="新宋体"/>
                <w:sz w:val="28"/>
              </w:rPr>
            </w:pPr>
          </w:p>
        </w:tc>
        <w:tc>
          <w:tcPr>
            <w:tcW w:w="1884" w:type="dxa"/>
          </w:tcPr>
          <w:p w:rsidR="00AA6AA6" w:rsidRPr="00BF2175" w:rsidRDefault="00AA6AA6">
            <w:pPr>
              <w:jc w:val="center"/>
              <w:rPr>
                <w:rFonts w:ascii="新宋体" w:eastAsia="新宋体" w:hAnsi="新宋体"/>
                <w:sz w:val="28"/>
              </w:rPr>
            </w:pPr>
          </w:p>
        </w:tc>
      </w:tr>
      <w:tr w:rsidR="00AA6AA6" w:rsidRPr="00BF2175">
        <w:trPr>
          <w:cantSplit/>
        </w:trPr>
        <w:tc>
          <w:tcPr>
            <w:tcW w:w="2498" w:type="dxa"/>
          </w:tcPr>
          <w:p w:rsidR="00AA6AA6" w:rsidRPr="00BF2175" w:rsidRDefault="00AA6AA6">
            <w:pPr>
              <w:jc w:val="center"/>
              <w:rPr>
                <w:rFonts w:ascii="新宋体" w:eastAsia="新宋体" w:hAnsi="新宋体"/>
                <w:sz w:val="28"/>
              </w:rPr>
            </w:pPr>
          </w:p>
        </w:tc>
        <w:tc>
          <w:tcPr>
            <w:tcW w:w="1884" w:type="dxa"/>
          </w:tcPr>
          <w:p w:rsidR="00AA6AA6" w:rsidRPr="00BF2175" w:rsidRDefault="00AA6AA6">
            <w:pPr>
              <w:jc w:val="center"/>
              <w:rPr>
                <w:rFonts w:ascii="新宋体" w:eastAsia="新宋体" w:hAnsi="新宋体"/>
                <w:sz w:val="28"/>
              </w:rPr>
            </w:pPr>
          </w:p>
        </w:tc>
        <w:tc>
          <w:tcPr>
            <w:tcW w:w="2334" w:type="dxa"/>
          </w:tcPr>
          <w:p w:rsidR="00AA6AA6" w:rsidRPr="00BF2175" w:rsidRDefault="00AA6AA6">
            <w:pPr>
              <w:jc w:val="center"/>
              <w:rPr>
                <w:rFonts w:ascii="新宋体" w:eastAsia="新宋体" w:hAnsi="新宋体"/>
                <w:sz w:val="28"/>
              </w:rPr>
            </w:pPr>
          </w:p>
        </w:tc>
        <w:tc>
          <w:tcPr>
            <w:tcW w:w="1884" w:type="dxa"/>
          </w:tcPr>
          <w:p w:rsidR="00AA6AA6" w:rsidRPr="00BF2175" w:rsidRDefault="00AA6AA6">
            <w:pPr>
              <w:jc w:val="center"/>
              <w:rPr>
                <w:rFonts w:ascii="新宋体" w:eastAsia="新宋体" w:hAnsi="新宋体"/>
                <w:sz w:val="28"/>
              </w:rPr>
            </w:pPr>
          </w:p>
        </w:tc>
      </w:tr>
      <w:tr w:rsidR="00AA6AA6" w:rsidRPr="00BF2175">
        <w:trPr>
          <w:cantSplit/>
        </w:trPr>
        <w:tc>
          <w:tcPr>
            <w:tcW w:w="2498" w:type="dxa"/>
          </w:tcPr>
          <w:p w:rsidR="00AA6AA6" w:rsidRPr="00BF2175" w:rsidRDefault="00AA6AA6">
            <w:pPr>
              <w:jc w:val="center"/>
              <w:rPr>
                <w:rFonts w:ascii="新宋体" w:eastAsia="新宋体" w:hAnsi="新宋体"/>
                <w:sz w:val="28"/>
              </w:rPr>
            </w:pPr>
          </w:p>
        </w:tc>
        <w:tc>
          <w:tcPr>
            <w:tcW w:w="1884" w:type="dxa"/>
          </w:tcPr>
          <w:p w:rsidR="00AA6AA6" w:rsidRPr="00BF2175" w:rsidRDefault="00AA6AA6">
            <w:pPr>
              <w:jc w:val="center"/>
              <w:rPr>
                <w:rFonts w:ascii="新宋体" w:eastAsia="新宋体" w:hAnsi="新宋体"/>
                <w:sz w:val="28"/>
              </w:rPr>
            </w:pPr>
          </w:p>
        </w:tc>
        <w:tc>
          <w:tcPr>
            <w:tcW w:w="2334" w:type="dxa"/>
          </w:tcPr>
          <w:p w:rsidR="00AA6AA6" w:rsidRPr="00BF2175" w:rsidRDefault="00AA6AA6">
            <w:pPr>
              <w:jc w:val="center"/>
              <w:rPr>
                <w:rFonts w:ascii="新宋体" w:eastAsia="新宋体" w:hAnsi="新宋体"/>
                <w:sz w:val="28"/>
              </w:rPr>
            </w:pPr>
          </w:p>
        </w:tc>
        <w:tc>
          <w:tcPr>
            <w:tcW w:w="1884" w:type="dxa"/>
          </w:tcPr>
          <w:p w:rsidR="00AA6AA6" w:rsidRPr="00BF2175" w:rsidRDefault="00AA6AA6">
            <w:pPr>
              <w:jc w:val="center"/>
              <w:rPr>
                <w:rFonts w:ascii="新宋体" w:eastAsia="新宋体" w:hAnsi="新宋体"/>
                <w:sz w:val="28"/>
              </w:rPr>
            </w:pPr>
          </w:p>
        </w:tc>
      </w:tr>
      <w:tr w:rsidR="00AA6AA6" w:rsidRPr="00BF2175">
        <w:trPr>
          <w:cantSplit/>
        </w:trPr>
        <w:tc>
          <w:tcPr>
            <w:tcW w:w="2498" w:type="dxa"/>
          </w:tcPr>
          <w:p w:rsidR="00AA6AA6" w:rsidRPr="00BF2175" w:rsidRDefault="00AA6AA6">
            <w:pPr>
              <w:jc w:val="center"/>
              <w:rPr>
                <w:rFonts w:ascii="新宋体" w:eastAsia="新宋体" w:hAnsi="新宋体"/>
                <w:sz w:val="28"/>
              </w:rPr>
            </w:pPr>
          </w:p>
        </w:tc>
        <w:tc>
          <w:tcPr>
            <w:tcW w:w="1884" w:type="dxa"/>
          </w:tcPr>
          <w:p w:rsidR="00AA6AA6" w:rsidRPr="00BF2175" w:rsidRDefault="00AA6AA6">
            <w:pPr>
              <w:jc w:val="center"/>
              <w:rPr>
                <w:rFonts w:ascii="新宋体" w:eastAsia="新宋体" w:hAnsi="新宋体"/>
                <w:sz w:val="28"/>
              </w:rPr>
            </w:pPr>
          </w:p>
        </w:tc>
        <w:tc>
          <w:tcPr>
            <w:tcW w:w="2334" w:type="dxa"/>
          </w:tcPr>
          <w:p w:rsidR="00AA6AA6" w:rsidRPr="00BF2175" w:rsidRDefault="00AA6AA6">
            <w:pPr>
              <w:jc w:val="center"/>
              <w:rPr>
                <w:rFonts w:ascii="新宋体" w:eastAsia="新宋体" w:hAnsi="新宋体"/>
                <w:sz w:val="28"/>
              </w:rPr>
            </w:pPr>
          </w:p>
        </w:tc>
        <w:tc>
          <w:tcPr>
            <w:tcW w:w="1884" w:type="dxa"/>
          </w:tcPr>
          <w:p w:rsidR="00AA6AA6" w:rsidRPr="00BF2175" w:rsidRDefault="00AA6AA6">
            <w:pPr>
              <w:jc w:val="center"/>
              <w:rPr>
                <w:rFonts w:ascii="新宋体" w:eastAsia="新宋体" w:hAnsi="新宋体"/>
                <w:sz w:val="28"/>
              </w:rPr>
            </w:pPr>
          </w:p>
        </w:tc>
      </w:tr>
    </w:tbl>
    <w:p w:rsidR="00AA6AA6" w:rsidRPr="00BF2175" w:rsidRDefault="003B0073">
      <w:pPr>
        <w:snapToGrid w:val="0"/>
        <w:rPr>
          <w:rFonts w:ascii="新宋体" w:eastAsia="新宋体" w:hAnsi="新宋体"/>
          <w:sz w:val="24"/>
        </w:rPr>
      </w:pPr>
      <w:r w:rsidRPr="00BF2175">
        <w:rPr>
          <w:rFonts w:ascii="新宋体" w:eastAsia="新宋体" w:hAnsi="新宋体" w:hint="eastAsia"/>
          <w:sz w:val="24"/>
        </w:rPr>
        <w:t>填写说明：</w:t>
      </w:r>
    </w:p>
    <w:p w:rsidR="00AA6AA6" w:rsidRPr="00BF2175" w:rsidRDefault="003B0073">
      <w:pPr>
        <w:snapToGrid w:val="0"/>
        <w:ind w:firstLineChars="200" w:firstLine="420"/>
        <w:rPr>
          <w:rFonts w:ascii="新宋体" w:eastAsia="新宋体" w:hAnsi="新宋体"/>
        </w:rPr>
      </w:pPr>
      <w:r w:rsidRPr="00BF2175">
        <w:rPr>
          <w:rFonts w:ascii="新宋体" w:eastAsia="新宋体" w:hAnsi="新宋体" w:hint="eastAsia"/>
        </w:rPr>
        <w:t>1、如赞成，请在各候选人姓名对应的赞成栏内打“○”，反对则不必填写，另选他人的，要在空白栏内填上另选人姓名，并在赞成栏内打“○”。不填或填写其他符号的，视为弃权票。</w:t>
      </w:r>
    </w:p>
    <w:p w:rsidR="00AA6AA6" w:rsidRPr="00BF2175" w:rsidRDefault="003B0073">
      <w:pPr>
        <w:snapToGrid w:val="0"/>
        <w:ind w:firstLineChars="200" w:firstLine="420"/>
        <w:rPr>
          <w:rFonts w:ascii="新宋体" w:eastAsia="新宋体" w:hAnsi="新宋体"/>
        </w:rPr>
      </w:pPr>
      <w:r w:rsidRPr="00BF2175">
        <w:rPr>
          <w:rFonts w:ascii="新宋体" w:eastAsia="新宋体" w:hAnsi="新宋体" w:hint="eastAsia"/>
        </w:rPr>
        <w:t>2、本届业主委员会委员名额为  名，每位业主赞成的候选人数少于或等于  名的，该选票有效，多于  名的，该选票无效。</w:t>
      </w:r>
    </w:p>
    <w:p w:rsidR="00AA6AA6" w:rsidRPr="00BF2175" w:rsidRDefault="003B0073">
      <w:pPr>
        <w:ind w:firstLineChars="200" w:firstLine="420"/>
        <w:rPr>
          <w:rFonts w:ascii="新宋体" w:eastAsia="新宋体" w:hAnsi="新宋体"/>
        </w:rPr>
      </w:pPr>
      <w:r w:rsidRPr="00BF2175">
        <w:rPr>
          <w:rFonts w:ascii="新宋体" w:eastAsia="新宋体" w:hAnsi="新宋体" w:hint="eastAsia"/>
        </w:rPr>
        <w:t>3、如业主在投票前想改动表决意见的，可领取空白选票重新填写。涂改的选票无效。</w:t>
      </w:r>
    </w:p>
    <w:p w:rsidR="00AA6AA6" w:rsidRPr="00BF2175" w:rsidRDefault="003B0073">
      <w:pPr>
        <w:ind w:firstLineChars="200" w:firstLine="420"/>
        <w:rPr>
          <w:rFonts w:ascii="新宋体" w:eastAsia="新宋体" w:hAnsi="新宋体"/>
        </w:rPr>
      </w:pPr>
      <w:r w:rsidRPr="00BF2175">
        <w:rPr>
          <w:rFonts w:ascii="新宋体" w:eastAsia="新宋体" w:hAnsi="新宋体" w:hint="eastAsia"/>
        </w:rPr>
        <w:t>4、选票应由业主或业主委托的代理人填写。收到选票的是实际居住者而不是业主的，应及时告知或转交给业主。</w:t>
      </w:r>
    </w:p>
    <w:p w:rsidR="00AA6AA6" w:rsidRPr="00BF2175" w:rsidRDefault="003B0073">
      <w:pPr>
        <w:ind w:firstLineChars="200" w:firstLine="420"/>
        <w:rPr>
          <w:rFonts w:ascii="新宋体" w:eastAsia="新宋体" w:hAnsi="新宋体"/>
        </w:rPr>
      </w:pPr>
      <w:r w:rsidRPr="00BF2175">
        <w:rPr>
          <w:rFonts w:ascii="新宋体" w:eastAsia="新宋体" w:hAnsi="新宋体" w:hint="eastAsia"/>
        </w:rPr>
        <w:t>5、业主投票时应持有本人身份证明的合法有效证件（如身份证、驾驶证等）、本人产权证明（产权证、购房合同、购房发票等）；委托他人投票的，受托人应持有以下资料：①委托书；②委托人业主产权证明；③委托人身份证明的合法有效证件；④受托人本人身份证明的合法有效证件。</w:t>
      </w:r>
    </w:p>
    <w:p w:rsidR="00AA6AA6" w:rsidRPr="00BF2175" w:rsidRDefault="003B0073">
      <w:pPr>
        <w:ind w:firstLineChars="200" w:firstLine="420"/>
        <w:rPr>
          <w:rFonts w:ascii="新宋体" w:eastAsia="新宋体" w:hAnsi="新宋体"/>
        </w:rPr>
      </w:pPr>
      <w:r w:rsidRPr="00BF2175">
        <w:rPr>
          <w:rFonts w:ascii="新宋体" w:eastAsia="新宋体" w:hAnsi="新宋体" w:hint="eastAsia"/>
        </w:rPr>
        <w:t>6、业主所持投票权按拥有的房屋建筑面积计算，每一平方米为一个投票权，不足一平方米的部分四舍五入。例如：某业主的房屋建筑面积为126</w:t>
      </w:r>
      <w:r w:rsidRPr="00BF2175">
        <w:rPr>
          <w:rFonts w:ascii="新宋体" w:eastAsia="新宋体" w:hAnsi="新宋体"/>
        </w:rPr>
        <w:t>.8</w:t>
      </w:r>
      <w:r w:rsidRPr="00BF2175">
        <w:rPr>
          <w:rFonts w:ascii="新宋体" w:eastAsia="新宋体" w:hAnsi="新宋体" w:hint="eastAsia"/>
        </w:rPr>
        <w:t>平方米，则该业主所持投票权为127。</w:t>
      </w:r>
    </w:p>
    <w:p w:rsidR="00AA6AA6" w:rsidRPr="00BF2175" w:rsidRDefault="003B0073">
      <w:pPr>
        <w:ind w:firstLineChars="200" w:firstLine="420"/>
        <w:rPr>
          <w:rFonts w:ascii="新宋体" w:eastAsia="新宋体" w:hAnsi="新宋体"/>
        </w:rPr>
      </w:pPr>
      <w:r w:rsidRPr="00BF2175">
        <w:rPr>
          <w:rFonts w:ascii="新宋体" w:eastAsia="新宋体" w:hAnsi="新宋体" w:hint="eastAsia"/>
        </w:rPr>
        <w:t>7、为增强投票的保密性，表决票下端可对折至装订线。</w:t>
      </w:r>
    </w:p>
    <w:p w:rsidR="00AA6AA6" w:rsidRPr="00BF2175" w:rsidRDefault="00AA6AA6">
      <w:pPr>
        <w:ind w:firstLineChars="384" w:firstLine="810"/>
        <w:rPr>
          <w:rFonts w:ascii="新宋体" w:eastAsia="新宋体" w:hAnsi="新宋体"/>
          <w:b/>
          <w:szCs w:val="28"/>
        </w:rPr>
      </w:pPr>
    </w:p>
    <w:p w:rsidR="00AA6AA6" w:rsidRPr="00BF2175" w:rsidRDefault="003B0073">
      <w:pPr>
        <w:ind w:firstLineChars="383" w:firstLine="807"/>
        <w:rPr>
          <w:rFonts w:ascii="新宋体" w:eastAsia="新宋体" w:hAnsi="新宋体"/>
          <w:b/>
          <w:szCs w:val="28"/>
        </w:rPr>
      </w:pPr>
      <w:r w:rsidRPr="00BF2175">
        <w:rPr>
          <w:rFonts w:ascii="新宋体" w:eastAsia="新宋体" w:hAnsi="新宋体" w:hint="eastAsia"/>
          <w:b/>
          <w:szCs w:val="28"/>
        </w:rPr>
        <w:t>投票时间： 年 月  日~  年 月  日，每天  时~  时</w:t>
      </w:r>
    </w:p>
    <w:p w:rsidR="00AA6AA6" w:rsidRPr="00BF2175" w:rsidRDefault="003B0073">
      <w:pPr>
        <w:ind w:firstLineChars="383" w:firstLine="807"/>
        <w:rPr>
          <w:rFonts w:ascii="新宋体" w:eastAsia="新宋体" w:hAnsi="新宋体"/>
          <w:b/>
          <w:szCs w:val="28"/>
        </w:rPr>
      </w:pPr>
      <w:r w:rsidRPr="00BF2175">
        <w:rPr>
          <w:rFonts w:ascii="新宋体" w:eastAsia="新宋体" w:hAnsi="新宋体" w:hint="eastAsia"/>
          <w:b/>
          <w:szCs w:val="28"/>
        </w:rPr>
        <w:lastRenderedPageBreak/>
        <w:t>投票地点：</w:t>
      </w:r>
    </w:p>
    <w:p w:rsidR="00AA6AA6" w:rsidRPr="00BF2175" w:rsidRDefault="00AA6AA6">
      <w:pPr>
        <w:ind w:firstLineChars="200" w:firstLine="422"/>
        <w:rPr>
          <w:rFonts w:ascii="新宋体" w:eastAsia="新宋体" w:hAnsi="新宋体"/>
          <w:b/>
          <w:szCs w:val="28"/>
        </w:rPr>
      </w:pPr>
    </w:p>
    <w:p w:rsidR="00AA6AA6" w:rsidRPr="00BF2175" w:rsidRDefault="003B0073">
      <w:pPr>
        <w:jc w:val="center"/>
        <w:rPr>
          <w:rFonts w:ascii="新宋体" w:eastAsia="新宋体" w:hAnsi="新宋体"/>
          <w:sz w:val="44"/>
          <w:u w:val="single"/>
        </w:rPr>
      </w:pPr>
      <w:r w:rsidRPr="00BF2175">
        <w:rPr>
          <w:rFonts w:ascii="新宋体" w:eastAsia="新宋体" w:hAnsi="新宋体"/>
          <w:b/>
          <w:szCs w:val="28"/>
        </w:rPr>
        <w:br w:type="page"/>
      </w:r>
      <w:r w:rsidRPr="00BF2175">
        <w:rPr>
          <w:rFonts w:ascii="新宋体" w:eastAsia="新宋体" w:hAnsi="新宋体" w:hint="eastAsia"/>
          <w:sz w:val="44"/>
          <w:u w:val="single"/>
        </w:rPr>
        <w:lastRenderedPageBreak/>
        <w:t>业主委员会委员选举结果统计</w:t>
      </w:r>
    </w:p>
    <w:p w:rsidR="00AA6AA6" w:rsidRPr="00BF2175" w:rsidRDefault="00AA6AA6">
      <w:pPr>
        <w:jc w:val="center"/>
        <w:rPr>
          <w:rFonts w:ascii="新宋体" w:eastAsia="新宋体" w:hAnsi="新宋体"/>
          <w:sz w:val="18"/>
          <w:szCs w:val="18"/>
        </w:rPr>
      </w:pPr>
    </w:p>
    <w:p w:rsidR="00AA6AA6" w:rsidRPr="00BF2175" w:rsidRDefault="003B0073">
      <w:pPr>
        <w:spacing w:line="560" w:lineRule="exact"/>
        <w:ind w:firstLineChars="240" w:firstLine="672"/>
        <w:jc w:val="left"/>
        <w:rPr>
          <w:rFonts w:ascii="新宋体" w:eastAsia="新宋体" w:hAnsi="新宋体"/>
          <w:sz w:val="28"/>
          <w:szCs w:val="28"/>
        </w:rPr>
      </w:pPr>
      <w:r w:rsidRPr="00BF2175">
        <w:rPr>
          <w:rFonts w:ascii="新宋体" w:eastAsia="新宋体" w:hAnsi="新宋体" w:hint="eastAsia"/>
          <w:sz w:val="28"/>
          <w:szCs w:val="28"/>
        </w:rPr>
        <w:t xml:space="preserve">物业管理区域名称：                       </w:t>
      </w:r>
    </w:p>
    <w:p w:rsidR="00AA6AA6" w:rsidRPr="00BF2175" w:rsidRDefault="003B0073">
      <w:pPr>
        <w:spacing w:line="560" w:lineRule="exact"/>
        <w:ind w:firstLineChars="240" w:firstLine="672"/>
        <w:jc w:val="left"/>
        <w:rPr>
          <w:rFonts w:ascii="新宋体" w:eastAsia="新宋体" w:hAnsi="新宋体"/>
          <w:sz w:val="28"/>
          <w:szCs w:val="28"/>
        </w:rPr>
      </w:pPr>
      <w:r w:rsidRPr="00BF2175">
        <w:rPr>
          <w:rFonts w:ascii="新宋体" w:eastAsia="新宋体" w:hAnsi="新宋体" w:hint="eastAsia"/>
          <w:sz w:val="28"/>
          <w:szCs w:val="28"/>
        </w:rPr>
        <w:t xml:space="preserve">总建筑面积：           平方米           </w:t>
      </w:r>
    </w:p>
    <w:p w:rsidR="00AA6AA6" w:rsidRPr="00BF2175" w:rsidRDefault="003B0073">
      <w:pPr>
        <w:ind w:leftChars="-87" w:left="-183" w:rightChars="-651" w:right="-1367" w:firstLineChars="200" w:firstLine="560"/>
        <w:rPr>
          <w:rFonts w:ascii="新宋体" w:eastAsia="新宋体" w:hAnsi="新宋体"/>
          <w:sz w:val="28"/>
        </w:rPr>
      </w:pPr>
      <w:r w:rsidRPr="00BF2175">
        <w:rPr>
          <w:rFonts w:ascii="新宋体" w:eastAsia="新宋体" w:hAnsi="新宋体" w:hint="eastAsia"/>
          <w:sz w:val="28"/>
        </w:rPr>
        <w:t xml:space="preserve">  总产权户数：                       统计日期：</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080"/>
        <w:gridCol w:w="1440"/>
        <w:gridCol w:w="1440"/>
        <w:gridCol w:w="1800"/>
        <w:gridCol w:w="1220"/>
      </w:tblGrid>
      <w:tr w:rsidR="00AA6AA6" w:rsidRPr="00BF2175">
        <w:trPr>
          <w:cantSplit/>
        </w:trPr>
        <w:tc>
          <w:tcPr>
            <w:tcW w:w="1620" w:type="dxa"/>
            <w:vAlign w:val="center"/>
          </w:tcPr>
          <w:p w:rsidR="00AA6AA6" w:rsidRPr="00BF2175" w:rsidRDefault="003B0073">
            <w:pPr>
              <w:jc w:val="center"/>
              <w:rPr>
                <w:rFonts w:ascii="新宋体" w:eastAsia="新宋体" w:hAnsi="新宋体"/>
                <w:sz w:val="24"/>
              </w:rPr>
            </w:pPr>
            <w:r w:rsidRPr="00BF2175">
              <w:rPr>
                <w:rFonts w:ascii="新宋体" w:eastAsia="新宋体" w:hAnsi="新宋体" w:hint="eastAsia"/>
                <w:sz w:val="24"/>
              </w:rPr>
              <w:t>候选人姓名</w:t>
            </w:r>
          </w:p>
        </w:tc>
        <w:tc>
          <w:tcPr>
            <w:tcW w:w="1080" w:type="dxa"/>
            <w:vAlign w:val="center"/>
          </w:tcPr>
          <w:p w:rsidR="00AA6AA6" w:rsidRPr="00BF2175" w:rsidRDefault="003B0073">
            <w:pPr>
              <w:jc w:val="center"/>
              <w:rPr>
                <w:rFonts w:ascii="新宋体" w:eastAsia="新宋体" w:hAnsi="新宋体"/>
                <w:b/>
                <w:szCs w:val="21"/>
              </w:rPr>
            </w:pPr>
            <w:r w:rsidRPr="00BF2175">
              <w:rPr>
                <w:rFonts w:ascii="新宋体" w:eastAsia="新宋体" w:hAnsi="新宋体" w:hint="eastAsia"/>
                <w:b/>
                <w:szCs w:val="21"/>
              </w:rPr>
              <w:t>赞成户数</w:t>
            </w:r>
          </w:p>
        </w:tc>
        <w:tc>
          <w:tcPr>
            <w:tcW w:w="1440" w:type="dxa"/>
            <w:vAlign w:val="center"/>
          </w:tcPr>
          <w:p w:rsidR="00AA6AA6" w:rsidRPr="00BF2175" w:rsidRDefault="003B0073">
            <w:pPr>
              <w:jc w:val="center"/>
              <w:rPr>
                <w:rFonts w:ascii="新宋体" w:eastAsia="新宋体" w:hAnsi="新宋体"/>
                <w:b/>
                <w:szCs w:val="21"/>
              </w:rPr>
            </w:pPr>
            <w:r w:rsidRPr="00BF2175">
              <w:rPr>
                <w:rFonts w:ascii="新宋体" w:eastAsia="新宋体" w:hAnsi="新宋体" w:hint="eastAsia"/>
                <w:b/>
                <w:szCs w:val="21"/>
              </w:rPr>
              <w:t>赞成户数占总户数比例</w:t>
            </w:r>
          </w:p>
        </w:tc>
        <w:tc>
          <w:tcPr>
            <w:tcW w:w="1440" w:type="dxa"/>
            <w:vAlign w:val="center"/>
          </w:tcPr>
          <w:p w:rsidR="00AA6AA6" w:rsidRPr="00BF2175" w:rsidRDefault="003B0073">
            <w:pPr>
              <w:jc w:val="center"/>
              <w:rPr>
                <w:rFonts w:ascii="新宋体" w:eastAsia="新宋体" w:hAnsi="新宋体"/>
                <w:b/>
                <w:szCs w:val="21"/>
              </w:rPr>
            </w:pPr>
            <w:r w:rsidRPr="00BF2175">
              <w:rPr>
                <w:rFonts w:ascii="新宋体" w:eastAsia="新宋体" w:hAnsi="新宋体" w:hint="eastAsia"/>
                <w:b/>
                <w:szCs w:val="21"/>
              </w:rPr>
              <w:t>赞成面积数</w:t>
            </w:r>
          </w:p>
        </w:tc>
        <w:tc>
          <w:tcPr>
            <w:tcW w:w="1800" w:type="dxa"/>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Cs w:val="21"/>
              </w:rPr>
              <w:t>赞成面积数占总建筑面积比例</w:t>
            </w:r>
          </w:p>
        </w:tc>
        <w:tc>
          <w:tcPr>
            <w:tcW w:w="1220" w:type="dxa"/>
            <w:vAlign w:val="center"/>
          </w:tcPr>
          <w:p w:rsidR="00AA6AA6" w:rsidRPr="00BF2175" w:rsidRDefault="003B0073">
            <w:pPr>
              <w:jc w:val="center"/>
              <w:rPr>
                <w:rFonts w:ascii="新宋体" w:eastAsia="新宋体" w:hAnsi="新宋体"/>
                <w:sz w:val="24"/>
              </w:rPr>
            </w:pPr>
            <w:r w:rsidRPr="00BF2175">
              <w:rPr>
                <w:rFonts w:ascii="新宋体" w:eastAsia="新宋体" w:hAnsi="新宋体" w:hint="eastAsia"/>
                <w:sz w:val="24"/>
              </w:rPr>
              <w:t>排 名</w:t>
            </w:r>
          </w:p>
        </w:tc>
      </w:tr>
      <w:tr w:rsidR="00AA6AA6" w:rsidRPr="00BF2175">
        <w:trPr>
          <w:cantSplit/>
        </w:trPr>
        <w:tc>
          <w:tcPr>
            <w:tcW w:w="1620" w:type="dxa"/>
          </w:tcPr>
          <w:p w:rsidR="00AA6AA6" w:rsidRPr="00BF2175" w:rsidRDefault="00AA6AA6">
            <w:pPr>
              <w:jc w:val="center"/>
              <w:rPr>
                <w:rFonts w:ascii="新宋体" w:eastAsia="新宋体" w:hAnsi="新宋体"/>
                <w:sz w:val="28"/>
              </w:rPr>
            </w:pPr>
          </w:p>
        </w:tc>
        <w:tc>
          <w:tcPr>
            <w:tcW w:w="108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c>
          <w:tcPr>
            <w:tcW w:w="1220" w:type="dxa"/>
          </w:tcPr>
          <w:p w:rsidR="00AA6AA6" w:rsidRPr="00BF2175" w:rsidRDefault="00AA6AA6">
            <w:pPr>
              <w:jc w:val="center"/>
              <w:rPr>
                <w:rFonts w:ascii="新宋体" w:eastAsia="新宋体" w:hAnsi="新宋体"/>
                <w:sz w:val="28"/>
              </w:rPr>
            </w:pPr>
          </w:p>
        </w:tc>
      </w:tr>
      <w:tr w:rsidR="00AA6AA6" w:rsidRPr="00BF2175">
        <w:trPr>
          <w:cantSplit/>
        </w:trPr>
        <w:tc>
          <w:tcPr>
            <w:tcW w:w="1620" w:type="dxa"/>
          </w:tcPr>
          <w:p w:rsidR="00AA6AA6" w:rsidRPr="00BF2175" w:rsidRDefault="00AA6AA6">
            <w:pPr>
              <w:jc w:val="center"/>
              <w:rPr>
                <w:rFonts w:ascii="新宋体" w:eastAsia="新宋体" w:hAnsi="新宋体"/>
                <w:sz w:val="28"/>
              </w:rPr>
            </w:pPr>
          </w:p>
        </w:tc>
        <w:tc>
          <w:tcPr>
            <w:tcW w:w="108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c>
          <w:tcPr>
            <w:tcW w:w="1220" w:type="dxa"/>
          </w:tcPr>
          <w:p w:rsidR="00AA6AA6" w:rsidRPr="00BF2175" w:rsidRDefault="00AA6AA6">
            <w:pPr>
              <w:jc w:val="center"/>
              <w:rPr>
                <w:rFonts w:ascii="新宋体" w:eastAsia="新宋体" w:hAnsi="新宋体"/>
                <w:sz w:val="28"/>
              </w:rPr>
            </w:pPr>
          </w:p>
        </w:tc>
      </w:tr>
      <w:tr w:rsidR="00AA6AA6" w:rsidRPr="00BF2175">
        <w:trPr>
          <w:cantSplit/>
        </w:trPr>
        <w:tc>
          <w:tcPr>
            <w:tcW w:w="1620" w:type="dxa"/>
          </w:tcPr>
          <w:p w:rsidR="00AA6AA6" w:rsidRPr="00BF2175" w:rsidRDefault="00AA6AA6">
            <w:pPr>
              <w:jc w:val="center"/>
              <w:rPr>
                <w:rFonts w:ascii="新宋体" w:eastAsia="新宋体" w:hAnsi="新宋体"/>
                <w:sz w:val="28"/>
              </w:rPr>
            </w:pPr>
          </w:p>
        </w:tc>
        <w:tc>
          <w:tcPr>
            <w:tcW w:w="108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c>
          <w:tcPr>
            <w:tcW w:w="1220" w:type="dxa"/>
          </w:tcPr>
          <w:p w:rsidR="00AA6AA6" w:rsidRPr="00BF2175" w:rsidRDefault="00AA6AA6">
            <w:pPr>
              <w:jc w:val="center"/>
              <w:rPr>
                <w:rFonts w:ascii="新宋体" w:eastAsia="新宋体" w:hAnsi="新宋体"/>
                <w:sz w:val="28"/>
              </w:rPr>
            </w:pPr>
          </w:p>
        </w:tc>
      </w:tr>
      <w:tr w:rsidR="00AA6AA6" w:rsidRPr="00BF2175">
        <w:trPr>
          <w:cantSplit/>
        </w:trPr>
        <w:tc>
          <w:tcPr>
            <w:tcW w:w="1620" w:type="dxa"/>
          </w:tcPr>
          <w:p w:rsidR="00AA6AA6" w:rsidRPr="00BF2175" w:rsidRDefault="00AA6AA6">
            <w:pPr>
              <w:jc w:val="center"/>
              <w:rPr>
                <w:rFonts w:ascii="新宋体" w:eastAsia="新宋体" w:hAnsi="新宋体"/>
                <w:sz w:val="28"/>
              </w:rPr>
            </w:pPr>
          </w:p>
        </w:tc>
        <w:tc>
          <w:tcPr>
            <w:tcW w:w="108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c>
          <w:tcPr>
            <w:tcW w:w="1220" w:type="dxa"/>
          </w:tcPr>
          <w:p w:rsidR="00AA6AA6" w:rsidRPr="00BF2175" w:rsidRDefault="00AA6AA6">
            <w:pPr>
              <w:jc w:val="center"/>
              <w:rPr>
                <w:rFonts w:ascii="新宋体" w:eastAsia="新宋体" w:hAnsi="新宋体"/>
                <w:sz w:val="28"/>
              </w:rPr>
            </w:pPr>
          </w:p>
        </w:tc>
      </w:tr>
      <w:tr w:rsidR="00AA6AA6" w:rsidRPr="00BF2175">
        <w:trPr>
          <w:cantSplit/>
        </w:trPr>
        <w:tc>
          <w:tcPr>
            <w:tcW w:w="1620" w:type="dxa"/>
          </w:tcPr>
          <w:p w:rsidR="00AA6AA6" w:rsidRPr="00BF2175" w:rsidRDefault="00AA6AA6">
            <w:pPr>
              <w:jc w:val="center"/>
              <w:rPr>
                <w:rFonts w:ascii="新宋体" w:eastAsia="新宋体" w:hAnsi="新宋体"/>
                <w:sz w:val="28"/>
              </w:rPr>
            </w:pPr>
          </w:p>
        </w:tc>
        <w:tc>
          <w:tcPr>
            <w:tcW w:w="108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c>
          <w:tcPr>
            <w:tcW w:w="1220" w:type="dxa"/>
          </w:tcPr>
          <w:p w:rsidR="00AA6AA6" w:rsidRPr="00BF2175" w:rsidRDefault="00AA6AA6">
            <w:pPr>
              <w:jc w:val="center"/>
              <w:rPr>
                <w:rFonts w:ascii="新宋体" w:eastAsia="新宋体" w:hAnsi="新宋体"/>
                <w:sz w:val="28"/>
              </w:rPr>
            </w:pPr>
          </w:p>
        </w:tc>
      </w:tr>
      <w:tr w:rsidR="00AA6AA6" w:rsidRPr="00BF2175">
        <w:trPr>
          <w:cantSplit/>
        </w:trPr>
        <w:tc>
          <w:tcPr>
            <w:tcW w:w="1620" w:type="dxa"/>
          </w:tcPr>
          <w:p w:rsidR="00AA6AA6" w:rsidRPr="00BF2175" w:rsidRDefault="00AA6AA6">
            <w:pPr>
              <w:jc w:val="center"/>
              <w:rPr>
                <w:rFonts w:ascii="新宋体" w:eastAsia="新宋体" w:hAnsi="新宋体"/>
                <w:sz w:val="28"/>
              </w:rPr>
            </w:pPr>
          </w:p>
        </w:tc>
        <w:tc>
          <w:tcPr>
            <w:tcW w:w="108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c>
          <w:tcPr>
            <w:tcW w:w="1220" w:type="dxa"/>
          </w:tcPr>
          <w:p w:rsidR="00AA6AA6" w:rsidRPr="00BF2175" w:rsidRDefault="00AA6AA6">
            <w:pPr>
              <w:jc w:val="center"/>
              <w:rPr>
                <w:rFonts w:ascii="新宋体" w:eastAsia="新宋体" w:hAnsi="新宋体"/>
                <w:sz w:val="28"/>
              </w:rPr>
            </w:pPr>
          </w:p>
        </w:tc>
      </w:tr>
      <w:tr w:rsidR="00AA6AA6" w:rsidRPr="00BF2175">
        <w:trPr>
          <w:cantSplit/>
        </w:trPr>
        <w:tc>
          <w:tcPr>
            <w:tcW w:w="1620" w:type="dxa"/>
          </w:tcPr>
          <w:p w:rsidR="00AA6AA6" w:rsidRPr="00BF2175" w:rsidRDefault="00AA6AA6">
            <w:pPr>
              <w:jc w:val="center"/>
              <w:rPr>
                <w:rFonts w:ascii="新宋体" w:eastAsia="新宋体" w:hAnsi="新宋体"/>
                <w:sz w:val="28"/>
              </w:rPr>
            </w:pPr>
          </w:p>
        </w:tc>
        <w:tc>
          <w:tcPr>
            <w:tcW w:w="108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c>
          <w:tcPr>
            <w:tcW w:w="1220" w:type="dxa"/>
          </w:tcPr>
          <w:p w:rsidR="00AA6AA6" w:rsidRPr="00BF2175" w:rsidRDefault="00AA6AA6">
            <w:pPr>
              <w:jc w:val="center"/>
              <w:rPr>
                <w:rFonts w:ascii="新宋体" w:eastAsia="新宋体" w:hAnsi="新宋体"/>
                <w:sz w:val="28"/>
              </w:rPr>
            </w:pPr>
          </w:p>
        </w:tc>
      </w:tr>
      <w:tr w:rsidR="00AA6AA6" w:rsidRPr="00BF2175">
        <w:trPr>
          <w:cantSplit/>
        </w:trPr>
        <w:tc>
          <w:tcPr>
            <w:tcW w:w="1620" w:type="dxa"/>
          </w:tcPr>
          <w:p w:rsidR="00AA6AA6" w:rsidRPr="00BF2175" w:rsidRDefault="00AA6AA6">
            <w:pPr>
              <w:jc w:val="center"/>
              <w:rPr>
                <w:rFonts w:ascii="新宋体" w:eastAsia="新宋体" w:hAnsi="新宋体"/>
                <w:sz w:val="28"/>
              </w:rPr>
            </w:pPr>
          </w:p>
        </w:tc>
        <w:tc>
          <w:tcPr>
            <w:tcW w:w="108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c>
          <w:tcPr>
            <w:tcW w:w="1220" w:type="dxa"/>
          </w:tcPr>
          <w:p w:rsidR="00AA6AA6" w:rsidRPr="00BF2175" w:rsidRDefault="00AA6AA6">
            <w:pPr>
              <w:jc w:val="center"/>
              <w:rPr>
                <w:rFonts w:ascii="新宋体" w:eastAsia="新宋体" w:hAnsi="新宋体"/>
                <w:sz w:val="28"/>
              </w:rPr>
            </w:pPr>
          </w:p>
        </w:tc>
      </w:tr>
      <w:tr w:rsidR="00AA6AA6" w:rsidRPr="00BF2175">
        <w:trPr>
          <w:cantSplit/>
        </w:trPr>
        <w:tc>
          <w:tcPr>
            <w:tcW w:w="1620" w:type="dxa"/>
          </w:tcPr>
          <w:p w:rsidR="00AA6AA6" w:rsidRPr="00BF2175" w:rsidRDefault="00AA6AA6">
            <w:pPr>
              <w:jc w:val="center"/>
              <w:rPr>
                <w:rFonts w:ascii="新宋体" w:eastAsia="新宋体" w:hAnsi="新宋体"/>
                <w:sz w:val="28"/>
              </w:rPr>
            </w:pPr>
          </w:p>
        </w:tc>
        <w:tc>
          <w:tcPr>
            <w:tcW w:w="108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c>
          <w:tcPr>
            <w:tcW w:w="1220" w:type="dxa"/>
          </w:tcPr>
          <w:p w:rsidR="00AA6AA6" w:rsidRPr="00BF2175" w:rsidRDefault="00AA6AA6">
            <w:pPr>
              <w:jc w:val="center"/>
              <w:rPr>
                <w:rFonts w:ascii="新宋体" w:eastAsia="新宋体" w:hAnsi="新宋体"/>
                <w:sz w:val="28"/>
              </w:rPr>
            </w:pPr>
          </w:p>
        </w:tc>
      </w:tr>
      <w:tr w:rsidR="00AA6AA6" w:rsidRPr="00BF2175">
        <w:trPr>
          <w:cantSplit/>
        </w:trPr>
        <w:tc>
          <w:tcPr>
            <w:tcW w:w="1620" w:type="dxa"/>
          </w:tcPr>
          <w:p w:rsidR="00AA6AA6" w:rsidRPr="00BF2175" w:rsidRDefault="00AA6AA6">
            <w:pPr>
              <w:jc w:val="center"/>
              <w:rPr>
                <w:rFonts w:ascii="新宋体" w:eastAsia="新宋体" w:hAnsi="新宋体"/>
                <w:sz w:val="28"/>
              </w:rPr>
            </w:pPr>
          </w:p>
        </w:tc>
        <w:tc>
          <w:tcPr>
            <w:tcW w:w="108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c>
          <w:tcPr>
            <w:tcW w:w="1220" w:type="dxa"/>
          </w:tcPr>
          <w:p w:rsidR="00AA6AA6" w:rsidRPr="00BF2175" w:rsidRDefault="00AA6AA6">
            <w:pPr>
              <w:jc w:val="center"/>
              <w:rPr>
                <w:rFonts w:ascii="新宋体" w:eastAsia="新宋体" w:hAnsi="新宋体"/>
                <w:sz w:val="28"/>
              </w:rPr>
            </w:pPr>
          </w:p>
        </w:tc>
      </w:tr>
      <w:tr w:rsidR="00AA6AA6" w:rsidRPr="00BF2175">
        <w:trPr>
          <w:cantSplit/>
        </w:trPr>
        <w:tc>
          <w:tcPr>
            <w:tcW w:w="1620" w:type="dxa"/>
          </w:tcPr>
          <w:p w:rsidR="00AA6AA6" w:rsidRPr="00BF2175" w:rsidRDefault="00AA6AA6">
            <w:pPr>
              <w:jc w:val="center"/>
              <w:rPr>
                <w:rFonts w:ascii="新宋体" w:eastAsia="新宋体" w:hAnsi="新宋体"/>
                <w:sz w:val="28"/>
              </w:rPr>
            </w:pPr>
          </w:p>
        </w:tc>
        <w:tc>
          <w:tcPr>
            <w:tcW w:w="108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c>
          <w:tcPr>
            <w:tcW w:w="1220" w:type="dxa"/>
          </w:tcPr>
          <w:p w:rsidR="00AA6AA6" w:rsidRPr="00BF2175" w:rsidRDefault="00AA6AA6">
            <w:pPr>
              <w:jc w:val="center"/>
              <w:rPr>
                <w:rFonts w:ascii="新宋体" w:eastAsia="新宋体" w:hAnsi="新宋体"/>
                <w:sz w:val="28"/>
              </w:rPr>
            </w:pPr>
          </w:p>
        </w:tc>
      </w:tr>
    </w:tbl>
    <w:p w:rsidR="00AA6AA6" w:rsidRPr="00BF2175" w:rsidRDefault="003B0073">
      <w:pPr>
        <w:ind w:firstLineChars="200" w:firstLine="562"/>
        <w:jc w:val="left"/>
        <w:rPr>
          <w:rFonts w:ascii="新宋体" w:eastAsia="新宋体" w:hAnsi="新宋体"/>
          <w:b/>
          <w:sz w:val="28"/>
          <w:szCs w:val="28"/>
        </w:rPr>
      </w:pPr>
      <w:r w:rsidRPr="00BF2175">
        <w:rPr>
          <w:rFonts w:ascii="新宋体" w:eastAsia="新宋体" w:hAnsi="新宋体" w:hint="eastAsia"/>
          <w:b/>
          <w:sz w:val="28"/>
          <w:szCs w:val="28"/>
        </w:rPr>
        <w:t>唱票人：</w:t>
      </w:r>
    </w:p>
    <w:p w:rsidR="00AA6AA6" w:rsidRPr="00BF2175" w:rsidRDefault="003B0073">
      <w:pPr>
        <w:ind w:firstLineChars="200" w:firstLine="562"/>
        <w:jc w:val="left"/>
        <w:rPr>
          <w:rFonts w:ascii="新宋体" w:eastAsia="新宋体" w:hAnsi="新宋体"/>
          <w:b/>
          <w:sz w:val="28"/>
          <w:szCs w:val="28"/>
        </w:rPr>
      </w:pPr>
      <w:r w:rsidRPr="00BF2175">
        <w:rPr>
          <w:rFonts w:ascii="新宋体" w:eastAsia="新宋体" w:hAnsi="新宋体" w:hint="eastAsia"/>
          <w:b/>
          <w:sz w:val="28"/>
          <w:szCs w:val="28"/>
        </w:rPr>
        <w:t>验票人：</w:t>
      </w:r>
    </w:p>
    <w:p w:rsidR="00AA6AA6" w:rsidRPr="00BF2175" w:rsidRDefault="003B0073">
      <w:pPr>
        <w:ind w:firstLineChars="200" w:firstLine="562"/>
        <w:jc w:val="left"/>
        <w:rPr>
          <w:rFonts w:ascii="新宋体" w:eastAsia="新宋体" w:hAnsi="新宋体"/>
          <w:b/>
          <w:sz w:val="28"/>
          <w:szCs w:val="28"/>
        </w:rPr>
      </w:pPr>
      <w:r w:rsidRPr="00BF2175">
        <w:rPr>
          <w:rFonts w:ascii="新宋体" w:eastAsia="新宋体" w:hAnsi="新宋体" w:hint="eastAsia"/>
          <w:b/>
          <w:sz w:val="28"/>
          <w:szCs w:val="28"/>
        </w:rPr>
        <w:t>统计人：</w:t>
      </w:r>
    </w:p>
    <w:p w:rsidR="00AA6AA6" w:rsidRPr="00BF2175" w:rsidRDefault="00AA6AA6">
      <w:pPr>
        <w:ind w:firstLineChars="200" w:firstLine="883"/>
        <w:jc w:val="center"/>
        <w:rPr>
          <w:rFonts w:ascii="新宋体" w:eastAsia="新宋体" w:hAnsi="新宋体"/>
          <w:b/>
          <w:sz w:val="44"/>
          <w:szCs w:val="28"/>
        </w:rPr>
      </w:pPr>
    </w:p>
    <w:p w:rsidR="00AA6AA6" w:rsidRPr="00BF2175" w:rsidRDefault="00AA6AA6">
      <w:pPr>
        <w:ind w:firstLineChars="200" w:firstLine="883"/>
        <w:jc w:val="center"/>
        <w:rPr>
          <w:rFonts w:ascii="新宋体" w:eastAsia="新宋体" w:hAnsi="新宋体"/>
          <w:b/>
          <w:sz w:val="44"/>
          <w:szCs w:val="28"/>
        </w:rPr>
      </w:pPr>
    </w:p>
    <w:p w:rsidR="00AA6AA6" w:rsidRPr="00BF2175" w:rsidRDefault="003B0073">
      <w:pPr>
        <w:jc w:val="center"/>
        <w:rPr>
          <w:rFonts w:ascii="新宋体" w:eastAsia="新宋体" w:hAnsi="新宋体"/>
          <w:sz w:val="44"/>
          <w:u w:val="single"/>
        </w:rPr>
      </w:pPr>
      <w:r w:rsidRPr="00BF2175">
        <w:rPr>
          <w:rFonts w:ascii="新宋体" w:eastAsia="新宋体" w:hAnsi="新宋体" w:hint="eastAsia"/>
          <w:sz w:val="44"/>
          <w:u w:val="single"/>
        </w:rPr>
        <w:lastRenderedPageBreak/>
        <w:t>表决结果统计</w:t>
      </w:r>
    </w:p>
    <w:p w:rsidR="00AA6AA6" w:rsidRPr="00BF2175" w:rsidRDefault="00AA6AA6">
      <w:pPr>
        <w:jc w:val="center"/>
        <w:rPr>
          <w:rFonts w:ascii="新宋体" w:eastAsia="新宋体" w:hAnsi="新宋体"/>
          <w:sz w:val="18"/>
          <w:szCs w:val="18"/>
        </w:rPr>
      </w:pPr>
    </w:p>
    <w:p w:rsidR="00AA6AA6" w:rsidRPr="00BF2175" w:rsidRDefault="003B0073">
      <w:pPr>
        <w:spacing w:line="560" w:lineRule="exact"/>
        <w:ind w:firstLineChars="240" w:firstLine="672"/>
        <w:jc w:val="left"/>
        <w:rPr>
          <w:rFonts w:ascii="新宋体" w:eastAsia="新宋体" w:hAnsi="新宋体"/>
          <w:sz w:val="28"/>
          <w:szCs w:val="28"/>
        </w:rPr>
      </w:pPr>
      <w:r w:rsidRPr="00BF2175">
        <w:rPr>
          <w:rFonts w:ascii="新宋体" w:eastAsia="新宋体" w:hAnsi="新宋体" w:hint="eastAsia"/>
          <w:sz w:val="28"/>
          <w:szCs w:val="28"/>
        </w:rPr>
        <w:t xml:space="preserve">物业管理区域名称：                       </w:t>
      </w:r>
    </w:p>
    <w:p w:rsidR="00AA6AA6" w:rsidRPr="00BF2175" w:rsidRDefault="003B0073">
      <w:pPr>
        <w:spacing w:line="560" w:lineRule="exact"/>
        <w:ind w:firstLineChars="240" w:firstLine="672"/>
        <w:jc w:val="left"/>
        <w:rPr>
          <w:rFonts w:ascii="新宋体" w:eastAsia="新宋体" w:hAnsi="新宋体"/>
          <w:sz w:val="28"/>
          <w:szCs w:val="28"/>
        </w:rPr>
      </w:pPr>
      <w:r w:rsidRPr="00BF2175">
        <w:rPr>
          <w:rFonts w:ascii="新宋体" w:eastAsia="新宋体" w:hAnsi="新宋体" w:hint="eastAsia"/>
          <w:sz w:val="28"/>
          <w:szCs w:val="28"/>
        </w:rPr>
        <w:t xml:space="preserve">总建筑面积：           平方米           </w:t>
      </w:r>
    </w:p>
    <w:p w:rsidR="00AA6AA6" w:rsidRPr="00BF2175" w:rsidRDefault="003B0073">
      <w:pPr>
        <w:ind w:leftChars="-87" w:left="-183" w:rightChars="-651" w:right="-1367" w:firstLineChars="200" w:firstLine="560"/>
        <w:rPr>
          <w:rFonts w:ascii="新宋体" w:eastAsia="新宋体" w:hAnsi="新宋体"/>
          <w:sz w:val="28"/>
        </w:rPr>
      </w:pPr>
      <w:r w:rsidRPr="00BF2175">
        <w:rPr>
          <w:rFonts w:ascii="新宋体" w:eastAsia="新宋体" w:hAnsi="新宋体" w:hint="eastAsia"/>
          <w:sz w:val="28"/>
        </w:rPr>
        <w:t xml:space="preserve">  总产权户数：                       统计日期：</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260"/>
        <w:gridCol w:w="1440"/>
        <w:gridCol w:w="1440"/>
        <w:gridCol w:w="1800"/>
      </w:tblGrid>
      <w:tr w:rsidR="00AA6AA6" w:rsidRPr="00BF2175">
        <w:trPr>
          <w:cantSplit/>
          <w:trHeight w:val="732"/>
        </w:trPr>
        <w:tc>
          <w:tcPr>
            <w:tcW w:w="2520" w:type="dxa"/>
            <w:vAlign w:val="center"/>
          </w:tcPr>
          <w:p w:rsidR="00AA6AA6" w:rsidRPr="00BF2175" w:rsidRDefault="003B0073">
            <w:pPr>
              <w:jc w:val="center"/>
              <w:rPr>
                <w:rFonts w:ascii="新宋体" w:eastAsia="新宋体" w:hAnsi="新宋体"/>
                <w:sz w:val="24"/>
              </w:rPr>
            </w:pPr>
            <w:r w:rsidRPr="00BF2175">
              <w:rPr>
                <w:rFonts w:ascii="新宋体" w:eastAsia="新宋体" w:hAnsi="新宋体" w:hint="eastAsia"/>
                <w:sz w:val="24"/>
              </w:rPr>
              <w:t>表决项目</w:t>
            </w:r>
          </w:p>
        </w:tc>
        <w:tc>
          <w:tcPr>
            <w:tcW w:w="1260" w:type="dxa"/>
            <w:vAlign w:val="center"/>
          </w:tcPr>
          <w:p w:rsidR="00AA6AA6" w:rsidRPr="00BF2175" w:rsidRDefault="003B0073">
            <w:pPr>
              <w:jc w:val="center"/>
              <w:rPr>
                <w:rFonts w:ascii="新宋体" w:eastAsia="新宋体" w:hAnsi="新宋体"/>
                <w:b/>
                <w:szCs w:val="21"/>
              </w:rPr>
            </w:pPr>
            <w:r w:rsidRPr="00BF2175">
              <w:rPr>
                <w:rFonts w:ascii="新宋体" w:eastAsia="新宋体" w:hAnsi="新宋体" w:hint="eastAsia"/>
                <w:b/>
                <w:szCs w:val="21"/>
              </w:rPr>
              <w:t>赞成户数</w:t>
            </w:r>
          </w:p>
        </w:tc>
        <w:tc>
          <w:tcPr>
            <w:tcW w:w="1440" w:type="dxa"/>
            <w:vAlign w:val="center"/>
          </w:tcPr>
          <w:p w:rsidR="00AA6AA6" w:rsidRPr="00BF2175" w:rsidRDefault="003B0073">
            <w:pPr>
              <w:jc w:val="center"/>
              <w:rPr>
                <w:rFonts w:ascii="新宋体" w:eastAsia="新宋体" w:hAnsi="新宋体"/>
                <w:b/>
                <w:szCs w:val="21"/>
              </w:rPr>
            </w:pPr>
            <w:r w:rsidRPr="00BF2175">
              <w:rPr>
                <w:rFonts w:ascii="新宋体" w:eastAsia="新宋体" w:hAnsi="新宋体" w:hint="eastAsia"/>
                <w:b/>
                <w:szCs w:val="21"/>
              </w:rPr>
              <w:t>赞成户数占总户数比例</w:t>
            </w:r>
          </w:p>
        </w:tc>
        <w:tc>
          <w:tcPr>
            <w:tcW w:w="1440" w:type="dxa"/>
            <w:vAlign w:val="center"/>
          </w:tcPr>
          <w:p w:rsidR="00AA6AA6" w:rsidRPr="00BF2175" w:rsidRDefault="003B0073">
            <w:pPr>
              <w:jc w:val="center"/>
              <w:rPr>
                <w:rFonts w:ascii="新宋体" w:eastAsia="新宋体" w:hAnsi="新宋体"/>
                <w:b/>
                <w:szCs w:val="21"/>
              </w:rPr>
            </w:pPr>
            <w:r w:rsidRPr="00BF2175">
              <w:rPr>
                <w:rFonts w:ascii="新宋体" w:eastAsia="新宋体" w:hAnsi="新宋体" w:hint="eastAsia"/>
                <w:b/>
                <w:szCs w:val="21"/>
              </w:rPr>
              <w:t>赞成面积数</w:t>
            </w:r>
          </w:p>
        </w:tc>
        <w:tc>
          <w:tcPr>
            <w:tcW w:w="1800" w:type="dxa"/>
            <w:vAlign w:val="center"/>
          </w:tcPr>
          <w:p w:rsidR="00AA6AA6" w:rsidRPr="00BF2175" w:rsidRDefault="003B0073">
            <w:pPr>
              <w:jc w:val="center"/>
              <w:rPr>
                <w:rFonts w:ascii="新宋体" w:eastAsia="新宋体" w:hAnsi="新宋体"/>
                <w:b/>
                <w:sz w:val="28"/>
              </w:rPr>
            </w:pPr>
            <w:r w:rsidRPr="00BF2175">
              <w:rPr>
                <w:rFonts w:ascii="新宋体" w:eastAsia="新宋体" w:hAnsi="新宋体" w:hint="eastAsia"/>
                <w:b/>
                <w:szCs w:val="21"/>
              </w:rPr>
              <w:t>赞成面积数占总建筑面积比例</w:t>
            </w:r>
          </w:p>
        </w:tc>
      </w:tr>
      <w:tr w:rsidR="00AA6AA6" w:rsidRPr="00BF2175">
        <w:trPr>
          <w:cantSplit/>
        </w:trPr>
        <w:tc>
          <w:tcPr>
            <w:tcW w:w="2520" w:type="dxa"/>
          </w:tcPr>
          <w:p w:rsidR="00AA6AA6" w:rsidRPr="00BF2175" w:rsidRDefault="00AA6AA6">
            <w:pPr>
              <w:jc w:val="center"/>
              <w:rPr>
                <w:rFonts w:ascii="新宋体" w:eastAsia="新宋体" w:hAnsi="新宋体"/>
                <w:sz w:val="28"/>
              </w:rPr>
            </w:pPr>
          </w:p>
        </w:tc>
        <w:tc>
          <w:tcPr>
            <w:tcW w:w="126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r>
      <w:tr w:rsidR="00AA6AA6" w:rsidRPr="00BF2175">
        <w:trPr>
          <w:cantSplit/>
        </w:trPr>
        <w:tc>
          <w:tcPr>
            <w:tcW w:w="2520" w:type="dxa"/>
          </w:tcPr>
          <w:p w:rsidR="00AA6AA6" w:rsidRPr="00BF2175" w:rsidRDefault="00AA6AA6">
            <w:pPr>
              <w:jc w:val="center"/>
              <w:rPr>
                <w:rFonts w:ascii="新宋体" w:eastAsia="新宋体" w:hAnsi="新宋体"/>
                <w:sz w:val="28"/>
              </w:rPr>
            </w:pPr>
          </w:p>
        </w:tc>
        <w:tc>
          <w:tcPr>
            <w:tcW w:w="126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r>
      <w:tr w:rsidR="00AA6AA6" w:rsidRPr="00BF2175">
        <w:trPr>
          <w:cantSplit/>
        </w:trPr>
        <w:tc>
          <w:tcPr>
            <w:tcW w:w="2520" w:type="dxa"/>
          </w:tcPr>
          <w:p w:rsidR="00AA6AA6" w:rsidRPr="00BF2175" w:rsidRDefault="00AA6AA6">
            <w:pPr>
              <w:jc w:val="center"/>
              <w:rPr>
                <w:rFonts w:ascii="新宋体" w:eastAsia="新宋体" w:hAnsi="新宋体"/>
                <w:sz w:val="28"/>
              </w:rPr>
            </w:pPr>
          </w:p>
        </w:tc>
        <w:tc>
          <w:tcPr>
            <w:tcW w:w="126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r>
      <w:tr w:rsidR="00AA6AA6" w:rsidRPr="00BF2175">
        <w:trPr>
          <w:cantSplit/>
        </w:trPr>
        <w:tc>
          <w:tcPr>
            <w:tcW w:w="2520" w:type="dxa"/>
          </w:tcPr>
          <w:p w:rsidR="00AA6AA6" w:rsidRPr="00BF2175" w:rsidRDefault="00AA6AA6">
            <w:pPr>
              <w:jc w:val="center"/>
              <w:rPr>
                <w:rFonts w:ascii="新宋体" w:eastAsia="新宋体" w:hAnsi="新宋体"/>
                <w:sz w:val="28"/>
              </w:rPr>
            </w:pPr>
          </w:p>
        </w:tc>
        <w:tc>
          <w:tcPr>
            <w:tcW w:w="126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r>
      <w:tr w:rsidR="00AA6AA6" w:rsidRPr="00BF2175">
        <w:trPr>
          <w:cantSplit/>
        </w:trPr>
        <w:tc>
          <w:tcPr>
            <w:tcW w:w="2520" w:type="dxa"/>
          </w:tcPr>
          <w:p w:rsidR="00AA6AA6" w:rsidRPr="00BF2175" w:rsidRDefault="00AA6AA6">
            <w:pPr>
              <w:jc w:val="center"/>
              <w:rPr>
                <w:rFonts w:ascii="新宋体" w:eastAsia="新宋体" w:hAnsi="新宋体"/>
                <w:sz w:val="28"/>
              </w:rPr>
            </w:pPr>
          </w:p>
        </w:tc>
        <w:tc>
          <w:tcPr>
            <w:tcW w:w="126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r>
      <w:tr w:rsidR="00AA6AA6" w:rsidRPr="00BF2175">
        <w:trPr>
          <w:cantSplit/>
        </w:trPr>
        <w:tc>
          <w:tcPr>
            <w:tcW w:w="2520" w:type="dxa"/>
          </w:tcPr>
          <w:p w:rsidR="00AA6AA6" w:rsidRPr="00BF2175" w:rsidRDefault="00AA6AA6">
            <w:pPr>
              <w:jc w:val="center"/>
              <w:rPr>
                <w:rFonts w:ascii="新宋体" w:eastAsia="新宋体" w:hAnsi="新宋体"/>
                <w:sz w:val="28"/>
              </w:rPr>
            </w:pPr>
          </w:p>
        </w:tc>
        <w:tc>
          <w:tcPr>
            <w:tcW w:w="126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r>
      <w:tr w:rsidR="00AA6AA6" w:rsidRPr="00BF2175">
        <w:trPr>
          <w:cantSplit/>
        </w:trPr>
        <w:tc>
          <w:tcPr>
            <w:tcW w:w="2520" w:type="dxa"/>
          </w:tcPr>
          <w:p w:rsidR="00AA6AA6" w:rsidRPr="00BF2175" w:rsidRDefault="00AA6AA6">
            <w:pPr>
              <w:jc w:val="center"/>
              <w:rPr>
                <w:rFonts w:ascii="新宋体" w:eastAsia="新宋体" w:hAnsi="新宋体"/>
                <w:sz w:val="28"/>
              </w:rPr>
            </w:pPr>
          </w:p>
        </w:tc>
        <w:tc>
          <w:tcPr>
            <w:tcW w:w="126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r>
      <w:tr w:rsidR="00AA6AA6" w:rsidRPr="00BF2175">
        <w:trPr>
          <w:cantSplit/>
        </w:trPr>
        <w:tc>
          <w:tcPr>
            <w:tcW w:w="2520" w:type="dxa"/>
          </w:tcPr>
          <w:p w:rsidR="00AA6AA6" w:rsidRPr="00BF2175" w:rsidRDefault="00AA6AA6">
            <w:pPr>
              <w:jc w:val="center"/>
              <w:rPr>
                <w:rFonts w:ascii="新宋体" w:eastAsia="新宋体" w:hAnsi="新宋体"/>
                <w:sz w:val="28"/>
              </w:rPr>
            </w:pPr>
          </w:p>
        </w:tc>
        <w:tc>
          <w:tcPr>
            <w:tcW w:w="126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r>
      <w:tr w:rsidR="00AA6AA6" w:rsidRPr="00BF2175">
        <w:trPr>
          <w:cantSplit/>
        </w:trPr>
        <w:tc>
          <w:tcPr>
            <w:tcW w:w="2520" w:type="dxa"/>
          </w:tcPr>
          <w:p w:rsidR="00AA6AA6" w:rsidRPr="00BF2175" w:rsidRDefault="00AA6AA6">
            <w:pPr>
              <w:jc w:val="center"/>
              <w:rPr>
                <w:rFonts w:ascii="新宋体" w:eastAsia="新宋体" w:hAnsi="新宋体"/>
                <w:sz w:val="28"/>
              </w:rPr>
            </w:pPr>
          </w:p>
        </w:tc>
        <w:tc>
          <w:tcPr>
            <w:tcW w:w="126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r>
      <w:tr w:rsidR="00AA6AA6" w:rsidRPr="00BF2175">
        <w:trPr>
          <w:cantSplit/>
        </w:trPr>
        <w:tc>
          <w:tcPr>
            <w:tcW w:w="2520" w:type="dxa"/>
          </w:tcPr>
          <w:p w:rsidR="00AA6AA6" w:rsidRPr="00BF2175" w:rsidRDefault="00AA6AA6">
            <w:pPr>
              <w:jc w:val="center"/>
              <w:rPr>
                <w:rFonts w:ascii="新宋体" w:eastAsia="新宋体" w:hAnsi="新宋体"/>
                <w:sz w:val="28"/>
              </w:rPr>
            </w:pPr>
          </w:p>
        </w:tc>
        <w:tc>
          <w:tcPr>
            <w:tcW w:w="126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r>
      <w:tr w:rsidR="00AA6AA6" w:rsidRPr="00BF2175">
        <w:trPr>
          <w:cantSplit/>
        </w:trPr>
        <w:tc>
          <w:tcPr>
            <w:tcW w:w="2520" w:type="dxa"/>
          </w:tcPr>
          <w:p w:rsidR="00AA6AA6" w:rsidRPr="00BF2175" w:rsidRDefault="00AA6AA6">
            <w:pPr>
              <w:jc w:val="center"/>
              <w:rPr>
                <w:rFonts w:ascii="新宋体" w:eastAsia="新宋体" w:hAnsi="新宋体"/>
                <w:sz w:val="28"/>
              </w:rPr>
            </w:pPr>
          </w:p>
        </w:tc>
        <w:tc>
          <w:tcPr>
            <w:tcW w:w="126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440" w:type="dxa"/>
          </w:tcPr>
          <w:p w:rsidR="00AA6AA6" w:rsidRPr="00BF2175" w:rsidRDefault="00AA6AA6">
            <w:pPr>
              <w:jc w:val="center"/>
              <w:rPr>
                <w:rFonts w:ascii="新宋体" w:eastAsia="新宋体" w:hAnsi="新宋体"/>
                <w:sz w:val="28"/>
              </w:rPr>
            </w:pPr>
          </w:p>
        </w:tc>
        <w:tc>
          <w:tcPr>
            <w:tcW w:w="1800" w:type="dxa"/>
          </w:tcPr>
          <w:p w:rsidR="00AA6AA6" w:rsidRPr="00BF2175" w:rsidRDefault="00AA6AA6">
            <w:pPr>
              <w:jc w:val="center"/>
              <w:rPr>
                <w:rFonts w:ascii="新宋体" w:eastAsia="新宋体" w:hAnsi="新宋体"/>
                <w:sz w:val="28"/>
              </w:rPr>
            </w:pPr>
          </w:p>
        </w:tc>
      </w:tr>
    </w:tbl>
    <w:p w:rsidR="00AA6AA6" w:rsidRPr="00BF2175" w:rsidRDefault="003B0073">
      <w:pPr>
        <w:ind w:firstLineChars="200" w:firstLine="562"/>
        <w:jc w:val="left"/>
        <w:rPr>
          <w:rFonts w:ascii="新宋体" w:eastAsia="新宋体" w:hAnsi="新宋体"/>
          <w:b/>
          <w:sz w:val="28"/>
          <w:szCs w:val="28"/>
        </w:rPr>
      </w:pPr>
      <w:r w:rsidRPr="00BF2175">
        <w:rPr>
          <w:rFonts w:ascii="新宋体" w:eastAsia="新宋体" w:hAnsi="新宋体" w:hint="eastAsia"/>
          <w:b/>
          <w:sz w:val="28"/>
          <w:szCs w:val="28"/>
        </w:rPr>
        <w:t>唱票人：</w:t>
      </w:r>
    </w:p>
    <w:p w:rsidR="00AA6AA6" w:rsidRPr="00BF2175" w:rsidRDefault="003B0073">
      <w:pPr>
        <w:ind w:firstLineChars="200" w:firstLine="562"/>
        <w:jc w:val="left"/>
        <w:rPr>
          <w:rFonts w:ascii="新宋体" w:eastAsia="新宋体" w:hAnsi="新宋体"/>
          <w:b/>
          <w:sz w:val="28"/>
          <w:szCs w:val="28"/>
        </w:rPr>
      </w:pPr>
      <w:r w:rsidRPr="00BF2175">
        <w:rPr>
          <w:rFonts w:ascii="新宋体" w:eastAsia="新宋体" w:hAnsi="新宋体" w:hint="eastAsia"/>
          <w:b/>
          <w:sz w:val="28"/>
          <w:szCs w:val="28"/>
        </w:rPr>
        <w:t>验票人：</w:t>
      </w:r>
    </w:p>
    <w:p w:rsidR="00AA6AA6" w:rsidRPr="00BF2175" w:rsidRDefault="003B0073">
      <w:pPr>
        <w:ind w:firstLineChars="200" w:firstLine="562"/>
        <w:jc w:val="left"/>
        <w:rPr>
          <w:rFonts w:ascii="新宋体" w:eastAsia="新宋体" w:hAnsi="新宋体"/>
          <w:b/>
          <w:sz w:val="28"/>
          <w:szCs w:val="28"/>
        </w:rPr>
      </w:pPr>
      <w:r w:rsidRPr="00BF2175">
        <w:rPr>
          <w:rFonts w:ascii="新宋体" w:eastAsia="新宋体" w:hAnsi="新宋体" w:hint="eastAsia"/>
          <w:b/>
          <w:sz w:val="28"/>
          <w:szCs w:val="28"/>
        </w:rPr>
        <w:t>统计人：</w:t>
      </w:r>
    </w:p>
    <w:p w:rsidR="00AA6AA6" w:rsidRPr="00BF2175" w:rsidRDefault="00AA6AA6">
      <w:pPr>
        <w:ind w:firstLineChars="200" w:firstLine="883"/>
        <w:jc w:val="center"/>
        <w:rPr>
          <w:rFonts w:ascii="新宋体" w:eastAsia="新宋体" w:hAnsi="新宋体"/>
          <w:b/>
          <w:sz w:val="44"/>
          <w:szCs w:val="28"/>
        </w:rPr>
      </w:pPr>
    </w:p>
    <w:p w:rsidR="00AA6AA6" w:rsidRPr="00BF2175" w:rsidRDefault="003B0073">
      <w:pPr>
        <w:rPr>
          <w:rFonts w:ascii="新宋体" w:eastAsia="新宋体" w:hAnsi="新宋体"/>
          <w:b/>
          <w:sz w:val="36"/>
          <w:szCs w:val="36"/>
        </w:rPr>
      </w:pPr>
      <w:r w:rsidRPr="00BF2175">
        <w:rPr>
          <w:rFonts w:ascii="新宋体" w:eastAsia="新宋体" w:hAnsi="新宋体" w:hint="eastAsia"/>
          <w:b/>
          <w:sz w:val="36"/>
          <w:szCs w:val="36"/>
        </w:rPr>
        <w:t xml:space="preserve">                                                 </w:t>
      </w:r>
    </w:p>
    <w:p w:rsidR="00AA6AA6" w:rsidRPr="00BF2175" w:rsidRDefault="003B0073" w:rsidP="00273950">
      <w:pPr>
        <w:jc w:val="center"/>
        <w:rPr>
          <w:rFonts w:ascii="新宋体" w:eastAsia="新宋体" w:hAnsi="新宋体"/>
          <w:b/>
          <w:sz w:val="36"/>
          <w:szCs w:val="36"/>
        </w:rPr>
      </w:pPr>
      <w:r w:rsidRPr="00BF2175">
        <w:rPr>
          <w:rFonts w:ascii="新宋体" w:eastAsia="新宋体" w:hAnsi="新宋体" w:hint="eastAsia"/>
          <w:b/>
          <w:sz w:val="36"/>
          <w:szCs w:val="36"/>
        </w:rPr>
        <w:lastRenderedPageBreak/>
        <w:t>业主委员会委员名单公示</w:t>
      </w:r>
    </w:p>
    <w:p w:rsidR="00AA6AA6" w:rsidRPr="00BF2175" w:rsidRDefault="00AA6AA6">
      <w:pPr>
        <w:ind w:firstLineChars="200" w:firstLine="723"/>
        <w:jc w:val="center"/>
        <w:rPr>
          <w:rFonts w:ascii="新宋体" w:eastAsia="新宋体" w:hAnsi="新宋体"/>
          <w:b/>
          <w:sz w:val="36"/>
          <w:szCs w:val="28"/>
        </w:rPr>
      </w:pPr>
    </w:p>
    <w:p w:rsidR="00AA6AA6" w:rsidRPr="00BF2175" w:rsidRDefault="003B0073">
      <w:pPr>
        <w:rPr>
          <w:rFonts w:ascii="新宋体" w:eastAsia="新宋体" w:hAnsi="新宋体"/>
          <w:sz w:val="30"/>
          <w:szCs w:val="30"/>
        </w:rPr>
      </w:pPr>
      <w:r w:rsidRPr="00BF2175">
        <w:rPr>
          <w:rFonts w:ascii="新宋体" w:eastAsia="新宋体" w:hAnsi="新宋体"/>
          <w:sz w:val="30"/>
          <w:szCs w:val="30"/>
        </w:rPr>
        <w:t>________</w:t>
      </w:r>
      <w:r w:rsidRPr="00BF2175">
        <w:rPr>
          <w:rFonts w:ascii="新宋体" w:eastAsia="新宋体" w:hAnsi="新宋体" w:hint="eastAsia"/>
          <w:sz w:val="30"/>
          <w:szCs w:val="30"/>
        </w:rPr>
        <w:t>小区全体业主：</w:t>
      </w:r>
    </w:p>
    <w:p w:rsidR="00AA6AA6" w:rsidRPr="00BF2175" w:rsidRDefault="003B0073">
      <w:pPr>
        <w:ind w:firstLineChars="200" w:firstLine="600"/>
        <w:rPr>
          <w:rFonts w:ascii="新宋体" w:eastAsia="新宋体" w:hAnsi="新宋体"/>
          <w:bCs/>
          <w:sz w:val="30"/>
          <w:szCs w:val="30"/>
        </w:rPr>
      </w:pPr>
      <w:r w:rsidRPr="00BF2175">
        <w:rPr>
          <w:rFonts w:ascii="新宋体" w:eastAsia="新宋体" w:hAnsi="新宋体" w:hint="eastAsia"/>
          <w:bCs/>
          <w:sz w:val="30"/>
          <w:szCs w:val="30"/>
        </w:rPr>
        <w:t>经选举，本次业主大会产生   名业主委员会委员，名单如下：</w:t>
      </w:r>
    </w:p>
    <w:p w:rsidR="00AA6AA6" w:rsidRPr="00BF2175" w:rsidRDefault="003B0073">
      <w:pPr>
        <w:ind w:firstLineChars="200" w:firstLine="600"/>
        <w:rPr>
          <w:rFonts w:ascii="新宋体" w:eastAsia="新宋体" w:hAnsi="新宋体"/>
          <w:sz w:val="30"/>
          <w:szCs w:val="30"/>
        </w:rPr>
      </w:pPr>
      <w:r w:rsidRPr="00BF2175">
        <w:rPr>
          <w:rFonts w:ascii="新宋体" w:eastAsia="新宋体" w:hAnsi="新宋体" w:hint="eastAsia"/>
          <w:sz w:val="30"/>
          <w:szCs w:val="30"/>
          <w:u w:val="single"/>
        </w:rPr>
        <w:t>序</w:t>
      </w:r>
      <w:r w:rsidR="00334A6E">
        <w:rPr>
          <w:rFonts w:ascii="新宋体" w:eastAsia="新宋体" w:hAnsi="新宋体" w:hint="eastAsia"/>
          <w:sz w:val="30"/>
          <w:szCs w:val="30"/>
          <w:u w:val="single"/>
        </w:rPr>
        <w:t xml:space="preserve"> </w:t>
      </w:r>
      <w:r w:rsidRPr="00BF2175">
        <w:rPr>
          <w:rFonts w:ascii="新宋体" w:eastAsia="新宋体" w:hAnsi="新宋体" w:hint="eastAsia"/>
          <w:sz w:val="30"/>
          <w:szCs w:val="30"/>
          <w:u w:val="single"/>
        </w:rPr>
        <w:t xml:space="preserve"> 号</w:t>
      </w:r>
      <w:r w:rsidRPr="00BF2175">
        <w:rPr>
          <w:rFonts w:ascii="新宋体" w:eastAsia="新宋体" w:hAnsi="新宋体" w:hint="eastAsia"/>
          <w:sz w:val="30"/>
          <w:szCs w:val="30"/>
        </w:rPr>
        <w:t xml:space="preserve">      </w:t>
      </w:r>
      <w:r w:rsidRPr="00BF2175">
        <w:rPr>
          <w:rFonts w:ascii="新宋体" w:eastAsia="新宋体" w:hAnsi="新宋体" w:hint="eastAsia"/>
          <w:sz w:val="30"/>
          <w:szCs w:val="30"/>
          <w:u w:val="single"/>
        </w:rPr>
        <w:t>姓  名</w:t>
      </w:r>
      <w:r w:rsidRPr="00BF2175">
        <w:rPr>
          <w:rFonts w:ascii="新宋体" w:eastAsia="新宋体" w:hAnsi="新宋体" w:hint="eastAsia"/>
          <w:sz w:val="30"/>
          <w:szCs w:val="30"/>
        </w:rPr>
        <w:t xml:space="preserve">     </w:t>
      </w:r>
      <w:r w:rsidRPr="00BF2175">
        <w:rPr>
          <w:rFonts w:ascii="新宋体" w:eastAsia="新宋体" w:hAnsi="新宋体" w:hint="eastAsia"/>
          <w:sz w:val="30"/>
          <w:szCs w:val="30"/>
          <w:u w:val="single"/>
        </w:rPr>
        <w:t>专有面积数</w:t>
      </w:r>
      <w:r w:rsidRPr="00BF2175">
        <w:rPr>
          <w:rFonts w:ascii="新宋体" w:eastAsia="新宋体" w:hAnsi="新宋体" w:hint="eastAsia"/>
          <w:sz w:val="30"/>
          <w:szCs w:val="30"/>
        </w:rPr>
        <w:t xml:space="preserve">     </w:t>
      </w:r>
      <w:r w:rsidRPr="00BF2175">
        <w:rPr>
          <w:rFonts w:ascii="新宋体" w:eastAsia="新宋体" w:hAnsi="新宋体" w:hint="eastAsia"/>
          <w:sz w:val="30"/>
          <w:szCs w:val="30"/>
          <w:u w:val="single"/>
        </w:rPr>
        <w:t>同意人数</w:t>
      </w:r>
      <w:r w:rsidRPr="00BF2175">
        <w:rPr>
          <w:rFonts w:ascii="新宋体" w:eastAsia="新宋体" w:hAnsi="新宋体" w:hint="eastAsia"/>
          <w:sz w:val="30"/>
          <w:szCs w:val="30"/>
        </w:rPr>
        <w:t xml:space="preserve"> </w:t>
      </w:r>
    </w:p>
    <w:p w:rsidR="00AA6AA6" w:rsidRPr="00BF2175" w:rsidRDefault="00AA6AA6">
      <w:pPr>
        <w:ind w:firstLineChars="200" w:firstLine="600"/>
        <w:rPr>
          <w:rFonts w:ascii="新宋体" w:eastAsia="新宋体" w:hAnsi="新宋体"/>
          <w:sz w:val="30"/>
          <w:szCs w:val="30"/>
        </w:rPr>
      </w:pPr>
    </w:p>
    <w:p w:rsidR="00AA6AA6" w:rsidRPr="00BF2175" w:rsidRDefault="00AA6AA6">
      <w:pPr>
        <w:ind w:firstLineChars="200" w:firstLine="600"/>
        <w:rPr>
          <w:rFonts w:ascii="新宋体" w:eastAsia="新宋体" w:hAnsi="新宋体"/>
          <w:sz w:val="30"/>
          <w:szCs w:val="30"/>
        </w:rPr>
      </w:pPr>
    </w:p>
    <w:p w:rsidR="00AA6AA6" w:rsidRPr="00BF2175" w:rsidRDefault="00AA6AA6">
      <w:pPr>
        <w:ind w:firstLineChars="200" w:firstLine="600"/>
        <w:rPr>
          <w:rFonts w:ascii="新宋体" w:eastAsia="新宋体" w:hAnsi="新宋体"/>
          <w:sz w:val="30"/>
          <w:szCs w:val="30"/>
        </w:rPr>
      </w:pPr>
    </w:p>
    <w:p w:rsidR="00AA6AA6" w:rsidRPr="00BF2175" w:rsidRDefault="00AA6AA6">
      <w:pPr>
        <w:ind w:firstLineChars="200" w:firstLine="600"/>
        <w:rPr>
          <w:rFonts w:ascii="新宋体" w:eastAsia="新宋体" w:hAnsi="新宋体"/>
          <w:sz w:val="30"/>
          <w:szCs w:val="30"/>
        </w:rPr>
      </w:pPr>
    </w:p>
    <w:p w:rsidR="00AA6AA6" w:rsidRPr="00BF2175" w:rsidRDefault="00AA6AA6">
      <w:pPr>
        <w:ind w:firstLineChars="200" w:firstLine="600"/>
        <w:rPr>
          <w:rFonts w:ascii="新宋体" w:eastAsia="新宋体" w:hAnsi="新宋体"/>
          <w:sz w:val="30"/>
          <w:szCs w:val="30"/>
        </w:rPr>
      </w:pPr>
    </w:p>
    <w:p w:rsidR="00AA6AA6" w:rsidRPr="00BF2175" w:rsidRDefault="00AA6AA6">
      <w:pPr>
        <w:ind w:firstLineChars="200" w:firstLine="600"/>
        <w:rPr>
          <w:rFonts w:ascii="新宋体" w:eastAsia="新宋体" w:hAnsi="新宋体"/>
          <w:sz w:val="30"/>
          <w:szCs w:val="30"/>
        </w:rPr>
      </w:pPr>
    </w:p>
    <w:p w:rsidR="00AA6AA6" w:rsidRPr="00BF2175" w:rsidRDefault="003B0073">
      <w:pPr>
        <w:ind w:firstLineChars="200" w:firstLine="600"/>
        <w:rPr>
          <w:rFonts w:ascii="新宋体" w:eastAsia="新宋体" w:hAnsi="新宋体"/>
          <w:sz w:val="30"/>
          <w:szCs w:val="30"/>
        </w:rPr>
      </w:pPr>
      <w:r w:rsidRPr="00BF2175">
        <w:rPr>
          <w:rFonts w:ascii="新宋体" w:eastAsia="新宋体" w:hAnsi="新宋体" w:hint="eastAsia"/>
          <w:sz w:val="30"/>
          <w:szCs w:val="30"/>
        </w:rPr>
        <w:t>现予以公示，公示期为5日。对以上公示如有异议的单位或个人请于   年  月  日前，以书面形式并签署真实姓名及联系地址送</w:t>
      </w:r>
    </w:p>
    <w:p w:rsidR="00AA6AA6" w:rsidRPr="00BF2175" w:rsidRDefault="003B0073">
      <w:pPr>
        <w:rPr>
          <w:rFonts w:ascii="新宋体" w:eastAsia="新宋体" w:hAnsi="新宋体"/>
          <w:sz w:val="30"/>
          <w:szCs w:val="30"/>
          <w:u w:val="single"/>
        </w:rPr>
      </w:pP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社区居委会。</w:t>
      </w:r>
    </w:p>
    <w:p w:rsidR="00AA6AA6" w:rsidRPr="00BF2175" w:rsidRDefault="00AA6AA6">
      <w:pPr>
        <w:rPr>
          <w:rFonts w:ascii="新宋体" w:eastAsia="新宋体" w:hAnsi="新宋体"/>
          <w:sz w:val="30"/>
          <w:szCs w:val="30"/>
          <w:u w:val="single"/>
        </w:rPr>
      </w:pPr>
    </w:p>
    <w:p w:rsidR="00AA6AA6" w:rsidRPr="00BF2175" w:rsidRDefault="00AA6AA6">
      <w:pPr>
        <w:ind w:leftChars="133" w:left="279" w:firstLineChars="100" w:firstLine="300"/>
        <w:rPr>
          <w:rFonts w:ascii="新宋体" w:eastAsia="新宋体" w:hAnsi="新宋体"/>
          <w:sz w:val="30"/>
          <w:szCs w:val="30"/>
        </w:rPr>
      </w:pPr>
    </w:p>
    <w:p w:rsidR="00AA6AA6" w:rsidRPr="00BF2175" w:rsidRDefault="003B0073" w:rsidP="00E16AA7">
      <w:pPr>
        <w:jc w:val="right"/>
        <w:rPr>
          <w:rFonts w:ascii="新宋体" w:eastAsia="新宋体" w:hAnsi="新宋体"/>
          <w:sz w:val="30"/>
          <w:szCs w:val="30"/>
        </w:rPr>
      </w:pPr>
      <w:r w:rsidRPr="00BF2175">
        <w:rPr>
          <w:rFonts w:ascii="新宋体" w:eastAsia="新宋体" w:hAnsi="新宋体" w:hint="eastAsia"/>
          <w:sz w:val="30"/>
          <w:szCs w:val="30"/>
        </w:rPr>
        <w:t xml:space="preserve"> </w:t>
      </w: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业主大会筹备组</w:t>
      </w:r>
    </w:p>
    <w:p w:rsidR="00AA6AA6" w:rsidRPr="00BF2175" w:rsidRDefault="003B0073" w:rsidP="00E16AA7">
      <w:pPr>
        <w:ind w:firstLineChars="300" w:firstLine="900"/>
        <w:jc w:val="right"/>
        <w:rPr>
          <w:rFonts w:ascii="新宋体" w:eastAsia="新宋体" w:hAnsi="新宋体"/>
          <w:sz w:val="30"/>
          <w:szCs w:val="30"/>
        </w:rPr>
      </w:pPr>
      <w:r w:rsidRPr="00BF2175">
        <w:rPr>
          <w:rFonts w:ascii="新宋体" w:eastAsia="新宋体" w:hAnsi="新宋体" w:hint="eastAsia"/>
          <w:sz w:val="30"/>
          <w:szCs w:val="30"/>
        </w:rPr>
        <w:t>年     月      日</w:t>
      </w:r>
    </w:p>
    <w:p w:rsidR="00AA6AA6" w:rsidRPr="00BF2175" w:rsidRDefault="003B0073">
      <w:pPr>
        <w:jc w:val="center"/>
        <w:rPr>
          <w:rFonts w:ascii="新宋体" w:eastAsia="新宋体" w:hAnsi="新宋体"/>
          <w:b/>
          <w:bCs/>
          <w:sz w:val="36"/>
          <w:szCs w:val="36"/>
        </w:rPr>
      </w:pPr>
      <w:r w:rsidRPr="00BF2175">
        <w:rPr>
          <w:rFonts w:ascii="新宋体" w:eastAsia="新宋体" w:hAnsi="新宋体"/>
          <w:bCs/>
          <w:sz w:val="30"/>
          <w:szCs w:val="30"/>
        </w:rPr>
        <w:br w:type="page"/>
      </w:r>
      <w:r w:rsidRPr="00BF2175">
        <w:rPr>
          <w:rFonts w:ascii="新宋体" w:eastAsia="新宋体" w:hAnsi="新宋体" w:hint="eastAsia"/>
          <w:b/>
          <w:bCs/>
          <w:sz w:val="36"/>
          <w:szCs w:val="36"/>
        </w:rPr>
        <w:lastRenderedPageBreak/>
        <w:t>业主委员会成立公告</w:t>
      </w:r>
    </w:p>
    <w:p w:rsidR="00AA6AA6" w:rsidRPr="00BF2175" w:rsidRDefault="00AA6AA6">
      <w:pPr>
        <w:rPr>
          <w:rFonts w:ascii="新宋体" w:eastAsia="新宋体" w:hAnsi="新宋体"/>
          <w:sz w:val="28"/>
        </w:rPr>
      </w:pPr>
    </w:p>
    <w:p w:rsidR="00AA6AA6" w:rsidRPr="00BF2175" w:rsidRDefault="00AA6AA6">
      <w:pPr>
        <w:spacing w:line="480" w:lineRule="exact"/>
        <w:rPr>
          <w:rFonts w:ascii="新宋体" w:eastAsia="新宋体" w:hAnsi="新宋体"/>
          <w:sz w:val="30"/>
          <w:szCs w:val="30"/>
        </w:rPr>
      </w:pPr>
    </w:p>
    <w:p w:rsidR="00AA6AA6" w:rsidRPr="00BF2175" w:rsidRDefault="003B0073">
      <w:pPr>
        <w:spacing w:line="480" w:lineRule="exact"/>
        <w:rPr>
          <w:rFonts w:ascii="新宋体" w:eastAsia="新宋体" w:hAnsi="新宋体"/>
          <w:sz w:val="30"/>
          <w:szCs w:val="30"/>
        </w:rPr>
      </w:pPr>
      <w:r w:rsidRPr="00BF2175">
        <w:rPr>
          <w:rFonts w:ascii="新宋体" w:eastAsia="新宋体" w:hAnsi="新宋体"/>
          <w:sz w:val="30"/>
          <w:szCs w:val="30"/>
        </w:rPr>
        <w:t>________</w:t>
      </w:r>
      <w:r w:rsidRPr="00BF2175">
        <w:rPr>
          <w:rFonts w:ascii="新宋体" w:eastAsia="新宋体" w:hAnsi="新宋体" w:hint="eastAsia"/>
          <w:sz w:val="30"/>
          <w:szCs w:val="30"/>
        </w:rPr>
        <w:t>小区全体业主：</w:t>
      </w:r>
    </w:p>
    <w:p w:rsidR="00AA6AA6" w:rsidRPr="00BF2175" w:rsidRDefault="003B0073">
      <w:pPr>
        <w:spacing w:line="480" w:lineRule="exact"/>
        <w:ind w:firstLineChars="200" w:firstLine="600"/>
        <w:rPr>
          <w:rFonts w:ascii="新宋体" w:eastAsia="新宋体" w:hAnsi="新宋体"/>
          <w:sz w:val="30"/>
          <w:szCs w:val="30"/>
        </w:rPr>
      </w:pPr>
      <w:r w:rsidRPr="00BF2175">
        <w:rPr>
          <w:rFonts w:ascii="新宋体" w:eastAsia="新宋体" w:hAnsi="新宋体" w:hint="eastAsia"/>
          <w:sz w:val="30"/>
          <w:szCs w:val="30"/>
        </w:rPr>
        <w:t>根据《物业管理条例》、《业主大会章程》等规定，在           社区居委会的指导和监督下，在小区全体业主积极参与下，经过前段时间的选举，第  届业主委员会现在宣布正式成立。</w:t>
      </w:r>
    </w:p>
    <w:p w:rsidR="00AA6AA6" w:rsidRPr="00BF2175" w:rsidRDefault="003B0073">
      <w:pPr>
        <w:spacing w:line="480" w:lineRule="exact"/>
        <w:ind w:firstLineChars="187" w:firstLine="561"/>
        <w:rPr>
          <w:rFonts w:ascii="新宋体" w:eastAsia="新宋体" w:hAnsi="新宋体"/>
          <w:sz w:val="30"/>
          <w:szCs w:val="30"/>
        </w:rPr>
      </w:pPr>
      <w:r w:rsidRPr="00BF2175">
        <w:rPr>
          <w:rFonts w:ascii="新宋体" w:eastAsia="新宋体" w:hAnsi="新宋体" w:hint="eastAsia"/>
          <w:sz w:val="30"/>
          <w:szCs w:val="30"/>
        </w:rPr>
        <w:t>本届业主委员会主任：     副主任：                       ，委员                                   ，共  名。</w:t>
      </w:r>
    </w:p>
    <w:p w:rsidR="00AA6AA6" w:rsidRPr="00BF2175" w:rsidRDefault="003B0073">
      <w:pPr>
        <w:spacing w:line="480" w:lineRule="exact"/>
        <w:ind w:firstLineChars="187" w:firstLine="561"/>
        <w:rPr>
          <w:rFonts w:ascii="新宋体" w:eastAsia="新宋体" w:hAnsi="新宋体"/>
          <w:sz w:val="30"/>
          <w:szCs w:val="30"/>
        </w:rPr>
      </w:pPr>
      <w:r w:rsidRPr="00BF2175">
        <w:rPr>
          <w:rFonts w:ascii="新宋体" w:eastAsia="新宋体" w:hAnsi="新宋体" w:hint="eastAsia"/>
          <w:sz w:val="30"/>
          <w:szCs w:val="30"/>
        </w:rPr>
        <w:t>本届业主委员会将认真履行职责，配合并监督物业服务企业做好小区的物业管理工作。</w:t>
      </w:r>
    </w:p>
    <w:p w:rsidR="00AA6AA6" w:rsidRPr="00BF2175" w:rsidRDefault="003B0073">
      <w:pPr>
        <w:spacing w:line="480" w:lineRule="exact"/>
        <w:ind w:firstLineChars="187" w:firstLine="561"/>
        <w:rPr>
          <w:rFonts w:ascii="新宋体" w:eastAsia="新宋体" w:hAnsi="新宋体"/>
          <w:sz w:val="30"/>
          <w:szCs w:val="30"/>
        </w:rPr>
      </w:pPr>
      <w:r w:rsidRPr="00BF2175">
        <w:rPr>
          <w:rFonts w:ascii="新宋体" w:eastAsia="新宋体" w:hAnsi="新宋体" w:hint="eastAsia"/>
          <w:sz w:val="30"/>
          <w:szCs w:val="30"/>
        </w:rPr>
        <w:t>业主大会已按照法定程序通过《业主管理规约》、《业主大会章程》。根据有关法规，业主大会做出的决定对全体业主具有约束力，请全体业主共同遵守《管理规约》，并协助和支持本届业主委员会开展工作，共同维护好我们的家园。</w:t>
      </w:r>
    </w:p>
    <w:p w:rsidR="00AA6AA6" w:rsidRPr="00BF2175" w:rsidRDefault="003B0073">
      <w:pPr>
        <w:spacing w:line="480" w:lineRule="exact"/>
        <w:ind w:firstLineChars="187" w:firstLine="561"/>
        <w:rPr>
          <w:rFonts w:ascii="新宋体" w:eastAsia="新宋体" w:hAnsi="新宋体"/>
          <w:sz w:val="30"/>
          <w:szCs w:val="30"/>
        </w:rPr>
      </w:pPr>
      <w:r w:rsidRPr="00BF2175">
        <w:rPr>
          <w:rFonts w:ascii="新宋体" w:eastAsia="新宋体" w:hAnsi="新宋体" w:hint="eastAsia"/>
          <w:sz w:val="30"/>
          <w:szCs w:val="30"/>
        </w:rPr>
        <w:t>本届业主委员会任期三年，从  年 月  日始至  年  月  日止。</w:t>
      </w:r>
    </w:p>
    <w:p w:rsidR="00AA6AA6" w:rsidRPr="00BF2175" w:rsidRDefault="003B0073">
      <w:pPr>
        <w:spacing w:line="480" w:lineRule="exact"/>
        <w:ind w:firstLineChars="187" w:firstLine="561"/>
        <w:rPr>
          <w:rFonts w:ascii="新宋体" w:eastAsia="新宋体" w:hAnsi="新宋体"/>
          <w:sz w:val="30"/>
          <w:szCs w:val="30"/>
        </w:rPr>
      </w:pPr>
      <w:r w:rsidRPr="00BF2175">
        <w:rPr>
          <w:rFonts w:ascii="新宋体" w:eastAsia="新宋体" w:hAnsi="新宋体" w:hint="eastAsia"/>
          <w:sz w:val="30"/>
          <w:szCs w:val="30"/>
        </w:rPr>
        <w:t>附1、《管理规约》</w:t>
      </w:r>
    </w:p>
    <w:p w:rsidR="00AA6AA6" w:rsidRPr="00BF2175" w:rsidRDefault="003B0073">
      <w:pPr>
        <w:spacing w:line="480" w:lineRule="exact"/>
        <w:rPr>
          <w:rFonts w:ascii="新宋体" w:eastAsia="新宋体" w:hAnsi="新宋体"/>
          <w:sz w:val="30"/>
          <w:szCs w:val="30"/>
        </w:rPr>
      </w:pPr>
      <w:r w:rsidRPr="00BF2175">
        <w:rPr>
          <w:rFonts w:ascii="新宋体" w:eastAsia="新宋体" w:hAnsi="新宋体" w:hint="eastAsia"/>
          <w:sz w:val="30"/>
          <w:szCs w:val="30"/>
        </w:rPr>
        <w:t xml:space="preserve">      2、《业主委员会章程》</w:t>
      </w:r>
    </w:p>
    <w:p w:rsidR="00AA6AA6" w:rsidRPr="00BF2175" w:rsidRDefault="003B0073">
      <w:pPr>
        <w:spacing w:line="480" w:lineRule="exact"/>
        <w:rPr>
          <w:rFonts w:ascii="新宋体" w:eastAsia="新宋体" w:hAnsi="新宋体"/>
          <w:sz w:val="30"/>
          <w:szCs w:val="30"/>
        </w:rPr>
      </w:pPr>
      <w:r w:rsidRPr="00BF2175">
        <w:rPr>
          <w:rFonts w:ascii="新宋体" w:eastAsia="新宋体" w:hAnsi="新宋体" w:hint="eastAsia"/>
          <w:sz w:val="30"/>
          <w:szCs w:val="30"/>
        </w:rPr>
        <w:t xml:space="preserve">      3、 ......</w:t>
      </w:r>
    </w:p>
    <w:p w:rsidR="00AA6AA6" w:rsidRPr="00BF2175" w:rsidRDefault="00AA6AA6">
      <w:pPr>
        <w:spacing w:line="480" w:lineRule="exact"/>
        <w:ind w:firstLineChars="1802" w:firstLine="5406"/>
        <w:rPr>
          <w:rFonts w:ascii="新宋体" w:eastAsia="新宋体" w:hAnsi="新宋体"/>
          <w:sz w:val="30"/>
          <w:szCs w:val="30"/>
        </w:rPr>
      </w:pPr>
    </w:p>
    <w:p w:rsidR="00AA6AA6" w:rsidRPr="00BF2175" w:rsidRDefault="00AA6AA6">
      <w:pPr>
        <w:spacing w:line="480" w:lineRule="exact"/>
        <w:ind w:firstLineChars="1802" w:firstLine="5406"/>
        <w:rPr>
          <w:rFonts w:ascii="新宋体" w:eastAsia="新宋体" w:hAnsi="新宋体"/>
          <w:sz w:val="30"/>
          <w:szCs w:val="30"/>
        </w:rPr>
      </w:pPr>
    </w:p>
    <w:p w:rsidR="00AA6AA6" w:rsidRPr="00BF2175" w:rsidRDefault="00AA6AA6">
      <w:pPr>
        <w:spacing w:line="480" w:lineRule="exact"/>
        <w:ind w:firstLineChars="1802" w:firstLine="5406"/>
        <w:rPr>
          <w:rFonts w:ascii="新宋体" w:eastAsia="新宋体" w:hAnsi="新宋体"/>
          <w:sz w:val="30"/>
          <w:szCs w:val="30"/>
        </w:rPr>
      </w:pPr>
    </w:p>
    <w:p w:rsidR="00AA6AA6" w:rsidRPr="00BF2175" w:rsidRDefault="003B0073">
      <w:pPr>
        <w:spacing w:line="480" w:lineRule="exact"/>
        <w:rPr>
          <w:rFonts w:ascii="新宋体" w:eastAsia="新宋体" w:hAnsi="新宋体"/>
          <w:sz w:val="30"/>
          <w:szCs w:val="30"/>
        </w:rPr>
      </w:pPr>
      <w:r w:rsidRPr="00BF2175">
        <w:rPr>
          <w:rFonts w:ascii="新宋体" w:eastAsia="新宋体" w:hAnsi="新宋体" w:hint="eastAsia"/>
          <w:sz w:val="30"/>
          <w:szCs w:val="30"/>
        </w:rPr>
        <w:t xml:space="preserve">                          第</w:t>
      </w: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届</w:t>
      </w:r>
      <w:r w:rsidRPr="00BF2175">
        <w:rPr>
          <w:rFonts w:ascii="新宋体" w:eastAsia="新宋体" w:hAnsi="新宋体" w:hint="eastAsia"/>
          <w:sz w:val="30"/>
          <w:szCs w:val="30"/>
          <w:u w:val="single"/>
        </w:rPr>
        <w:t xml:space="preserve">            </w:t>
      </w:r>
      <w:r w:rsidRPr="00BF2175">
        <w:rPr>
          <w:rFonts w:ascii="新宋体" w:eastAsia="新宋体" w:hAnsi="新宋体" w:hint="eastAsia"/>
          <w:sz w:val="30"/>
          <w:szCs w:val="30"/>
        </w:rPr>
        <w:t>业主委员会（盖章）</w:t>
      </w:r>
    </w:p>
    <w:p w:rsidR="00AA6AA6" w:rsidRPr="00BF2175" w:rsidRDefault="003B0073">
      <w:pPr>
        <w:spacing w:line="480" w:lineRule="exact"/>
        <w:ind w:firstLine="570"/>
        <w:rPr>
          <w:rFonts w:ascii="新宋体" w:eastAsia="新宋体" w:hAnsi="新宋体"/>
          <w:sz w:val="30"/>
          <w:szCs w:val="30"/>
        </w:rPr>
      </w:pPr>
      <w:r w:rsidRPr="00BF2175">
        <w:rPr>
          <w:rFonts w:ascii="新宋体" w:eastAsia="新宋体" w:hAnsi="新宋体" w:hint="eastAsia"/>
          <w:sz w:val="30"/>
          <w:szCs w:val="30"/>
        </w:rPr>
        <w:t xml:space="preserve">                                 年    月    日</w:t>
      </w:r>
    </w:p>
    <w:p w:rsidR="00AA6AA6" w:rsidRPr="00BF2175" w:rsidRDefault="003B0073">
      <w:pPr>
        <w:tabs>
          <w:tab w:val="left" w:pos="90"/>
        </w:tabs>
        <w:jc w:val="center"/>
        <w:rPr>
          <w:rFonts w:ascii="新宋体" w:eastAsia="新宋体" w:hAnsi="新宋体"/>
          <w:b/>
          <w:sz w:val="36"/>
          <w:szCs w:val="36"/>
        </w:rPr>
      </w:pPr>
      <w:r w:rsidRPr="00BF2175">
        <w:rPr>
          <w:rFonts w:ascii="新宋体" w:eastAsia="新宋体" w:hAnsi="新宋体"/>
          <w:sz w:val="28"/>
        </w:rPr>
        <w:br w:type="page"/>
      </w:r>
      <w:r w:rsidRPr="00BF2175">
        <w:rPr>
          <w:rFonts w:ascii="新宋体" w:eastAsia="新宋体" w:hAnsi="新宋体" w:hint="eastAsia"/>
          <w:b/>
          <w:sz w:val="36"/>
          <w:szCs w:val="36"/>
        </w:rPr>
        <w:lastRenderedPageBreak/>
        <w:t>关于延长候选人报名时间的通知</w:t>
      </w:r>
    </w:p>
    <w:p w:rsidR="00AA6AA6" w:rsidRPr="00BF2175" w:rsidRDefault="00AA6AA6">
      <w:pPr>
        <w:tabs>
          <w:tab w:val="left" w:pos="720"/>
        </w:tabs>
        <w:rPr>
          <w:rFonts w:ascii="新宋体" w:eastAsia="新宋体" w:hAnsi="新宋体"/>
          <w:sz w:val="28"/>
        </w:rPr>
      </w:pPr>
    </w:p>
    <w:p w:rsidR="00AA6AA6" w:rsidRPr="00BF2175" w:rsidRDefault="00AA6AA6">
      <w:pPr>
        <w:tabs>
          <w:tab w:val="left" w:pos="720"/>
        </w:tabs>
        <w:rPr>
          <w:rFonts w:ascii="新宋体" w:eastAsia="新宋体" w:hAnsi="新宋体"/>
          <w:sz w:val="28"/>
        </w:rPr>
      </w:pPr>
    </w:p>
    <w:p w:rsidR="00AA6AA6" w:rsidRPr="00BF2175" w:rsidRDefault="003B0073">
      <w:pPr>
        <w:tabs>
          <w:tab w:val="left" w:pos="720"/>
        </w:tabs>
        <w:ind w:left="2" w:hanging="2"/>
        <w:rPr>
          <w:rFonts w:ascii="新宋体" w:eastAsia="新宋体" w:hAnsi="新宋体"/>
          <w:sz w:val="30"/>
          <w:szCs w:val="30"/>
        </w:rPr>
      </w:pPr>
      <w:r w:rsidRPr="00BF2175">
        <w:rPr>
          <w:rFonts w:ascii="新宋体" w:eastAsia="新宋体" w:hAnsi="新宋体" w:hint="eastAsia"/>
          <w:sz w:val="30"/>
          <w:szCs w:val="30"/>
        </w:rPr>
        <w:t>＿＿＿＿＿全体业主：</w:t>
      </w:r>
    </w:p>
    <w:p w:rsidR="00AA6AA6" w:rsidRPr="00BF2175" w:rsidRDefault="003B0073">
      <w:pPr>
        <w:tabs>
          <w:tab w:val="left" w:pos="720"/>
        </w:tabs>
        <w:ind w:firstLineChars="200" w:firstLine="600"/>
        <w:rPr>
          <w:rFonts w:ascii="新宋体" w:eastAsia="新宋体" w:hAnsi="新宋体"/>
          <w:sz w:val="30"/>
          <w:szCs w:val="30"/>
        </w:rPr>
      </w:pPr>
      <w:r w:rsidRPr="00BF2175">
        <w:rPr>
          <w:rFonts w:ascii="新宋体" w:eastAsia="新宋体" w:hAnsi="新宋体" w:hint="eastAsia"/>
          <w:sz w:val="30"/>
          <w:szCs w:val="30"/>
        </w:rPr>
        <w:t>由于在＿年＿月＿日＿时至＿年＿月＿日＿时＿天的报名期限内，业主报名参加业主委员会候选人的人数尚未达到选举所需人数。为了能顺利进行本次选举活动，经筹备组讨论，决定延长候选人报名的时间。报名时间、地点如下：</w:t>
      </w:r>
    </w:p>
    <w:p w:rsidR="00AA6AA6" w:rsidRPr="00BF2175" w:rsidRDefault="003B0073">
      <w:pPr>
        <w:tabs>
          <w:tab w:val="left" w:pos="720"/>
        </w:tabs>
        <w:ind w:firstLine="870"/>
        <w:rPr>
          <w:rFonts w:ascii="新宋体" w:eastAsia="新宋体" w:hAnsi="新宋体"/>
          <w:sz w:val="30"/>
          <w:szCs w:val="30"/>
        </w:rPr>
      </w:pPr>
      <w:r w:rsidRPr="00BF2175">
        <w:rPr>
          <w:rFonts w:ascii="新宋体" w:eastAsia="新宋体" w:hAnsi="新宋体" w:hint="eastAsia"/>
          <w:sz w:val="30"/>
          <w:szCs w:val="30"/>
        </w:rPr>
        <w:t>时间：＿年＿月＿日＿时至＿年＿月＿日＿时</w:t>
      </w:r>
    </w:p>
    <w:p w:rsidR="00AA6AA6" w:rsidRPr="00BF2175" w:rsidRDefault="003B0073">
      <w:pPr>
        <w:tabs>
          <w:tab w:val="left" w:pos="720"/>
        </w:tabs>
        <w:ind w:firstLine="870"/>
        <w:rPr>
          <w:rFonts w:ascii="新宋体" w:eastAsia="新宋体" w:hAnsi="新宋体"/>
          <w:sz w:val="30"/>
          <w:szCs w:val="30"/>
        </w:rPr>
      </w:pPr>
      <w:r w:rsidRPr="00BF2175">
        <w:rPr>
          <w:rFonts w:ascii="新宋体" w:eastAsia="新宋体" w:hAnsi="新宋体" w:hint="eastAsia"/>
          <w:sz w:val="30"/>
          <w:szCs w:val="30"/>
        </w:rPr>
        <w:t>报名地点：_______</w:t>
      </w:r>
    </w:p>
    <w:p w:rsidR="00AA6AA6" w:rsidRPr="00BF2175" w:rsidRDefault="003B0073">
      <w:pPr>
        <w:tabs>
          <w:tab w:val="left" w:pos="720"/>
        </w:tabs>
        <w:ind w:firstLine="870"/>
        <w:rPr>
          <w:rFonts w:ascii="新宋体" w:eastAsia="新宋体" w:hAnsi="新宋体"/>
          <w:sz w:val="30"/>
          <w:szCs w:val="30"/>
        </w:rPr>
      </w:pPr>
      <w:r w:rsidRPr="00BF2175">
        <w:rPr>
          <w:rFonts w:ascii="新宋体" w:eastAsia="新宋体" w:hAnsi="新宋体" w:hint="eastAsia"/>
          <w:sz w:val="30"/>
          <w:szCs w:val="30"/>
        </w:rPr>
        <w:t>联系人：_________</w:t>
      </w:r>
    </w:p>
    <w:p w:rsidR="00AA6AA6" w:rsidRPr="00BF2175" w:rsidRDefault="003B0073">
      <w:pPr>
        <w:tabs>
          <w:tab w:val="left" w:pos="720"/>
        </w:tabs>
        <w:ind w:firstLine="870"/>
        <w:rPr>
          <w:rFonts w:ascii="新宋体" w:eastAsia="新宋体" w:hAnsi="新宋体"/>
          <w:sz w:val="30"/>
          <w:szCs w:val="30"/>
        </w:rPr>
      </w:pPr>
      <w:r w:rsidRPr="00BF2175">
        <w:rPr>
          <w:rFonts w:ascii="新宋体" w:eastAsia="新宋体" w:hAnsi="新宋体" w:hint="eastAsia"/>
          <w:sz w:val="30"/>
          <w:szCs w:val="30"/>
        </w:rPr>
        <w:t>电话：___________</w:t>
      </w:r>
    </w:p>
    <w:p w:rsidR="00AA6AA6" w:rsidRPr="00BF2175" w:rsidRDefault="00AA6AA6">
      <w:pPr>
        <w:tabs>
          <w:tab w:val="left" w:pos="720"/>
        </w:tabs>
        <w:ind w:firstLine="870"/>
        <w:rPr>
          <w:rFonts w:ascii="新宋体" w:eastAsia="新宋体" w:hAnsi="新宋体"/>
          <w:sz w:val="30"/>
          <w:szCs w:val="30"/>
        </w:rPr>
      </w:pPr>
    </w:p>
    <w:p w:rsidR="00AA6AA6" w:rsidRPr="00BF2175" w:rsidRDefault="00AA6AA6">
      <w:pPr>
        <w:tabs>
          <w:tab w:val="left" w:pos="720"/>
        </w:tabs>
        <w:ind w:firstLine="870"/>
        <w:rPr>
          <w:rFonts w:ascii="新宋体" w:eastAsia="新宋体" w:hAnsi="新宋体"/>
          <w:sz w:val="30"/>
          <w:szCs w:val="30"/>
        </w:rPr>
      </w:pPr>
    </w:p>
    <w:p w:rsidR="00AA6AA6" w:rsidRPr="00BF2175" w:rsidRDefault="00AA6AA6">
      <w:pPr>
        <w:tabs>
          <w:tab w:val="left" w:pos="720"/>
        </w:tabs>
        <w:ind w:firstLine="870"/>
        <w:rPr>
          <w:rFonts w:ascii="新宋体" w:eastAsia="新宋体" w:hAnsi="新宋体"/>
          <w:sz w:val="30"/>
          <w:szCs w:val="30"/>
        </w:rPr>
      </w:pPr>
    </w:p>
    <w:p w:rsidR="00AA6AA6" w:rsidRPr="00BF2175" w:rsidRDefault="003B0073" w:rsidP="0069598B">
      <w:pPr>
        <w:tabs>
          <w:tab w:val="left" w:pos="720"/>
        </w:tabs>
        <w:ind w:firstLine="870"/>
        <w:jc w:val="right"/>
        <w:rPr>
          <w:rFonts w:ascii="新宋体" w:eastAsia="新宋体" w:hAnsi="新宋体"/>
          <w:sz w:val="30"/>
          <w:szCs w:val="30"/>
        </w:rPr>
      </w:pPr>
      <w:r w:rsidRPr="00BF2175">
        <w:rPr>
          <w:rFonts w:ascii="新宋体" w:eastAsia="新宋体" w:hAnsi="新宋体" w:hint="eastAsia"/>
          <w:sz w:val="30"/>
          <w:szCs w:val="30"/>
        </w:rPr>
        <w:t>________筹备组</w:t>
      </w:r>
    </w:p>
    <w:p w:rsidR="00334A6E" w:rsidRDefault="003B0073" w:rsidP="00334A6E">
      <w:pPr>
        <w:tabs>
          <w:tab w:val="left" w:pos="720"/>
        </w:tabs>
        <w:ind w:firstLine="870"/>
        <w:jc w:val="right"/>
        <w:rPr>
          <w:rFonts w:ascii="新宋体" w:eastAsia="新宋体" w:hAnsi="新宋体"/>
          <w:sz w:val="30"/>
          <w:szCs w:val="30"/>
        </w:rPr>
      </w:pPr>
      <w:r w:rsidRPr="00BF2175">
        <w:rPr>
          <w:rFonts w:ascii="新宋体" w:eastAsia="新宋体" w:hAnsi="新宋体" w:hint="eastAsia"/>
          <w:sz w:val="30"/>
          <w:szCs w:val="30"/>
        </w:rPr>
        <w:t>_____年__月__日</w:t>
      </w:r>
    </w:p>
    <w:p w:rsidR="003C18A0" w:rsidRDefault="003C18A0" w:rsidP="003C18A0">
      <w:pPr>
        <w:tabs>
          <w:tab w:val="left" w:pos="720"/>
        </w:tabs>
        <w:ind w:firstLine="870"/>
        <w:jc w:val="left"/>
        <w:rPr>
          <w:rFonts w:ascii="新宋体" w:eastAsia="新宋体" w:hAnsi="新宋体"/>
          <w:sz w:val="30"/>
          <w:szCs w:val="30"/>
        </w:rPr>
      </w:pPr>
      <w:r>
        <w:rPr>
          <w:rFonts w:ascii="新宋体" w:eastAsia="新宋体" w:hAnsi="新宋体"/>
          <w:sz w:val="30"/>
          <w:szCs w:val="30"/>
        </w:rPr>
        <w:br w:type="page"/>
      </w:r>
    </w:p>
    <w:tbl>
      <w:tblPr>
        <w:tblW w:w="9600" w:type="dxa"/>
        <w:tblLayout w:type="fixed"/>
        <w:tblCellMar>
          <w:left w:w="0" w:type="dxa"/>
          <w:right w:w="0" w:type="dxa"/>
        </w:tblCellMar>
        <w:tblLook w:val="0000" w:firstRow="0" w:lastRow="0" w:firstColumn="0" w:lastColumn="0" w:noHBand="0" w:noVBand="0"/>
      </w:tblPr>
      <w:tblGrid>
        <w:gridCol w:w="700"/>
        <w:gridCol w:w="575"/>
        <w:gridCol w:w="1080"/>
        <w:gridCol w:w="1440"/>
        <w:gridCol w:w="1440"/>
        <w:gridCol w:w="1440"/>
        <w:gridCol w:w="1440"/>
        <w:gridCol w:w="1485"/>
      </w:tblGrid>
      <w:tr w:rsidR="00AA6AA6" w:rsidRPr="00BF2175" w:rsidTr="00334A6E">
        <w:trPr>
          <w:trHeight w:val="795"/>
        </w:trPr>
        <w:tc>
          <w:tcPr>
            <w:tcW w:w="9600" w:type="dxa"/>
            <w:gridSpan w:val="8"/>
            <w:tcBorders>
              <w:top w:val="nil"/>
              <w:left w:val="nil"/>
              <w:bottom w:val="nil"/>
              <w:right w:val="nil"/>
            </w:tcBorders>
            <w:tcMar>
              <w:top w:w="15" w:type="dxa"/>
              <w:left w:w="15" w:type="dxa"/>
              <w:bottom w:w="0" w:type="dxa"/>
              <w:right w:w="15" w:type="dxa"/>
            </w:tcMar>
            <w:vAlign w:val="center"/>
          </w:tcPr>
          <w:p w:rsidR="00AA6AA6" w:rsidRPr="00BF2175" w:rsidRDefault="00334A6E" w:rsidP="00334A6E">
            <w:pPr>
              <w:jc w:val="center"/>
              <w:rPr>
                <w:rFonts w:ascii="新宋体" w:eastAsia="新宋体" w:hAnsi="新宋体"/>
                <w:b/>
                <w:sz w:val="36"/>
                <w:szCs w:val="36"/>
              </w:rPr>
            </w:pPr>
            <w:r>
              <w:br w:type="page"/>
            </w:r>
            <w:r>
              <w:br w:type="page"/>
            </w:r>
            <w:r>
              <w:rPr>
                <w:rFonts w:ascii="新宋体" w:eastAsia="新宋体" w:hAnsi="新宋体"/>
                <w:sz w:val="30"/>
                <w:szCs w:val="30"/>
              </w:rPr>
              <w:br w:type="page"/>
            </w:r>
            <w:r>
              <w:br w:type="page"/>
            </w:r>
            <w:r>
              <w:rPr>
                <w:rFonts w:ascii="新宋体" w:eastAsia="新宋体" w:hAnsi="新宋体"/>
                <w:sz w:val="30"/>
                <w:szCs w:val="30"/>
              </w:rPr>
              <w:br w:type="page"/>
            </w:r>
            <w:r>
              <w:br w:type="page"/>
            </w:r>
            <w:r w:rsidR="003B0073" w:rsidRPr="00BF2175">
              <w:rPr>
                <w:rFonts w:ascii="新宋体" w:eastAsia="新宋体" w:hAnsi="新宋体" w:hint="eastAsia"/>
                <w:b/>
                <w:sz w:val="36"/>
                <w:szCs w:val="36"/>
              </w:rPr>
              <w:t>选票、表决票发放签收登记表</w:t>
            </w:r>
          </w:p>
        </w:tc>
      </w:tr>
      <w:tr w:rsidR="00AA6AA6" w:rsidRPr="00BF2175" w:rsidTr="00334A6E">
        <w:trPr>
          <w:trHeight w:val="576"/>
        </w:trPr>
        <w:tc>
          <w:tcPr>
            <w:tcW w:w="9600" w:type="dxa"/>
            <w:gridSpan w:val="8"/>
            <w:tcBorders>
              <w:top w:val="nil"/>
              <w:left w:val="nil"/>
              <w:bottom w:val="single" w:sz="4" w:space="0" w:color="auto"/>
              <w:right w:val="nil"/>
            </w:tcBorders>
            <w:tcMar>
              <w:top w:w="15" w:type="dxa"/>
              <w:left w:w="15" w:type="dxa"/>
              <w:bottom w:w="0" w:type="dxa"/>
              <w:right w:w="15" w:type="dxa"/>
            </w:tcMar>
            <w:vAlign w:val="center"/>
          </w:tcPr>
          <w:p w:rsidR="00AA6AA6" w:rsidRPr="00BF2175" w:rsidRDefault="003B0073">
            <w:pPr>
              <w:ind w:firstLineChars="100" w:firstLine="280"/>
              <w:jc w:val="left"/>
              <w:rPr>
                <w:rFonts w:ascii="新宋体" w:eastAsia="新宋体" w:hAnsi="新宋体"/>
                <w:sz w:val="24"/>
              </w:rPr>
            </w:pPr>
            <w:r w:rsidRPr="00BF2175">
              <w:rPr>
                <w:rFonts w:ascii="新宋体" w:eastAsia="新宋体" w:hAnsi="新宋体"/>
                <w:sz w:val="28"/>
              </w:rPr>
              <w:t xml:space="preserve">  </w:t>
            </w:r>
            <w:r w:rsidRPr="00BF2175">
              <w:rPr>
                <w:rFonts w:ascii="新宋体" w:eastAsia="新宋体" w:hAnsi="新宋体"/>
                <w:sz w:val="24"/>
              </w:rPr>
              <w:t xml:space="preserve"> </w:t>
            </w:r>
            <w:r w:rsidRPr="00BF2175">
              <w:rPr>
                <w:rFonts w:ascii="新宋体" w:eastAsia="新宋体" w:hAnsi="新宋体" w:hint="eastAsia"/>
                <w:sz w:val="24"/>
              </w:rPr>
              <w:t>小区</w:t>
            </w:r>
            <w:r w:rsidRPr="00BF2175">
              <w:rPr>
                <w:rFonts w:ascii="新宋体" w:eastAsia="新宋体" w:hAnsi="新宋体"/>
                <w:sz w:val="24"/>
              </w:rPr>
              <w:t xml:space="preserve">        </w:t>
            </w:r>
            <w:r w:rsidRPr="00BF2175">
              <w:rPr>
                <w:rFonts w:ascii="新宋体" w:eastAsia="新宋体" w:hAnsi="新宋体" w:hint="eastAsia"/>
                <w:sz w:val="24"/>
              </w:rPr>
              <w:t>栋</w:t>
            </w:r>
          </w:p>
        </w:tc>
      </w:tr>
      <w:tr w:rsidR="00AA6AA6" w:rsidRPr="00BF2175" w:rsidTr="00334A6E">
        <w:trPr>
          <w:trHeight w:val="570"/>
        </w:trPr>
        <w:tc>
          <w:tcPr>
            <w:tcW w:w="7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序号</w:t>
            </w:r>
          </w:p>
        </w:tc>
        <w:tc>
          <w:tcPr>
            <w:tcW w:w="5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单元</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房号</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业主姓名</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产权面积</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业主签名</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领取时间</w:t>
            </w:r>
          </w:p>
        </w:tc>
        <w:tc>
          <w:tcPr>
            <w:tcW w:w="148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联系电话</w:t>
            </w: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795"/>
        </w:trPr>
        <w:tc>
          <w:tcPr>
            <w:tcW w:w="9600" w:type="dxa"/>
            <w:gridSpan w:val="8"/>
            <w:tcBorders>
              <w:top w:val="nil"/>
              <w:left w:val="nil"/>
              <w:bottom w:val="nil"/>
              <w:right w:val="nil"/>
            </w:tcBorders>
            <w:tcMar>
              <w:top w:w="15" w:type="dxa"/>
              <w:left w:w="15" w:type="dxa"/>
              <w:bottom w:w="0" w:type="dxa"/>
              <w:right w:w="15" w:type="dxa"/>
            </w:tcMar>
            <w:vAlign w:val="center"/>
          </w:tcPr>
          <w:p w:rsidR="00AA6AA6" w:rsidRPr="00BF2175" w:rsidRDefault="003B0073" w:rsidP="00CB1803">
            <w:pPr>
              <w:jc w:val="center"/>
              <w:rPr>
                <w:rFonts w:ascii="新宋体" w:eastAsia="新宋体" w:hAnsi="新宋体"/>
                <w:sz w:val="36"/>
                <w:szCs w:val="36"/>
              </w:rPr>
            </w:pPr>
            <w:r w:rsidRPr="00BF2175">
              <w:rPr>
                <w:rFonts w:ascii="新宋体" w:eastAsia="新宋体" w:hAnsi="新宋体" w:hint="eastAsia"/>
                <w:b/>
                <w:bCs/>
                <w:sz w:val="36"/>
                <w:szCs w:val="36"/>
              </w:rPr>
              <w:lastRenderedPageBreak/>
              <w:t>投票登记表</w:t>
            </w:r>
          </w:p>
        </w:tc>
      </w:tr>
      <w:tr w:rsidR="00AA6AA6" w:rsidRPr="00BF2175" w:rsidTr="00334A6E">
        <w:trPr>
          <w:trHeight w:val="480"/>
        </w:trPr>
        <w:tc>
          <w:tcPr>
            <w:tcW w:w="9600" w:type="dxa"/>
            <w:gridSpan w:val="8"/>
            <w:tcBorders>
              <w:top w:val="nil"/>
              <w:left w:val="nil"/>
              <w:bottom w:val="single" w:sz="4" w:space="0" w:color="auto"/>
              <w:right w:val="nil"/>
            </w:tcBorders>
            <w:tcMar>
              <w:top w:w="15" w:type="dxa"/>
              <w:left w:w="15" w:type="dxa"/>
              <w:bottom w:w="0" w:type="dxa"/>
              <w:right w:w="15" w:type="dxa"/>
            </w:tcMar>
            <w:vAlign w:val="center"/>
          </w:tcPr>
          <w:p w:rsidR="00AA6AA6" w:rsidRPr="00BF2175" w:rsidRDefault="003B0073">
            <w:pPr>
              <w:rPr>
                <w:rFonts w:ascii="新宋体" w:eastAsia="新宋体" w:hAnsi="新宋体"/>
                <w:sz w:val="24"/>
              </w:rPr>
            </w:pPr>
            <w:r w:rsidRPr="00BF2175">
              <w:rPr>
                <w:rFonts w:ascii="新宋体" w:eastAsia="新宋体" w:hAnsi="新宋体"/>
                <w:sz w:val="28"/>
                <w:szCs w:val="28"/>
              </w:rPr>
              <w:t xml:space="preserve">   </w:t>
            </w:r>
            <w:r w:rsidRPr="00BF2175">
              <w:rPr>
                <w:rFonts w:ascii="新宋体" w:eastAsia="新宋体" w:hAnsi="新宋体" w:hint="eastAsia"/>
                <w:sz w:val="28"/>
                <w:szCs w:val="28"/>
              </w:rPr>
              <w:t xml:space="preserve">      </w:t>
            </w:r>
            <w:r w:rsidRPr="00BF2175">
              <w:rPr>
                <w:rFonts w:ascii="新宋体" w:eastAsia="新宋体" w:hAnsi="新宋体" w:hint="eastAsia"/>
                <w:sz w:val="24"/>
              </w:rPr>
              <w:t>小区</w:t>
            </w:r>
            <w:r w:rsidRPr="00BF2175">
              <w:rPr>
                <w:rFonts w:ascii="新宋体" w:eastAsia="新宋体" w:hAnsi="新宋体"/>
                <w:sz w:val="24"/>
              </w:rPr>
              <w:t xml:space="preserve">        </w:t>
            </w:r>
            <w:r w:rsidRPr="00BF2175">
              <w:rPr>
                <w:rFonts w:ascii="新宋体" w:eastAsia="新宋体" w:hAnsi="新宋体" w:hint="eastAsia"/>
                <w:sz w:val="24"/>
              </w:rPr>
              <w:t>栋</w:t>
            </w:r>
          </w:p>
        </w:tc>
      </w:tr>
      <w:tr w:rsidR="00AA6AA6" w:rsidRPr="00BF2175" w:rsidTr="00334A6E">
        <w:trPr>
          <w:trHeight w:val="570"/>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序号</w:t>
            </w: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单元</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房号</w:t>
            </w: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业主姓名</w:t>
            </w: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产权面积</w:t>
            </w: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业主签名</w:t>
            </w: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受托人签名</w:t>
            </w: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工作人员登记</w:t>
            </w: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r w:rsidR="00AA6AA6" w:rsidRPr="00BF2175" w:rsidTr="00334A6E">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57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485"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r>
    </w:tbl>
    <w:p w:rsidR="00AA6AA6" w:rsidRPr="00BF2175" w:rsidRDefault="00AA6AA6">
      <w:pPr>
        <w:rPr>
          <w:rFonts w:ascii="新宋体" w:eastAsia="新宋体" w:hAnsi="新宋体"/>
        </w:rPr>
      </w:pPr>
    </w:p>
    <w:p w:rsidR="00AA6AA6" w:rsidRPr="00BF2175" w:rsidRDefault="00AA6AA6">
      <w:pPr>
        <w:rPr>
          <w:rFonts w:ascii="新宋体" w:eastAsia="新宋体" w:hAnsi="新宋体"/>
        </w:rPr>
        <w:sectPr w:rsidR="00AA6AA6" w:rsidRPr="00BF2175" w:rsidSect="003C18A0">
          <w:headerReference w:type="even" r:id="rId7"/>
          <w:headerReference w:type="default" r:id="rId8"/>
          <w:footerReference w:type="even" r:id="rId9"/>
          <w:footerReference w:type="default" r:id="rId10"/>
          <w:headerReference w:type="first" r:id="rId11"/>
          <w:footerReference w:type="first" r:id="rId12"/>
          <w:pgSz w:w="11906" w:h="16838"/>
          <w:pgMar w:top="1440" w:right="1286" w:bottom="1440" w:left="1588" w:header="851" w:footer="850" w:gutter="0"/>
          <w:cols w:space="720"/>
          <w:titlePg/>
          <w:docGrid w:type="lines" w:linePitch="312"/>
        </w:sectPr>
      </w:pPr>
    </w:p>
    <w:tbl>
      <w:tblPr>
        <w:tblW w:w="0" w:type="auto"/>
        <w:tblInd w:w="-15" w:type="dxa"/>
        <w:tblLayout w:type="fixed"/>
        <w:tblCellMar>
          <w:left w:w="0" w:type="dxa"/>
          <w:right w:w="0" w:type="dxa"/>
        </w:tblCellMar>
        <w:tblLook w:val="0000" w:firstRow="0" w:lastRow="0" w:firstColumn="0" w:lastColumn="0" w:noHBand="0" w:noVBand="0"/>
      </w:tblPr>
      <w:tblGrid>
        <w:gridCol w:w="700"/>
        <w:gridCol w:w="935"/>
        <w:gridCol w:w="720"/>
        <w:gridCol w:w="1559"/>
        <w:gridCol w:w="1321"/>
        <w:gridCol w:w="1620"/>
        <w:gridCol w:w="1800"/>
        <w:gridCol w:w="1260"/>
        <w:gridCol w:w="1080"/>
        <w:gridCol w:w="1260"/>
        <w:gridCol w:w="1605"/>
        <w:gridCol w:w="15"/>
      </w:tblGrid>
      <w:tr w:rsidR="00AA6AA6" w:rsidRPr="00BF2175">
        <w:trPr>
          <w:gridAfter w:val="1"/>
          <w:wAfter w:w="15" w:type="dxa"/>
          <w:trHeight w:val="619"/>
        </w:trPr>
        <w:tc>
          <w:tcPr>
            <w:tcW w:w="13860" w:type="dxa"/>
            <w:gridSpan w:val="11"/>
            <w:tcBorders>
              <w:top w:val="nil"/>
              <w:left w:val="nil"/>
            </w:tcBorders>
            <w:vAlign w:val="center"/>
          </w:tcPr>
          <w:p w:rsidR="00AA6AA6" w:rsidRPr="00BF2175" w:rsidRDefault="003B0073" w:rsidP="00CB1803">
            <w:pPr>
              <w:widowControl/>
              <w:jc w:val="center"/>
              <w:rPr>
                <w:rFonts w:ascii="新宋体" w:eastAsia="新宋体" w:hAnsi="新宋体"/>
                <w:sz w:val="28"/>
              </w:rPr>
            </w:pPr>
            <w:r w:rsidRPr="00BF2175">
              <w:rPr>
                <w:rFonts w:ascii="新宋体" w:eastAsia="新宋体" w:hAnsi="新宋体" w:hint="eastAsia"/>
                <w:b/>
                <w:bCs/>
                <w:sz w:val="36"/>
                <w:szCs w:val="36"/>
              </w:rPr>
              <w:lastRenderedPageBreak/>
              <w:t>小区业主名册</w:t>
            </w:r>
          </w:p>
        </w:tc>
      </w:tr>
      <w:tr w:rsidR="00AA6AA6" w:rsidRPr="00BF2175">
        <w:trPr>
          <w:trHeight w:val="471"/>
        </w:trPr>
        <w:tc>
          <w:tcPr>
            <w:tcW w:w="13875" w:type="dxa"/>
            <w:gridSpan w:val="12"/>
            <w:tcBorders>
              <w:bottom w:val="single" w:sz="4" w:space="0" w:color="auto"/>
            </w:tcBorders>
          </w:tcPr>
          <w:p w:rsidR="00AA6AA6" w:rsidRPr="00BF2175" w:rsidRDefault="003B0073">
            <w:pPr>
              <w:widowControl/>
              <w:jc w:val="left"/>
              <w:rPr>
                <w:rFonts w:ascii="新宋体" w:eastAsia="新宋体" w:hAnsi="新宋体"/>
                <w:sz w:val="28"/>
                <w:szCs w:val="28"/>
              </w:rPr>
            </w:pPr>
            <w:r w:rsidRPr="00BF2175">
              <w:rPr>
                <w:rFonts w:ascii="新宋体" w:eastAsia="新宋体" w:hAnsi="新宋体" w:hint="eastAsia"/>
                <w:sz w:val="28"/>
                <w:szCs w:val="28"/>
              </w:rPr>
              <w:t xml:space="preserve">           栋（幢）</w:t>
            </w:r>
          </w:p>
        </w:tc>
      </w:tr>
      <w:tr w:rsidR="00AA6AA6" w:rsidRPr="00BF2175">
        <w:trPr>
          <w:trHeight w:val="570"/>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序号</w:t>
            </w:r>
          </w:p>
        </w:tc>
        <w:tc>
          <w:tcPr>
            <w:tcW w:w="935" w:type="dxa"/>
            <w:tcBorders>
              <w:top w:val="single" w:sz="4" w:space="0" w:color="auto"/>
              <w:left w:val="nil"/>
              <w:bottom w:val="single" w:sz="4" w:space="0" w:color="auto"/>
              <w:right w:val="single" w:sz="4" w:space="0" w:color="auto"/>
            </w:tcBorders>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单元</w:t>
            </w:r>
          </w:p>
        </w:tc>
        <w:tc>
          <w:tcPr>
            <w:tcW w:w="720" w:type="dxa"/>
            <w:tcBorders>
              <w:top w:val="single" w:sz="4" w:space="0" w:color="auto"/>
              <w:left w:val="single" w:sz="4" w:space="0" w:color="auto"/>
              <w:bottom w:val="single" w:sz="4" w:space="0" w:color="auto"/>
              <w:right w:val="single" w:sz="4" w:space="0" w:color="auto"/>
            </w:tcBorders>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房号</w:t>
            </w:r>
          </w:p>
        </w:tc>
        <w:tc>
          <w:tcPr>
            <w:tcW w:w="155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业主姓名</w:t>
            </w:r>
          </w:p>
        </w:tc>
        <w:tc>
          <w:tcPr>
            <w:tcW w:w="1321"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产权面积（ m</w:t>
            </w:r>
            <w:r w:rsidRPr="00BF2175">
              <w:rPr>
                <w:rFonts w:ascii="新宋体" w:eastAsia="新宋体" w:hAnsi="新宋体" w:hint="eastAsia"/>
                <w:b/>
                <w:bCs/>
                <w:szCs w:val="21"/>
                <w:vertAlign w:val="superscript"/>
              </w:rPr>
              <w:t>2</w:t>
            </w:r>
            <w:r w:rsidRPr="00BF2175">
              <w:rPr>
                <w:rFonts w:ascii="新宋体" w:eastAsia="新宋体" w:hAnsi="新宋体" w:hint="eastAsia"/>
                <w:b/>
                <w:bCs/>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产权证号</w:t>
            </w:r>
          </w:p>
        </w:tc>
        <w:tc>
          <w:tcPr>
            <w:tcW w:w="180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联系电话</w:t>
            </w: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产权证号</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居住人数</w:t>
            </w: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3B0073">
            <w:pPr>
              <w:jc w:val="center"/>
              <w:rPr>
                <w:rFonts w:ascii="新宋体" w:eastAsia="新宋体" w:hAnsi="新宋体"/>
                <w:b/>
                <w:bCs/>
                <w:sz w:val="24"/>
              </w:rPr>
            </w:pPr>
            <w:r w:rsidRPr="00BF2175">
              <w:rPr>
                <w:rFonts w:ascii="新宋体" w:eastAsia="新宋体" w:hAnsi="新宋体" w:hint="eastAsia"/>
                <w:b/>
                <w:bCs/>
              </w:rPr>
              <w:t>自住/出租</w:t>
            </w:r>
          </w:p>
        </w:tc>
        <w:tc>
          <w:tcPr>
            <w:tcW w:w="1620" w:type="dxa"/>
            <w:gridSpan w:val="2"/>
            <w:tcBorders>
              <w:top w:val="single" w:sz="4" w:space="0" w:color="auto"/>
              <w:bottom w:val="single" w:sz="4" w:space="0" w:color="auto"/>
              <w:right w:val="single" w:sz="4" w:space="0" w:color="auto"/>
            </w:tcBorders>
            <w:vAlign w:val="center"/>
          </w:tcPr>
          <w:p w:rsidR="00AA6AA6" w:rsidRPr="00BF2175" w:rsidRDefault="003B0073">
            <w:pPr>
              <w:jc w:val="center"/>
              <w:rPr>
                <w:rFonts w:ascii="新宋体" w:eastAsia="新宋体" w:hAnsi="新宋体"/>
                <w:b/>
                <w:bCs/>
              </w:rPr>
            </w:pPr>
            <w:r w:rsidRPr="00BF2175">
              <w:rPr>
                <w:rFonts w:ascii="新宋体" w:eastAsia="新宋体" w:hAnsi="新宋体" w:hint="eastAsia"/>
                <w:b/>
                <w:bCs/>
              </w:rPr>
              <w:t>备注</w:t>
            </w:r>
          </w:p>
        </w:tc>
      </w:tr>
      <w:tr w:rsidR="00AA6AA6" w:rsidRPr="00BF2175">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935" w:type="dxa"/>
            <w:tcBorders>
              <w:top w:val="single" w:sz="4" w:space="0" w:color="auto"/>
              <w:left w:val="nil"/>
              <w:bottom w:val="single" w:sz="4" w:space="0" w:color="auto"/>
              <w:right w:val="single" w:sz="4" w:space="0" w:color="auto"/>
            </w:tcBorders>
          </w:tcPr>
          <w:p w:rsidR="00AA6AA6" w:rsidRPr="00BF2175" w:rsidRDefault="00AA6AA6">
            <w:pPr>
              <w:jc w:val="center"/>
              <w:rPr>
                <w:rFonts w:ascii="新宋体" w:eastAsia="新宋体" w:hAnsi="新宋体"/>
              </w:rPr>
            </w:pPr>
          </w:p>
        </w:tc>
        <w:tc>
          <w:tcPr>
            <w:tcW w:w="720" w:type="dxa"/>
            <w:tcBorders>
              <w:top w:val="single" w:sz="4" w:space="0" w:color="auto"/>
              <w:left w:val="single" w:sz="4" w:space="0" w:color="auto"/>
              <w:bottom w:val="single" w:sz="4" w:space="0" w:color="auto"/>
              <w:right w:val="single" w:sz="4" w:space="0" w:color="auto"/>
            </w:tcBorders>
          </w:tcPr>
          <w:p w:rsidR="00AA6AA6" w:rsidRPr="00BF2175" w:rsidRDefault="00AA6AA6">
            <w:pPr>
              <w:jc w:val="center"/>
              <w:rPr>
                <w:rFonts w:ascii="新宋体" w:eastAsia="新宋体" w:hAnsi="新宋体"/>
              </w:rPr>
            </w:pPr>
          </w:p>
        </w:tc>
        <w:tc>
          <w:tcPr>
            <w:tcW w:w="155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321"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80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gridSpan w:val="2"/>
            <w:tcBorders>
              <w:top w:val="single" w:sz="4" w:space="0" w:color="auto"/>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r>
      <w:tr w:rsidR="00AA6AA6" w:rsidRPr="00BF2175">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935" w:type="dxa"/>
            <w:tcBorders>
              <w:top w:val="single" w:sz="4" w:space="0" w:color="auto"/>
              <w:left w:val="nil"/>
              <w:bottom w:val="single" w:sz="4" w:space="0" w:color="auto"/>
              <w:right w:val="single" w:sz="4" w:space="0" w:color="auto"/>
            </w:tcBorders>
          </w:tcPr>
          <w:p w:rsidR="00AA6AA6" w:rsidRPr="00BF2175" w:rsidRDefault="00AA6AA6">
            <w:pPr>
              <w:jc w:val="center"/>
              <w:rPr>
                <w:rFonts w:ascii="新宋体" w:eastAsia="新宋体" w:hAnsi="新宋体"/>
              </w:rPr>
            </w:pPr>
          </w:p>
        </w:tc>
        <w:tc>
          <w:tcPr>
            <w:tcW w:w="720" w:type="dxa"/>
            <w:tcBorders>
              <w:top w:val="single" w:sz="4" w:space="0" w:color="auto"/>
              <w:left w:val="single" w:sz="4" w:space="0" w:color="auto"/>
              <w:bottom w:val="single" w:sz="4" w:space="0" w:color="auto"/>
              <w:right w:val="single" w:sz="4" w:space="0" w:color="auto"/>
            </w:tcBorders>
          </w:tcPr>
          <w:p w:rsidR="00AA6AA6" w:rsidRPr="00BF2175" w:rsidRDefault="00AA6AA6">
            <w:pPr>
              <w:jc w:val="center"/>
              <w:rPr>
                <w:rFonts w:ascii="新宋体" w:eastAsia="新宋体" w:hAnsi="新宋体"/>
              </w:rPr>
            </w:pPr>
          </w:p>
        </w:tc>
        <w:tc>
          <w:tcPr>
            <w:tcW w:w="155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321"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80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gridSpan w:val="2"/>
            <w:tcBorders>
              <w:top w:val="single" w:sz="4" w:space="0" w:color="auto"/>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r>
      <w:tr w:rsidR="00AA6AA6" w:rsidRPr="00BF2175">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935" w:type="dxa"/>
            <w:tcBorders>
              <w:top w:val="single" w:sz="4" w:space="0" w:color="auto"/>
              <w:left w:val="nil"/>
              <w:bottom w:val="single" w:sz="4" w:space="0" w:color="auto"/>
              <w:right w:val="single" w:sz="4" w:space="0" w:color="auto"/>
            </w:tcBorders>
          </w:tcPr>
          <w:p w:rsidR="00AA6AA6" w:rsidRPr="00BF2175" w:rsidRDefault="00AA6AA6">
            <w:pPr>
              <w:jc w:val="center"/>
              <w:rPr>
                <w:rFonts w:ascii="新宋体" w:eastAsia="新宋体" w:hAnsi="新宋体"/>
              </w:rPr>
            </w:pPr>
          </w:p>
        </w:tc>
        <w:tc>
          <w:tcPr>
            <w:tcW w:w="720" w:type="dxa"/>
            <w:tcBorders>
              <w:top w:val="single" w:sz="4" w:space="0" w:color="auto"/>
              <w:left w:val="single" w:sz="4" w:space="0" w:color="auto"/>
              <w:bottom w:val="single" w:sz="4" w:space="0" w:color="auto"/>
              <w:right w:val="single" w:sz="4" w:space="0" w:color="auto"/>
            </w:tcBorders>
          </w:tcPr>
          <w:p w:rsidR="00AA6AA6" w:rsidRPr="00BF2175" w:rsidRDefault="00AA6AA6">
            <w:pPr>
              <w:jc w:val="center"/>
              <w:rPr>
                <w:rFonts w:ascii="新宋体" w:eastAsia="新宋体" w:hAnsi="新宋体"/>
              </w:rPr>
            </w:pPr>
          </w:p>
        </w:tc>
        <w:tc>
          <w:tcPr>
            <w:tcW w:w="155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321"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80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gridSpan w:val="2"/>
            <w:tcBorders>
              <w:top w:val="single" w:sz="4" w:space="0" w:color="auto"/>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r>
      <w:tr w:rsidR="00AA6AA6" w:rsidRPr="00BF2175">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935" w:type="dxa"/>
            <w:tcBorders>
              <w:top w:val="single" w:sz="4" w:space="0" w:color="auto"/>
              <w:left w:val="nil"/>
              <w:bottom w:val="single" w:sz="4" w:space="0" w:color="auto"/>
              <w:right w:val="single" w:sz="4" w:space="0" w:color="auto"/>
            </w:tcBorders>
          </w:tcPr>
          <w:p w:rsidR="00AA6AA6" w:rsidRPr="00BF2175" w:rsidRDefault="00AA6AA6">
            <w:pPr>
              <w:jc w:val="center"/>
              <w:rPr>
                <w:rFonts w:ascii="新宋体" w:eastAsia="新宋体" w:hAnsi="新宋体"/>
              </w:rPr>
            </w:pPr>
          </w:p>
        </w:tc>
        <w:tc>
          <w:tcPr>
            <w:tcW w:w="720" w:type="dxa"/>
            <w:tcBorders>
              <w:top w:val="single" w:sz="4" w:space="0" w:color="auto"/>
              <w:left w:val="single" w:sz="4" w:space="0" w:color="auto"/>
              <w:bottom w:val="single" w:sz="4" w:space="0" w:color="auto"/>
              <w:right w:val="single" w:sz="4" w:space="0" w:color="auto"/>
            </w:tcBorders>
          </w:tcPr>
          <w:p w:rsidR="00AA6AA6" w:rsidRPr="00BF2175" w:rsidRDefault="00AA6AA6">
            <w:pPr>
              <w:jc w:val="center"/>
              <w:rPr>
                <w:rFonts w:ascii="新宋体" w:eastAsia="新宋体" w:hAnsi="新宋体"/>
              </w:rPr>
            </w:pPr>
          </w:p>
        </w:tc>
        <w:tc>
          <w:tcPr>
            <w:tcW w:w="155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321"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80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gridSpan w:val="2"/>
            <w:tcBorders>
              <w:top w:val="single" w:sz="4" w:space="0" w:color="auto"/>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r>
      <w:tr w:rsidR="00AA6AA6" w:rsidRPr="00BF2175">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935" w:type="dxa"/>
            <w:tcBorders>
              <w:top w:val="single" w:sz="4" w:space="0" w:color="auto"/>
              <w:left w:val="nil"/>
              <w:bottom w:val="single" w:sz="4" w:space="0" w:color="auto"/>
              <w:right w:val="single" w:sz="4" w:space="0" w:color="auto"/>
            </w:tcBorders>
          </w:tcPr>
          <w:p w:rsidR="00AA6AA6" w:rsidRPr="00BF2175" w:rsidRDefault="00AA6AA6">
            <w:pPr>
              <w:jc w:val="center"/>
              <w:rPr>
                <w:rFonts w:ascii="新宋体" w:eastAsia="新宋体" w:hAnsi="新宋体"/>
              </w:rPr>
            </w:pPr>
          </w:p>
        </w:tc>
        <w:tc>
          <w:tcPr>
            <w:tcW w:w="720" w:type="dxa"/>
            <w:tcBorders>
              <w:top w:val="single" w:sz="4" w:space="0" w:color="auto"/>
              <w:left w:val="single" w:sz="4" w:space="0" w:color="auto"/>
              <w:bottom w:val="single" w:sz="4" w:space="0" w:color="auto"/>
              <w:right w:val="single" w:sz="4" w:space="0" w:color="auto"/>
            </w:tcBorders>
          </w:tcPr>
          <w:p w:rsidR="00AA6AA6" w:rsidRPr="00BF2175" w:rsidRDefault="00AA6AA6">
            <w:pPr>
              <w:jc w:val="center"/>
              <w:rPr>
                <w:rFonts w:ascii="新宋体" w:eastAsia="新宋体" w:hAnsi="新宋体"/>
              </w:rPr>
            </w:pPr>
          </w:p>
        </w:tc>
        <w:tc>
          <w:tcPr>
            <w:tcW w:w="155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321"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80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gridSpan w:val="2"/>
            <w:tcBorders>
              <w:top w:val="single" w:sz="4" w:space="0" w:color="auto"/>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r>
      <w:tr w:rsidR="00AA6AA6" w:rsidRPr="00BF2175">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935" w:type="dxa"/>
            <w:tcBorders>
              <w:top w:val="single" w:sz="4" w:space="0" w:color="auto"/>
              <w:left w:val="nil"/>
              <w:bottom w:val="single" w:sz="4" w:space="0" w:color="auto"/>
              <w:right w:val="single" w:sz="4" w:space="0" w:color="auto"/>
            </w:tcBorders>
          </w:tcPr>
          <w:p w:rsidR="00AA6AA6" w:rsidRPr="00BF2175" w:rsidRDefault="00AA6AA6">
            <w:pPr>
              <w:jc w:val="center"/>
              <w:rPr>
                <w:rFonts w:ascii="新宋体" w:eastAsia="新宋体" w:hAnsi="新宋体"/>
              </w:rPr>
            </w:pPr>
          </w:p>
        </w:tc>
        <w:tc>
          <w:tcPr>
            <w:tcW w:w="720" w:type="dxa"/>
            <w:tcBorders>
              <w:top w:val="single" w:sz="4" w:space="0" w:color="auto"/>
              <w:left w:val="single" w:sz="4" w:space="0" w:color="auto"/>
              <w:bottom w:val="single" w:sz="4" w:space="0" w:color="auto"/>
              <w:right w:val="single" w:sz="4" w:space="0" w:color="auto"/>
            </w:tcBorders>
          </w:tcPr>
          <w:p w:rsidR="00AA6AA6" w:rsidRPr="00BF2175" w:rsidRDefault="00AA6AA6">
            <w:pPr>
              <w:jc w:val="center"/>
              <w:rPr>
                <w:rFonts w:ascii="新宋体" w:eastAsia="新宋体" w:hAnsi="新宋体"/>
              </w:rPr>
            </w:pPr>
          </w:p>
        </w:tc>
        <w:tc>
          <w:tcPr>
            <w:tcW w:w="155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321"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80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gridSpan w:val="2"/>
            <w:tcBorders>
              <w:top w:val="single" w:sz="4" w:space="0" w:color="auto"/>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r>
      <w:tr w:rsidR="00AA6AA6" w:rsidRPr="00BF2175">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935" w:type="dxa"/>
            <w:tcBorders>
              <w:top w:val="single" w:sz="4" w:space="0" w:color="auto"/>
              <w:left w:val="nil"/>
              <w:bottom w:val="single" w:sz="4" w:space="0" w:color="auto"/>
              <w:right w:val="single" w:sz="4" w:space="0" w:color="auto"/>
            </w:tcBorders>
          </w:tcPr>
          <w:p w:rsidR="00AA6AA6" w:rsidRPr="00BF2175" w:rsidRDefault="00AA6AA6">
            <w:pPr>
              <w:jc w:val="center"/>
              <w:rPr>
                <w:rFonts w:ascii="新宋体" w:eastAsia="新宋体" w:hAnsi="新宋体"/>
              </w:rPr>
            </w:pPr>
          </w:p>
        </w:tc>
        <w:tc>
          <w:tcPr>
            <w:tcW w:w="720" w:type="dxa"/>
            <w:tcBorders>
              <w:top w:val="single" w:sz="4" w:space="0" w:color="auto"/>
              <w:left w:val="single" w:sz="4" w:space="0" w:color="auto"/>
              <w:bottom w:val="single" w:sz="4" w:space="0" w:color="auto"/>
              <w:right w:val="single" w:sz="4" w:space="0" w:color="auto"/>
            </w:tcBorders>
          </w:tcPr>
          <w:p w:rsidR="00AA6AA6" w:rsidRPr="00BF2175" w:rsidRDefault="00AA6AA6">
            <w:pPr>
              <w:jc w:val="center"/>
              <w:rPr>
                <w:rFonts w:ascii="新宋体" w:eastAsia="新宋体" w:hAnsi="新宋体"/>
              </w:rPr>
            </w:pPr>
          </w:p>
        </w:tc>
        <w:tc>
          <w:tcPr>
            <w:tcW w:w="155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321"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80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gridSpan w:val="2"/>
            <w:tcBorders>
              <w:top w:val="single" w:sz="4" w:space="0" w:color="auto"/>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r>
      <w:tr w:rsidR="00AA6AA6" w:rsidRPr="00BF2175">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935" w:type="dxa"/>
            <w:tcBorders>
              <w:top w:val="single" w:sz="4" w:space="0" w:color="auto"/>
              <w:left w:val="nil"/>
              <w:bottom w:val="single" w:sz="4" w:space="0" w:color="auto"/>
              <w:right w:val="single" w:sz="4" w:space="0" w:color="auto"/>
            </w:tcBorders>
          </w:tcPr>
          <w:p w:rsidR="00AA6AA6" w:rsidRPr="00BF2175" w:rsidRDefault="00AA6AA6">
            <w:pPr>
              <w:jc w:val="center"/>
              <w:rPr>
                <w:rFonts w:ascii="新宋体" w:eastAsia="新宋体" w:hAnsi="新宋体"/>
              </w:rPr>
            </w:pPr>
          </w:p>
        </w:tc>
        <w:tc>
          <w:tcPr>
            <w:tcW w:w="720" w:type="dxa"/>
            <w:tcBorders>
              <w:top w:val="single" w:sz="4" w:space="0" w:color="auto"/>
              <w:left w:val="single" w:sz="4" w:space="0" w:color="auto"/>
              <w:bottom w:val="single" w:sz="4" w:space="0" w:color="auto"/>
              <w:right w:val="single" w:sz="4" w:space="0" w:color="auto"/>
            </w:tcBorders>
          </w:tcPr>
          <w:p w:rsidR="00AA6AA6" w:rsidRPr="00BF2175" w:rsidRDefault="00AA6AA6">
            <w:pPr>
              <w:jc w:val="center"/>
              <w:rPr>
                <w:rFonts w:ascii="新宋体" w:eastAsia="新宋体" w:hAnsi="新宋体"/>
              </w:rPr>
            </w:pPr>
          </w:p>
        </w:tc>
        <w:tc>
          <w:tcPr>
            <w:tcW w:w="155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321"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80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gridSpan w:val="2"/>
            <w:tcBorders>
              <w:top w:val="single" w:sz="4" w:space="0" w:color="auto"/>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r>
      <w:tr w:rsidR="00AA6AA6" w:rsidRPr="00BF2175">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935" w:type="dxa"/>
            <w:tcBorders>
              <w:top w:val="single" w:sz="4" w:space="0" w:color="auto"/>
              <w:left w:val="nil"/>
              <w:bottom w:val="single" w:sz="4" w:space="0" w:color="auto"/>
              <w:right w:val="single" w:sz="4" w:space="0" w:color="auto"/>
            </w:tcBorders>
          </w:tcPr>
          <w:p w:rsidR="00AA6AA6" w:rsidRPr="00BF2175" w:rsidRDefault="00AA6AA6">
            <w:pPr>
              <w:jc w:val="center"/>
              <w:rPr>
                <w:rFonts w:ascii="新宋体" w:eastAsia="新宋体" w:hAnsi="新宋体"/>
              </w:rPr>
            </w:pPr>
          </w:p>
        </w:tc>
        <w:tc>
          <w:tcPr>
            <w:tcW w:w="720" w:type="dxa"/>
            <w:tcBorders>
              <w:top w:val="single" w:sz="4" w:space="0" w:color="auto"/>
              <w:left w:val="single" w:sz="4" w:space="0" w:color="auto"/>
              <w:bottom w:val="single" w:sz="4" w:space="0" w:color="auto"/>
              <w:right w:val="single" w:sz="4" w:space="0" w:color="auto"/>
            </w:tcBorders>
          </w:tcPr>
          <w:p w:rsidR="00AA6AA6" w:rsidRPr="00BF2175" w:rsidRDefault="00AA6AA6">
            <w:pPr>
              <w:jc w:val="center"/>
              <w:rPr>
                <w:rFonts w:ascii="新宋体" w:eastAsia="新宋体" w:hAnsi="新宋体"/>
              </w:rPr>
            </w:pPr>
          </w:p>
        </w:tc>
        <w:tc>
          <w:tcPr>
            <w:tcW w:w="155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321"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80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gridSpan w:val="2"/>
            <w:tcBorders>
              <w:top w:val="single" w:sz="4" w:space="0" w:color="auto"/>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r>
      <w:tr w:rsidR="00AA6AA6" w:rsidRPr="00BF2175">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935" w:type="dxa"/>
            <w:tcBorders>
              <w:top w:val="single" w:sz="4" w:space="0" w:color="auto"/>
              <w:left w:val="nil"/>
              <w:bottom w:val="single" w:sz="4" w:space="0" w:color="auto"/>
              <w:right w:val="single" w:sz="4" w:space="0" w:color="auto"/>
            </w:tcBorders>
          </w:tcPr>
          <w:p w:rsidR="00AA6AA6" w:rsidRPr="00BF2175" w:rsidRDefault="00AA6AA6">
            <w:pPr>
              <w:jc w:val="center"/>
              <w:rPr>
                <w:rFonts w:ascii="新宋体" w:eastAsia="新宋体" w:hAnsi="新宋体"/>
              </w:rPr>
            </w:pPr>
          </w:p>
        </w:tc>
        <w:tc>
          <w:tcPr>
            <w:tcW w:w="720" w:type="dxa"/>
            <w:tcBorders>
              <w:top w:val="single" w:sz="4" w:space="0" w:color="auto"/>
              <w:left w:val="single" w:sz="4" w:space="0" w:color="auto"/>
              <w:bottom w:val="single" w:sz="4" w:space="0" w:color="auto"/>
              <w:right w:val="single" w:sz="4" w:space="0" w:color="auto"/>
            </w:tcBorders>
          </w:tcPr>
          <w:p w:rsidR="00AA6AA6" w:rsidRPr="00BF2175" w:rsidRDefault="00AA6AA6">
            <w:pPr>
              <w:jc w:val="center"/>
              <w:rPr>
                <w:rFonts w:ascii="新宋体" w:eastAsia="新宋体" w:hAnsi="新宋体"/>
              </w:rPr>
            </w:pPr>
          </w:p>
        </w:tc>
        <w:tc>
          <w:tcPr>
            <w:tcW w:w="155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321"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80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gridSpan w:val="2"/>
            <w:tcBorders>
              <w:top w:val="single" w:sz="4" w:space="0" w:color="auto"/>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r>
      <w:tr w:rsidR="00AA6AA6" w:rsidRPr="00BF2175">
        <w:trPr>
          <w:trHeight w:val="499"/>
        </w:trPr>
        <w:tc>
          <w:tcPr>
            <w:tcW w:w="7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935" w:type="dxa"/>
            <w:tcBorders>
              <w:top w:val="single" w:sz="4" w:space="0" w:color="auto"/>
              <w:left w:val="nil"/>
              <w:bottom w:val="single" w:sz="4" w:space="0" w:color="auto"/>
              <w:right w:val="single" w:sz="4" w:space="0" w:color="auto"/>
            </w:tcBorders>
          </w:tcPr>
          <w:p w:rsidR="00AA6AA6" w:rsidRPr="00BF2175" w:rsidRDefault="00AA6AA6">
            <w:pPr>
              <w:jc w:val="center"/>
              <w:rPr>
                <w:rFonts w:ascii="新宋体" w:eastAsia="新宋体" w:hAnsi="新宋体"/>
              </w:rPr>
            </w:pPr>
          </w:p>
        </w:tc>
        <w:tc>
          <w:tcPr>
            <w:tcW w:w="720" w:type="dxa"/>
            <w:tcBorders>
              <w:top w:val="single" w:sz="4" w:space="0" w:color="auto"/>
              <w:left w:val="single" w:sz="4" w:space="0" w:color="auto"/>
              <w:bottom w:val="single" w:sz="4" w:space="0" w:color="auto"/>
              <w:right w:val="single" w:sz="4" w:space="0" w:color="auto"/>
            </w:tcBorders>
          </w:tcPr>
          <w:p w:rsidR="00AA6AA6" w:rsidRPr="00BF2175" w:rsidRDefault="00AA6AA6">
            <w:pPr>
              <w:jc w:val="center"/>
              <w:rPr>
                <w:rFonts w:ascii="新宋体" w:eastAsia="新宋体" w:hAnsi="新宋体"/>
              </w:rPr>
            </w:pPr>
          </w:p>
        </w:tc>
        <w:tc>
          <w:tcPr>
            <w:tcW w:w="155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321"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80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gridSpan w:val="2"/>
            <w:tcBorders>
              <w:top w:val="single" w:sz="4" w:space="0" w:color="auto"/>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r>
      <w:tr w:rsidR="00AA6AA6" w:rsidRPr="00BF2175">
        <w:trPr>
          <w:trHeight w:val="499"/>
        </w:trPr>
        <w:tc>
          <w:tcPr>
            <w:tcW w:w="7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935" w:type="dxa"/>
            <w:tcBorders>
              <w:top w:val="single" w:sz="4" w:space="0" w:color="auto"/>
              <w:left w:val="nil"/>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c>
          <w:tcPr>
            <w:tcW w:w="720" w:type="dxa"/>
            <w:tcBorders>
              <w:top w:val="single" w:sz="4" w:space="0" w:color="auto"/>
              <w:left w:val="single" w:sz="4" w:space="0" w:color="auto"/>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c>
          <w:tcPr>
            <w:tcW w:w="155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3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8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sz w:val="24"/>
              </w:rPr>
            </w:pPr>
          </w:p>
        </w:tc>
        <w:tc>
          <w:tcPr>
            <w:tcW w:w="1620" w:type="dxa"/>
            <w:gridSpan w:val="2"/>
            <w:tcBorders>
              <w:top w:val="single" w:sz="4" w:space="0" w:color="auto"/>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r>
      <w:tr w:rsidR="00AA6AA6" w:rsidRPr="00BF2175">
        <w:trPr>
          <w:trHeight w:val="499"/>
        </w:trPr>
        <w:tc>
          <w:tcPr>
            <w:tcW w:w="7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rPr>
            </w:pPr>
          </w:p>
        </w:tc>
        <w:tc>
          <w:tcPr>
            <w:tcW w:w="935" w:type="dxa"/>
            <w:tcBorders>
              <w:top w:val="single" w:sz="4" w:space="0" w:color="auto"/>
              <w:left w:val="nil"/>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c>
          <w:tcPr>
            <w:tcW w:w="720" w:type="dxa"/>
            <w:tcBorders>
              <w:top w:val="single" w:sz="4" w:space="0" w:color="auto"/>
              <w:left w:val="single" w:sz="4" w:space="0" w:color="auto"/>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c>
          <w:tcPr>
            <w:tcW w:w="155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rPr>
            </w:pPr>
          </w:p>
        </w:tc>
        <w:tc>
          <w:tcPr>
            <w:tcW w:w="13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rPr>
            </w:pPr>
          </w:p>
        </w:tc>
        <w:tc>
          <w:tcPr>
            <w:tcW w:w="18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rPr>
            </w:pP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rPr>
            </w:pP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A6AA6" w:rsidRPr="00BF2175" w:rsidRDefault="00AA6AA6">
            <w:pPr>
              <w:jc w:val="center"/>
              <w:rPr>
                <w:rFonts w:ascii="新宋体" w:eastAsia="新宋体" w:hAnsi="新宋体"/>
              </w:rPr>
            </w:pPr>
          </w:p>
        </w:tc>
        <w:tc>
          <w:tcPr>
            <w:tcW w:w="1620" w:type="dxa"/>
            <w:gridSpan w:val="2"/>
            <w:tcBorders>
              <w:top w:val="single" w:sz="4" w:space="0" w:color="auto"/>
              <w:bottom w:val="single" w:sz="4" w:space="0" w:color="auto"/>
              <w:right w:val="single" w:sz="4" w:space="0" w:color="auto"/>
            </w:tcBorders>
            <w:vAlign w:val="center"/>
          </w:tcPr>
          <w:p w:rsidR="00AA6AA6" w:rsidRPr="00BF2175" w:rsidRDefault="00AA6AA6">
            <w:pPr>
              <w:jc w:val="center"/>
              <w:rPr>
                <w:rFonts w:ascii="新宋体" w:eastAsia="新宋体" w:hAnsi="新宋体"/>
              </w:rPr>
            </w:pPr>
          </w:p>
        </w:tc>
      </w:tr>
    </w:tbl>
    <w:p w:rsidR="003B0073" w:rsidRPr="00BF2175" w:rsidRDefault="003B0073">
      <w:pPr>
        <w:rPr>
          <w:rFonts w:ascii="新宋体" w:eastAsia="新宋体" w:hAnsi="新宋体"/>
        </w:rPr>
      </w:pPr>
    </w:p>
    <w:sectPr w:rsidR="003B0073" w:rsidRPr="00BF2175">
      <w:pgSz w:w="16838" w:h="11906" w:orient="landscape"/>
      <w:pgMar w:top="1588" w:right="1440" w:bottom="1287" w:left="1440" w:header="851" w:footer="992" w:gutter="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64B" w:rsidRDefault="0076464B">
      <w:r>
        <w:separator/>
      </w:r>
    </w:p>
  </w:endnote>
  <w:endnote w:type="continuationSeparator" w:id="0">
    <w:p w:rsidR="0076464B" w:rsidRDefault="0076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AA6" w:rsidRPr="00771E80" w:rsidRDefault="00AA6AA6" w:rsidP="00771E80">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AA6" w:rsidRPr="00771E80" w:rsidRDefault="00AA6AA6" w:rsidP="00771E80">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E80" w:rsidRDefault="00771E8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64B" w:rsidRDefault="0076464B">
      <w:r>
        <w:separator/>
      </w:r>
    </w:p>
  </w:footnote>
  <w:footnote w:type="continuationSeparator" w:id="0">
    <w:p w:rsidR="0076464B" w:rsidRDefault="00764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E80" w:rsidRDefault="00771E80">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AA6" w:rsidRDefault="00AA6AA6">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E80" w:rsidRPr="00454B3B" w:rsidRDefault="00771E80" w:rsidP="00454B3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B"/>
    <w:multiLevelType w:val="multilevel"/>
    <w:tmpl w:val="0000000B"/>
    <w:lvl w:ilvl="0">
      <w:start w:val="1"/>
      <w:numFmt w:val="japaneseCounting"/>
      <w:lvlText w:val="%1、"/>
      <w:lvlJc w:val="left"/>
      <w:pPr>
        <w:tabs>
          <w:tab w:val="num" w:pos="720"/>
        </w:tabs>
        <w:ind w:left="720" w:hanging="720"/>
      </w:pPr>
      <w:rPr>
        <w:rFonts w:hint="eastAsia"/>
      </w:rPr>
    </w:lvl>
    <w:lvl w:ilvl="1">
      <w:start w:val="1"/>
      <w:numFmt w:val="japaneseCounting"/>
      <w:lvlText w:val="(%2)"/>
      <w:lvlJc w:val="left"/>
      <w:pPr>
        <w:tabs>
          <w:tab w:val="num" w:pos="930"/>
        </w:tabs>
        <w:ind w:left="930" w:hanging="510"/>
      </w:pPr>
      <w:rPr>
        <w:rFonts w:hint="eastAsia"/>
      </w:rPr>
    </w:lvl>
    <w:lvl w:ilvl="2">
      <w:start w:val="1"/>
      <w:numFmt w:val="japaneseCounting"/>
      <w:lvlText w:val="%3、"/>
      <w:lvlJc w:val="left"/>
      <w:pPr>
        <w:tabs>
          <w:tab w:val="num" w:pos="1980"/>
        </w:tabs>
        <w:ind w:left="1980" w:hanging="1080"/>
      </w:pPr>
      <w:rPr>
        <w:rFonts w:ascii="Times New Roman" w:eastAsia="Times New Roman" w:hAnsi="Times New Roman" w:cs="Times New Roman"/>
      </w:rPr>
    </w:lvl>
    <w:lvl w:ilvl="3">
      <w:start w:val="1"/>
      <w:numFmt w:val="decimal"/>
      <w:lvlText w:val="%4、"/>
      <w:lvlJc w:val="left"/>
      <w:pPr>
        <w:tabs>
          <w:tab w:val="num" w:pos="1980"/>
        </w:tabs>
        <w:ind w:left="1980" w:hanging="720"/>
      </w:pPr>
      <w:rPr>
        <w:rFonts w:hint="eastAsia"/>
        <w:color w:val="auto"/>
        <w:u w:val="none"/>
      </w:rPr>
    </w:lvl>
    <w:lvl w:ilvl="4">
      <w:start w:val="1"/>
      <w:numFmt w:val="japaneseCounting"/>
      <w:lvlText w:val="（%5）"/>
      <w:lvlJc w:val="left"/>
      <w:pPr>
        <w:tabs>
          <w:tab w:val="num" w:pos="2490"/>
        </w:tabs>
        <w:ind w:left="2490" w:hanging="81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C"/>
    <w:multiLevelType w:val="singleLevel"/>
    <w:tmpl w:val="0000000C"/>
    <w:lvl w:ilvl="0">
      <w:start w:val="2"/>
      <w:numFmt w:val="decimal"/>
      <w:suff w:val="nothing"/>
      <w:lvlText w:val="%1、"/>
      <w:lvlJc w:val="left"/>
    </w:lvl>
  </w:abstractNum>
  <w:abstractNum w:abstractNumId="3" w15:restartNumberingAfterBreak="0">
    <w:nsid w:val="0000000D"/>
    <w:multiLevelType w:val="multilevel"/>
    <w:tmpl w:val="0000000D"/>
    <w:lvl w:ilvl="0">
      <w:start w:val="1"/>
      <w:numFmt w:val="japaneseCounting"/>
      <w:lvlText w:val="%1、"/>
      <w:lvlJc w:val="left"/>
      <w:pPr>
        <w:tabs>
          <w:tab w:val="num" w:pos="1040"/>
        </w:tabs>
        <w:ind w:left="1040" w:hanging="48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4" w15:restartNumberingAfterBreak="0">
    <w:nsid w:val="0000000E"/>
    <w:multiLevelType w:val="multilevel"/>
    <w:tmpl w:val="0000000E"/>
    <w:lvl w:ilvl="0">
      <w:start w:val="1"/>
      <w:numFmt w:val="japaneseCounting"/>
      <w:lvlText w:val="（%1）"/>
      <w:lvlJc w:val="left"/>
      <w:pPr>
        <w:tabs>
          <w:tab w:val="num" w:pos="2535"/>
        </w:tabs>
        <w:ind w:left="2535" w:hanging="855"/>
      </w:pPr>
      <w:rPr>
        <w:rFonts w:hint="default"/>
      </w:rPr>
    </w:lvl>
    <w:lvl w:ilvl="1">
      <w:start w:val="1"/>
      <w:numFmt w:val="lowerLetter"/>
      <w:lvlText w:val="%2)"/>
      <w:lvlJc w:val="left"/>
      <w:pPr>
        <w:tabs>
          <w:tab w:val="num" w:pos="2520"/>
        </w:tabs>
        <w:ind w:left="2520" w:hanging="420"/>
      </w:pPr>
    </w:lvl>
    <w:lvl w:ilvl="2">
      <w:start w:val="1"/>
      <w:numFmt w:val="lowerRoman"/>
      <w:lvlText w:val="%3."/>
      <w:lvlJc w:val="right"/>
      <w:pPr>
        <w:tabs>
          <w:tab w:val="num" w:pos="2940"/>
        </w:tabs>
        <w:ind w:left="2940" w:hanging="420"/>
      </w:pPr>
    </w:lvl>
    <w:lvl w:ilvl="3">
      <w:start w:val="1"/>
      <w:numFmt w:val="decimal"/>
      <w:lvlText w:val="%4."/>
      <w:lvlJc w:val="left"/>
      <w:pPr>
        <w:tabs>
          <w:tab w:val="num" w:pos="3360"/>
        </w:tabs>
        <w:ind w:left="3360" w:hanging="420"/>
      </w:pPr>
    </w:lvl>
    <w:lvl w:ilvl="4">
      <w:start w:val="1"/>
      <w:numFmt w:val="lowerLetter"/>
      <w:lvlText w:val="%5)"/>
      <w:lvlJc w:val="left"/>
      <w:pPr>
        <w:tabs>
          <w:tab w:val="num" w:pos="3780"/>
        </w:tabs>
        <w:ind w:left="3780" w:hanging="420"/>
      </w:pPr>
    </w:lvl>
    <w:lvl w:ilvl="5">
      <w:start w:val="1"/>
      <w:numFmt w:val="lowerRoman"/>
      <w:lvlText w:val="%6."/>
      <w:lvlJc w:val="right"/>
      <w:pPr>
        <w:tabs>
          <w:tab w:val="num" w:pos="4200"/>
        </w:tabs>
        <w:ind w:left="4200" w:hanging="420"/>
      </w:pPr>
    </w:lvl>
    <w:lvl w:ilvl="6">
      <w:start w:val="1"/>
      <w:numFmt w:val="decimal"/>
      <w:lvlText w:val="%7."/>
      <w:lvlJc w:val="left"/>
      <w:pPr>
        <w:tabs>
          <w:tab w:val="num" w:pos="4620"/>
        </w:tabs>
        <w:ind w:left="4620" w:hanging="420"/>
      </w:pPr>
    </w:lvl>
    <w:lvl w:ilvl="7">
      <w:start w:val="1"/>
      <w:numFmt w:val="lowerLetter"/>
      <w:lvlText w:val="%8)"/>
      <w:lvlJc w:val="left"/>
      <w:pPr>
        <w:tabs>
          <w:tab w:val="num" w:pos="5040"/>
        </w:tabs>
        <w:ind w:left="5040" w:hanging="420"/>
      </w:pPr>
    </w:lvl>
    <w:lvl w:ilvl="8">
      <w:start w:val="1"/>
      <w:numFmt w:val="lowerRoman"/>
      <w:lvlText w:val="%9."/>
      <w:lvlJc w:val="right"/>
      <w:pPr>
        <w:tabs>
          <w:tab w:val="num" w:pos="5460"/>
        </w:tabs>
        <w:ind w:left="5460" w:hanging="420"/>
      </w:pPr>
    </w:lvl>
  </w:abstractNum>
  <w:abstractNum w:abstractNumId="5" w15:restartNumberingAfterBreak="0">
    <w:nsid w:val="0000000F"/>
    <w:multiLevelType w:val="multilevel"/>
    <w:tmpl w:val="0000000F"/>
    <w:lvl w:ilvl="0">
      <w:start w:val="1"/>
      <w:numFmt w:val="chineseCountingThousand"/>
      <w:lvlText w:val="%1、"/>
      <w:lvlJc w:val="left"/>
      <w:pPr>
        <w:tabs>
          <w:tab w:val="num" w:pos="420"/>
        </w:tabs>
        <w:ind w:left="420" w:hanging="420"/>
      </w:pPr>
      <w:rPr>
        <w:rFonts w:hint="eastAsia"/>
        <w:lang w:val="en-US"/>
      </w:rPr>
    </w:lvl>
    <w:lvl w:ilvl="1">
      <w:start w:val="6"/>
      <w:numFmt w:val="japaneseCounting"/>
      <w:lvlText w:val="%2、"/>
      <w:lvlJc w:val="left"/>
      <w:pPr>
        <w:tabs>
          <w:tab w:val="num" w:pos="1140"/>
        </w:tabs>
        <w:ind w:left="1140" w:hanging="720"/>
      </w:pPr>
      <w:rPr>
        <w:rFonts w:ascii="Times New Roman" w:hAnsi="Times New Roman" w:hint="default"/>
        <w:b/>
        <w:color w:val="auto"/>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1A113C"/>
    <w:rsid w:val="0023595A"/>
    <w:rsid w:val="00273950"/>
    <w:rsid w:val="00334A6E"/>
    <w:rsid w:val="003B0073"/>
    <w:rsid w:val="003C18A0"/>
    <w:rsid w:val="003F23D4"/>
    <w:rsid w:val="00454B3B"/>
    <w:rsid w:val="0069598B"/>
    <w:rsid w:val="0076464B"/>
    <w:rsid w:val="00771E80"/>
    <w:rsid w:val="007951A6"/>
    <w:rsid w:val="007F7D68"/>
    <w:rsid w:val="00834B93"/>
    <w:rsid w:val="00845F25"/>
    <w:rsid w:val="0094385F"/>
    <w:rsid w:val="009D3D69"/>
    <w:rsid w:val="00A97E81"/>
    <w:rsid w:val="00AA6AA6"/>
    <w:rsid w:val="00AC0C9C"/>
    <w:rsid w:val="00BF2175"/>
    <w:rsid w:val="00C44F23"/>
    <w:rsid w:val="00CB1803"/>
    <w:rsid w:val="00CF3B85"/>
    <w:rsid w:val="00D50812"/>
    <w:rsid w:val="00D7057B"/>
    <w:rsid w:val="00E16AA7"/>
    <w:rsid w:val="00E82FAB"/>
    <w:rsid w:val="00EF34E0"/>
    <w:rsid w:val="15181ED6"/>
    <w:rsid w:val="6A19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page number"/>
    <w:basedOn w:val="a0"/>
  </w:style>
  <w:style w:type="character" w:styleId="a5">
    <w:name w:val="Hyperlink"/>
    <w:rPr>
      <w:color w:val="0000FF"/>
      <w:u w:val="single"/>
    </w:rPr>
  </w:style>
  <w:style w:type="paragraph" w:styleId="a6">
    <w:name w:val="footer"/>
    <w:basedOn w:val="a"/>
    <w:link w:val="a7"/>
    <w:uiPriority w:val="99"/>
    <w:pPr>
      <w:tabs>
        <w:tab w:val="center" w:pos="4153"/>
        <w:tab w:val="right" w:pos="8306"/>
      </w:tabs>
      <w:snapToGrid w:val="0"/>
      <w:jc w:val="left"/>
    </w:pPr>
    <w:rPr>
      <w:sz w:val="18"/>
      <w:szCs w:val="18"/>
    </w:rPr>
  </w:style>
  <w:style w:type="paragraph" w:styleId="2">
    <w:name w:val="Body Text Indent 2"/>
    <w:basedOn w:val="a"/>
    <w:pPr>
      <w:spacing w:line="500" w:lineRule="exact"/>
      <w:ind w:firstLine="540"/>
      <w:jc w:val="left"/>
    </w:pPr>
    <w:rPr>
      <w:rFonts w:ascii="仿宋_GB2312" w:eastAsia="仿宋_GB2312" w:hAnsi="宋体"/>
      <w:sz w:val="30"/>
      <w:szCs w:val="30"/>
    </w:rPr>
  </w:style>
  <w:style w:type="paragraph" w:styleId="a8">
    <w:name w:val="Body Text Indent"/>
    <w:basedOn w:val="a"/>
    <w:pPr>
      <w:tabs>
        <w:tab w:val="left" w:pos="2083"/>
      </w:tabs>
      <w:spacing w:before="100" w:beforeAutospacing="1" w:after="100" w:afterAutospacing="1"/>
      <w:ind w:firstLineChars="300" w:firstLine="840"/>
    </w:pPr>
    <w:rPr>
      <w:rFonts w:ascii="宋体" w:hAnsi="宋体"/>
      <w:sz w:val="28"/>
      <w:szCs w:val="28"/>
    </w:rPr>
  </w:style>
  <w:style w:type="paragraph" w:styleId="a9">
    <w:name w:val="Body Text"/>
    <w:basedOn w:val="a"/>
    <w:pPr>
      <w:jc w:val="center"/>
    </w:pPr>
    <w:rPr>
      <w:b/>
      <w:bCs/>
      <w:sz w:val="30"/>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20">
    <w:name w:val="Body Text 2"/>
    <w:basedOn w:val="a"/>
    <w:pPr>
      <w:spacing w:line="440" w:lineRule="exact"/>
    </w:pPr>
    <w:rPr>
      <w:rFonts w:ascii="宋体" w:hAnsi="宋体"/>
      <w:sz w:val="28"/>
    </w:rPr>
  </w:style>
  <w:style w:type="paragraph" w:styleId="ab">
    <w:name w:val="Normal (Web)"/>
    <w:basedOn w:val="a"/>
    <w:pPr>
      <w:widowControl/>
      <w:spacing w:before="100" w:beforeAutospacing="1" w:after="100" w:afterAutospacing="1"/>
      <w:jc w:val="left"/>
    </w:pPr>
    <w:rPr>
      <w:rFonts w:ascii="宋体" w:hAnsi="宋体"/>
      <w:kern w:val="0"/>
      <w:sz w:val="24"/>
    </w:rPr>
  </w:style>
  <w:style w:type="character" w:customStyle="1" w:styleId="a7">
    <w:name w:val="页脚 字符"/>
    <w:link w:val="a6"/>
    <w:uiPriority w:val="99"/>
    <w:rsid w:val="003C18A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2239</Words>
  <Characters>12763</Characters>
  <Application>Microsoft Office Word</Application>
  <DocSecurity>0</DocSecurity>
  <PresentationFormat/>
  <Lines>106</Lines>
  <Paragraphs>29</Paragraphs>
  <Slides>0</Slides>
  <Notes>0</Notes>
  <HiddenSlides>0</HiddenSlides>
  <MMClips>0</MMClips>
  <ScaleCrop>false</ScaleCrop>
  <Manager/>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2019-04-24T05:05:00Z</dcterms:created>
  <dcterms:modified xsi:type="dcterms:W3CDTF">2019-04-24T05:09:00Z</dcterms:modified>
  <cp:category/>
</cp:coreProperties>
</file>